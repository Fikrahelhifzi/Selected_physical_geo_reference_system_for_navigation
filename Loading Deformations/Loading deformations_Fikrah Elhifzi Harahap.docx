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743FF" w14:textId="77777777" w:rsidR="00E36207" w:rsidRDefault="00E36207">
      <w:pPr>
        <w:spacing w:before="1" w:line="80" w:lineRule="exact"/>
        <w:rPr>
          <w:sz w:val="8"/>
          <w:szCs w:val="8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2160"/>
        <w:gridCol w:w="2161"/>
      </w:tblGrid>
      <w:tr w:rsidR="00E36207" w14:paraId="2BBAFB1C" w14:textId="77777777">
        <w:trPr>
          <w:trHeight w:hRule="exact" w:val="430"/>
        </w:trPr>
        <w:tc>
          <w:tcPr>
            <w:tcW w:w="900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F85AAA" w14:textId="77777777" w:rsidR="00E36207" w:rsidRDefault="003538E8">
            <w:pPr>
              <w:spacing w:before="58"/>
              <w:ind w:left="1561"/>
              <w:rPr>
                <w:sz w:val="24"/>
                <w:szCs w:val="24"/>
              </w:rPr>
            </w:pPr>
            <w:r w:rsidRPr="00D92196">
              <w:rPr>
                <w:b/>
                <w:i/>
                <w:spacing w:val="1"/>
                <w:sz w:val="24"/>
                <w:szCs w:val="24"/>
              </w:rPr>
              <w:t>S</w:t>
            </w:r>
            <w:r w:rsidRPr="00D92196">
              <w:rPr>
                <w:b/>
                <w:i/>
                <w:spacing w:val="-1"/>
                <w:sz w:val="24"/>
                <w:szCs w:val="24"/>
              </w:rPr>
              <w:t>e</w:t>
            </w:r>
            <w:r w:rsidRPr="00D92196">
              <w:rPr>
                <w:b/>
                <w:i/>
                <w:sz w:val="24"/>
                <w:szCs w:val="24"/>
              </w:rPr>
              <w:t>le</w:t>
            </w:r>
            <w:r w:rsidRPr="00D92196">
              <w:rPr>
                <w:b/>
                <w:i/>
                <w:spacing w:val="-1"/>
                <w:sz w:val="24"/>
                <w:szCs w:val="24"/>
              </w:rPr>
              <w:t>c</w:t>
            </w:r>
            <w:r w:rsidRPr="00D92196">
              <w:rPr>
                <w:b/>
                <w:i/>
                <w:sz w:val="24"/>
                <w:szCs w:val="24"/>
              </w:rPr>
              <w:t>ted Se</w:t>
            </w:r>
            <w:r w:rsidRPr="00D92196">
              <w:rPr>
                <w:b/>
                <w:i/>
                <w:spacing w:val="-1"/>
                <w:sz w:val="24"/>
                <w:szCs w:val="24"/>
              </w:rPr>
              <w:t>c</w:t>
            </w:r>
            <w:r w:rsidRPr="00D92196">
              <w:rPr>
                <w:b/>
                <w:i/>
                <w:sz w:val="24"/>
                <w:szCs w:val="24"/>
              </w:rPr>
              <w:t>t</w:t>
            </w:r>
            <w:r w:rsidRPr="00D92196">
              <w:rPr>
                <w:b/>
                <w:i/>
                <w:spacing w:val="1"/>
                <w:sz w:val="24"/>
                <w:szCs w:val="24"/>
              </w:rPr>
              <w:t>i</w:t>
            </w:r>
            <w:r w:rsidRPr="00D92196">
              <w:rPr>
                <w:b/>
                <w:i/>
                <w:sz w:val="24"/>
                <w:szCs w:val="24"/>
              </w:rPr>
              <w:t>on</w:t>
            </w:r>
            <w:r w:rsidRPr="00D92196"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 w:rsidRPr="00D92196">
              <w:rPr>
                <w:b/>
                <w:i/>
                <w:sz w:val="24"/>
                <w:szCs w:val="24"/>
              </w:rPr>
              <w:t>of the</w:t>
            </w:r>
            <w:r w:rsidRPr="00D92196">
              <w:rPr>
                <w:b/>
                <w:i/>
                <w:spacing w:val="-1"/>
                <w:sz w:val="24"/>
                <w:szCs w:val="24"/>
              </w:rPr>
              <w:t xml:space="preserve"> </w:t>
            </w:r>
            <w:r w:rsidRPr="00D92196">
              <w:rPr>
                <w:b/>
                <w:i/>
                <w:spacing w:val="2"/>
                <w:sz w:val="24"/>
                <w:szCs w:val="24"/>
              </w:rPr>
              <w:t>P</w:t>
            </w:r>
            <w:r w:rsidRPr="00D92196">
              <w:rPr>
                <w:b/>
                <w:i/>
                <w:spacing w:val="1"/>
                <w:sz w:val="24"/>
                <w:szCs w:val="24"/>
              </w:rPr>
              <w:t>h</w:t>
            </w:r>
            <w:r w:rsidRPr="00D92196">
              <w:rPr>
                <w:b/>
                <w:i/>
                <w:spacing w:val="-1"/>
                <w:sz w:val="24"/>
                <w:szCs w:val="24"/>
              </w:rPr>
              <w:t>y</w:t>
            </w:r>
            <w:r w:rsidRPr="00D92196">
              <w:rPr>
                <w:b/>
                <w:i/>
                <w:sz w:val="24"/>
                <w:szCs w:val="24"/>
              </w:rPr>
              <w:t>sical G</w:t>
            </w:r>
            <w:r w:rsidRPr="00D92196">
              <w:rPr>
                <w:b/>
                <w:i/>
                <w:spacing w:val="-1"/>
                <w:sz w:val="24"/>
                <w:szCs w:val="24"/>
              </w:rPr>
              <w:t>e</w:t>
            </w:r>
            <w:r w:rsidRPr="00D92196">
              <w:rPr>
                <w:b/>
                <w:i/>
                <w:sz w:val="24"/>
                <w:szCs w:val="24"/>
              </w:rPr>
              <w:t>od</w:t>
            </w:r>
            <w:r w:rsidRPr="00D92196">
              <w:rPr>
                <w:b/>
                <w:i/>
                <w:spacing w:val="-1"/>
                <w:sz w:val="24"/>
                <w:szCs w:val="24"/>
              </w:rPr>
              <w:t>e</w:t>
            </w:r>
            <w:r w:rsidRPr="00D92196">
              <w:rPr>
                <w:b/>
                <w:i/>
                <w:sz w:val="24"/>
                <w:szCs w:val="24"/>
              </w:rPr>
              <w:t>sy</w:t>
            </w:r>
            <w:r w:rsidRPr="00D92196">
              <w:rPr>
                <w:b/>
                <w:i/>
                <w:spacing w:val="-1"/>
                <w:sz w:val="24"/>
                <w:szCs w:val="24"/>
              </w:rPr>
              <w:t xml:space="preserve"> </w:t>
            </w:r>
            <w:r w:rsidRPr="00D92196">
              <w:rPr>
                <w:b/>
                <w:i/>
                <w:sz w:val="24"/>
                <w:szCs w:val="24"/>
              </w:rPr>
              <w:t>a</w:t>
            </w:r>
            <w:r w:rsidRPr="00D92196">
              <w:rPr>
                <w:b/>
                <w:i/>
                <w:spacing w:val="1"/>
                <w:sz w:val="24"/>
                <w:szCs w:val="24"/>
              </w:rPr>
              <w:t>n</w:t>
            </w:r>
            <w:r w:rsidRPr="00D92196">
              <w:rPr>
                <w:b/>
                <w:i/>
                <w:sz w:val="24"/>
                <w:szCs w:val="24"/>
              </w:rPr>
              <w:t>d G</w:t>
            </w:r>
            <w:r w:rsidRPr="00D92196">
              <w:rPr>
                <w:b/>
                <w:i/>
                <w:spacing w:val="1"/>
                <w:sz w:val="24"/>
                <w:szCs w:val="24"/>
              </w:rPr>
              <w:t>e</w:t>
            </w:r>
            <w:r w:rsidRPr="00D92196">
              <w:rPr>
                <w:b/>
                <w:i/>
                <w:sz w:val="24"/>
                <w:szCs w:val="24"/>
              </w:rPr>
              <w:t>od</w:t>
            </w:r>
            <w:r w:rsidRPr="00D92196">
              <w:rPr>
                <w:b/>
                <w:i/>
                <w:spacing w:val="-1"/>
                <w:sz w:val="24"/>
                <w:szCs w:val="24"/>
              </w:rPr>
              <w:t>y</w:t>
            </w:r>
            <w:r w:rsidRPr="00D92196">
              <w:rPr>
                <w:b/>
                <w:i/>
                <w:spacing w:val="1"/>
                <w:sz w:val="24"/>
                <w:szCs w:val="24"/>
              </w:rPr>
              <w:t>n</w:t>
            </w:r>
            <w:r w:rsidRPr="00D92196">
              <w:rPr>
                <w:b/>
                <w:i/>
                <w:sz w:val="24"/>
                <w:szCs w:val="24"/>
              </w:rPr>
              <w:t>a</w:t>
            </w:r>
            <w:r w:rsidRPr="00D92196">
              <w:rPr>
                <w:b/>
                <w:i/>
                <w:spacing w:val="3"/>
                <w:sz w:val="24"/>
                <w:szCs w:val="24"/>
              </w:rPr>
              <w:t>m</w:t>
            </w:r>
            <w:r w:rsidRPr="00D92196">
              <w:rPr>
                <w:b/>
                <w:i/>
                <w:sz w:val="24"/>
                <w:szCs w:val="24"/>
              </w:rPr>
              <w:t>ics</w:t>
            </w:r>
          </w:p>
        </w:tc>
      </w:tr>
      <w:tr w:rsidR="00E36207" w14:paraId="1A72FE50" w14:textId="77777777">
        <w:trPr>
          <w:trHeight w:hRule="exact" w:val="398"/>
        </w:trPr>
        <w:tc>
          <w:tcPr>
            <w:tcW w:w="900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40225C" w14:textId="77777777" w:rsidR="00E36207" w:rsidRDefault="003538E8">
            <w:pPr>
              <w:spacing w:line="340" w:lineRule="exact"/>
              <w:ind w:left="3404" w:right="3410"/>
              <w:jc w:val="center"/>
              <w:rPr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P</w:t>
            </w:r>
            <w:r>
              <w:rPr>
                <w:i/>
                <w:spacing w:val="-1"/>
                <w:sz w:val="32"/>
                <w:szCs w:val="32"/>
              </w:rPr>
              <w:t>R</w:t>
            </w:r>
            <w:r>
              <w:rPr>
                <w:i/>
                <w:sz w:val="32"/>
                <w:szCs w:val="32"/>
              </w:rPr>
              <w:t>O</w:t>
            </w:r>
            <w:r>
              <w:rPr>
                <w:i/>
                <w:spacing w:val="2"/>
                <w:sz w:val="32"/>
                <w:szCs w:val="32"/>
              </w:rPr>
              <w:t>J</w:t>
            </w:r>
            <w:r>
              <w:rPr>
                <w:i/>
                <w:sz w:val="32"/>
                <w:szCs w:val="32"/>
              </w:rPr>
              <w:t>ECT</w:t>
            </w:r>
            <w:r>
              <w:rPr>
                <w:i/>
                <w:spacing w:val="-13"/>
                <w:sz w:val="32"/>
                <w:szCs w:val="32"/>
              </w:rPr>
              <w:t xml:space="preserve"> </w:t>
            </w:r>
            <w:r>
              <w:rPr>
                <w:i/>
                <w:sz w:val="32"/>
                <w:szCs w:val="32"/>
              </w:rPr>
              <w:t>n</w:t>
            </w:r>
            <w:r>
              <w:rPr>
                <w:i/>
                <w:spacing w:val="2"/>
                <w:sz w:val="32"/>
                <w:szCs w:val="32"/>
              </w:rPr>
              <w:t>o</w:t>
            </w:r>
            <w:r>
              <w:rPr>
                <w:i/>
                <w:sz w:val="32"/>
                <w:szCs w:val="32"/>
              </w:rPr>
              <w:t>.</w:t>
            </w:r>
            <w:r>
              <w:rPr>
                <w:i/>
                <w:spacing w:val="-4"/>
                <w:sz w:val="32"/>
                <w:szCs w:val="32"/>
              </w:rPr>
              <w:t xml:space="preserve"> </w:t>
            </w:r>
            <w:r>
              <w:rPr>
                <w:i/>
                <w:w w:val="99"/>
                <w:sz w:val="32"/>
                <w:szCs w:val="32"/>
              </w:rPr>
              <w:t>6</w:t>
            </w:r>
          </w:p>
        </w:tc>
      </w:tr>
      <w:tr w:rsidR="00E36207" w14:paraId="4AEEA7F3" w14:textId="77777777">
        <w:trPr>
          <w:trHeight w:hRule="exact" w:val="403"/>
        </w:trPr>
        <w:tc>
          <w:tcPr>
            <w:tcW w:w="900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48930333" w14:textId="77777777" w:rsidR="00E36207" w:rsidRDefault="003538E8">
            <w:pPr>
              <w:spacing w:line="300" w:lineRule="exact"/>
              <w:ind w:left="54"/>
              <w:rPr>
                <w:sz w:val="28"/>
                <w:szCs w:val="28"/>
              </w:rPr>
            </w:pPr>
            <w:r w:rsidRPr="00D92196">
              <w:rPr>
                <w:b/>
                <w:sz w:val="28"/>
                <w:szCs w:val="28"/>
              </w:rPr>
              <w:t>T</w:t>
            </w:r>
            <w:r w:rsidRPr="00D92196">
              <w:rPr>
                <w:b/>
                <w:spacing w:val="1"/>
                <w:sz w:val="28"/>
                <w:szCs w:val="28"/>
              </w:rPr>
              <w:t>i</w:t>
            </w:r>
            <w:r w:rsidRPr="00D92196">
              <w:rPr>
                <w:b/>
                <w:sz w:val="28"/>
                <w:szCs w:val="28"/>
              </w:rPr>
              <w:t>t</w:t>
            </w:r>
            <w:r w:rsidRPr="00D92196">
              <w:rPr>
                <w:b/>
                <w:spacing w:val="-1"/>
                <w:sz w:val="28"/>
                <w:szCs w:val="28"/>
              </w:rPr>
              <w:t>l</w:t>
            </w:r>
            <w:r w:rsidRPr="00D92196">
              <w:rPr>
                <w:b/>
                <w:sz w:val="28"/>
                <w:szCs w:val="28"/>
              </w:rPr>
              <w:t xml:space="preserve">e: </w:t>
            </w:r>
            <w:r w:rsidRPr="00D92196">
              <w:rPr>
                <w:b/>
                <w:spacing w:val="-1"/>
                <w:sz w:val="28"/>
                <w:szCs w:val="28"/>
              </w:rPr>
              <w:t>P</w:t>
            </w:r>
            <w:r w:rsidRPr="00D92196">
              <w:rPr>
                <w:b/>
                <w:sz w:val="28"/>
                <w:szCs w:val="28"/>
              </w:rPr>
              <w:t>G</w:t>
            </w:r>
            <w:r w:rsidRPr="00D92196">
              <w:rPr>
                <w:b/>
                <w:spacing w:val="-3"/>
                <w:sz w:val="28"/>
                <w:szCs w:val="28"/>
              </w:rPr>
              <w:t>G</w:t>
            </w:r>
            <w:r w:rsidRPr="00D92196">
              <w:rPr>
                <w:b/>
                <w:spacing w:val="1"/>
                <w:sz w:val="28"/>
                <w:szCs w:val="28"/>
              </w:rPr>
              <w:t>6</w:t>
            </w:r>
            <w:r w:rsidRPr="00D92196">
              <w:rPr>
                <w:b/>
                <w:sz w:val="28"/>
                <w:szCs w:val="28"/>
              </w:rPr>
              <w:t>: L</w:t>
            </w:r>
            <w:r w:rsidRPr="00D92196">
              <w:rPr>
                <w:b/>
                <w:spacing w:val="-1"/>
                <w:sz w:val="28"/>
                <w:szCs w:val="28"/>
              </w:rPr>
              <w:t>o</w:t>
            </w:r>
            <w:r w:rsidRPr="00D92196">
              <w:rPr>
                <w:b/>
                <w:spacing w:val="1"/>
                <w:sz w:val="28"/>
                <w:szCs w:val="28"/>
              </w:rPr>
              <w:t>a</w:t>
            </w:r>
            <w:r w:rsidRPr="00D92196">
              <w:rPr>
                <w:b/>
                <w:spacing w:val="-3"/>
                <w:sz w:val="28"/>
                <w:szCs w:val="28"/>
              </w:rPr>
              <w:t>d</w:t>
            </w:r>
            <w:r w:rsidRPr="00D92196">
              <w:rPr>
                <w:b/>
                <w:spacing w:val="-1"/>
                <w:sz w:val="28"/>
                <w:szCs w:val="28"/>
              </w:rPr>
              <w:t>i</w:t>
            </w:r>
            <w:r w:rsidRPr="00D92196">
              <w:rPr>
                <w:b/>
                <w:sz w:val="28"/>
                <w:szCs w:val="28"/>
              </w:rPr>
              <w:t>ng</w:t>
            </w:r>
            <w:r w:rsidRPr="00D92196">
              <w:rPr>
                <w:b/>
                <w:spacing w:val="1"/>
                <w:sz w:val="28"/>
                <w:szCs w:val="28"/>
              </w:rPr>
              <w:t xml:space="preserve"> </w:t>
            </w:r>
            <w:r w:rsidRPr="00D92196">
              <w:rPr>
                <w:b/>
                <w:sz w:val="28"/>
                <w:szCs w:val="28"/>
              </w:rPr>
              <w:t>de</w:t>
            </w:r>
            <w:r w:rsidRPr="00D92196">
              <w:rPr>
                <w:b/>
                <w:spacing w:val="-3"/>
                <w:sz w:val="28"/>
                <w:szCs w:val="28"/>
              </w:rPr>
              <w:t>f</w:t>
            </w:r>
            <w:r w:rsidRPr="00D92196">
              <w:rPr>
                <w:b/>
                <w:spacing w:val="1"/>
                <w:sz w:val="28"/>
                <w:szCs w:val="28"/>
              </w:rPr>
              <w:t>o</w:t>
            </w:r>
            <w:r w:rsidRPr="00D92196">
              <w:rPr>
                <w:b/>
                <w:sz w:val="28"/>
                <w:szCs w:val="28"/>
              </w:rPr>
              <w:t>r</w:t>
            </w:r>
            <w:r w:rsidRPr="00D92196">
              <w:rPr>
                <w:b/>
                <w:spacing w:val="-3"/>
                <w:sz w:val="28"/>
                <w:szCs w:val="28"/>
              </w:rPr>
              <w:t>m</w:t>
            </w:r>
            <w:r w:rsidRPr="00D92196">
              <w:rPr>
                <w:b/>
                <w:spacing w:val="1"/>
                <w:sz w:val="28"/>
                <w:szCs w:val="28"/>
              </w:rPr>
              <w:t>a</w:t>
            </w:r>
            <w:r w:rsidRPr="00D92196">
              <w:rPr>
                <w:b/>
                <w:sz w:val="28"/>
                <w:szCs w:val="28"/>
              </w:rPr>
              <w:t>t</w:t>
            </w:r>
            <w:r w:rsidRPr="00D92196">
              <w:rPr>
                <w:b/>
                <w:spacing w:val="-1"/>
                <w:sz w:val="28"/>
                <w:szCs w:val="28"/>
              </w:rPr>
              <w:t>i</w:t>
            </w:r>
            <w:r w:rsidRPr="00D92196">
              <w:rPr>
                <w:b/>
                <w:spacing w:val="1"/>
                <w:sz w:val="28"/>
                <w:szCs w:val="28"/>
              </w:rPr>
              <w:t>o</w:t>
            </w:r>
            <w:r w:rsidRPr="00D92196">
              <w:rPr>
                <w:b/>
                <w:spacing w:val="-3"/>
                <w:sz w:val="28"/>
                <w:szCs w:val="28"/>
              </w:rPr>
              <w:t>n</w:t>
            </w:r>
            <w:r w:rsidRPr="00D92196">
              <w:rPr>
                <w:b/>
                <w:sz w:val="28"/>
                <w:szCs w:val="28"/>
              </w:rPr>
              <w:t>s</w:t>
            </w:r>
          </w:p>
        </w:tc>
      </w:tr>
      <w:tr w:rsidR="00E36207" w14:paraId="6C582223" w14:textId="77777777">
        <w:trPr>
          <w:trHeight w:hRule="exact" w:val="1126"/>
        </w:trPr>
        <w:tc>
          <w:tcPr>
            <w:tcW w:w="4681" w:type="dxa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5" w:space="0" w:color="000000"/>
            </w:tcBorders>
          </w:tcPr>
          <w:p w14:paraId="40ADE8BF" w14:textId="17C1CA56" w:rsidR="00E36207" w:rsidRPr="00D92196" w:rsidRDefault="00D92196">
            <w:pPr>
              <w:spacing w:line="260" w:lineRule="exact"/>
              <w:ind w:left="54"/>
              <w:rPr>
                <w:sz w:val="24"/>
                <w:szCs w:val="24"/>
              </w:rPr>
            </w:pPr>
            <w:r w:rsidRPr="00D92196">
              <w:rPr>
                <w:b/>
                <w:sz w:val="24"/>
                <w:szCs w:val="24"/>
              </w:rPr>
              <w:t>Fikrah Elhifzi Harahap</w:t>
            </w:r>
          </w:p>
          <w:p w14:paraId="6AC6CE90" w14:textId="007C127F" w:rsidR="00E36207" w:rsidRDefault="003538E8">
            <w:pPr>
              <w:ind w:left="54" w:right="2812"/>
              <w:rPr>
                <w:sz w:val="24"/>
                <w:szCs w:val="24"/>
              </w:rPr>
            </w:pPr>
            <w:r w:rsidRPr="00D92196">
              <w:rPr>
                <w:b/>
                <w:sz w:val="24"/>
                <w:szCs w:val="24"/>
              </w:rPr>
              <w:t>s</w:t>
            </w:r>
            <w:r w:rsidRPr="00D92196">
              <w:rPr>
                <w:b/>
                <w:spacing w:val="1"/>
                <w:sz w:val="24"/>
                <w:szCs w:val="24"/>
              </w:rPr>
              <w:t>e</w:t>
            </w:r>
            <w:r w:rsidRPr="00D92196">
              <w:rPr>
                <w:b/>
                <w:spacing w:val="-3"/>
                <w:sz w:val="24"/>
                <w:szCs w:val="24"/>
              </w:rPr>
              <w:t>m</w:t>
            </w:r>
            <w:r w:rsidRPr="00D92196">
              <w:rPr>
                <w:b/>
                <w:spacing w:val="-1"/>
                <w:sz w:val="24"/>
                <w:szCs w:val="24"/>
              </w:rPr>
              <w:t>e</w:t>
            </w:r>
            <w:r w:rsidRPr="00D92196">
              <w:rPr>
                <w:b/>
                <w:sz w:val="24"/>
                <w:szCs w:val="24"/>
              </w:rPr>
              <w:t>s</w:t>
            </w:r>
            <w:r w:rsidRPr="00D92196">
              <w:rPr>
                <w:b/>
                <w:spacing w:val="2"/>
                <w:sz w:val="24"/>
                <w:szCs w:val="24"/>
              </w:rPr>
              <w:t>t</w:t>
            </w:r>
            <w:r w:rsidRPr="00D92196">
              <w:rPr>
                <w:b/>
                <w:spacing w:val="-1"/>
                <w:sz w:val="24"/>
                <w:szCs w:val="24"/>
              </w:rPr>
              <w:t>e</w:t>
            </w:r>
            <w:r w:rsidRPr="00D92196">
              <w:rPr>
                <w:b/>
                <w:sz w:val="24"/>
                <w:szCs w:val="24"/>
              </w:rPr>
              <w:t xml:space="preserve">r </w:t>
            </w:r>
            <w:r w:rsidRPr="00D92196">
              <w:rPr>
                <w:b/>
                <w:sz w:val="24"/>
                <w:szCs w:val="24"/>
              </w:rPr>
              <w:t xml:space="preserve">1 </w:t>
            </w:r>
            <w:r w:rsidRPr="00D92196">
              <w:rPr>
                <w:b/>
                <w:sz w:val="24"/>
                <w:szCs w:val="24"/>
              </w:rPr>
              <w:t>g</w:t>
            </w:r>
            <w:r w:rsidRPr="00D92196">
              <w:rPr>
                <w:b/>
                <w:spacing w:val="-1"/>
                <w:sz w:val="24"/>
                <w:szCs w:val="24"/>
              </w:rPr>
              <w:t>r</w:t>
            </w:r>
            <w:r w:rsidRPr="00D92196">
              <w:rPr>
                <w:b/>
                <w:sz w:val="24"/>
                <w:szCs w:val="24"/>
              </w:rPr>
              <w:t>o</w:t>
            </w:r>
            <w:r w:rsidRPr="00D92196">
              <w:rPr>
                <w:b/>
                <w:spacing w:val="1"/>
                <w:sz w:val="24"/>
                <w:szCs w:val="24"/>
              </w:rPr>
              <w:t>u</w:t>
            </w:r>
            <w:r w:rsidRPr="00D92196">
              <w:rPr>
                <w:b/>
                <w:sz w:val="24"/>
                <w:szCs w:val="24"/>
              </w:rPr>
              <w:t>p</w:t>
            </w:r>
            <w:r w:rsidRPr="00D9219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D92196">
              <w:rPr>
                <w:b/>
                <w:sz w:val="24"/>
                <w:szCs w:val="24"/>
              </w:rPr>
              <w:t>Assig</w:t>
            </w:r>
            <w:r w:rsidRPr="00D92196">
              <w:rPr>
                <w:b/>
                <w:spacing w:val="1"/>
                <w:sz w:val="24"/>
                <w:szCs w:val="24"/>
              </w:rPr>
              <w:t>n</w:t>
            </w:r>
            <w:r w:rsidRPr="00D92196">
              <w:rPr>
                <w:b/>
                <w:spacing w:val="-3"/>
                <w:sz w:val="24"/>
                <w:szCs w:val="24"/>
              </w:rPr>
              <w:t>m</w:t>
            </w:r>
            <w:r w:rsidRPr="00D92196">
              <w:rPr>
                <w:b/>
                <w:spacing w:val="-1"/>
                <w:sz w:val="24"/>
                <w:szCs w:val="24"/>
              </w:rPr>
              <w:t>e</w:t>
            </w:r>
            <w:r w:rsidRPr="00D92196">
              <w:rPr>
                <w:b/>
                <w:spacing w:val="1"/>
                <w:sz w:val="24"/>
                <w:szCs w:val="24"/>
              </w:rPr>
              <w:t>n</w:t>
            </w:r>
            <w:r w:rsidRPr="00D92196">
              <w:rPr>
                <w:b/>
                <w:sz w:val="24"/>
                <w:szCs w:val="24"/>
              </w:rPr>
              <w:t>t no.</w:t>
            </w:r>
            <w:r w:rsidRPr="00D9219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D92196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14:paraId="67EF48B8" w14:textId="77777777" w:rsidR="00E36207" w:rsidRDefault="003538E8">
            <w:pPr>
              <w:spacing w:line="260" w:lineRule="exact"/>
              <w:ind w:left="26" w:right="343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of</w:t>
            </w:r>
            <w:r>
              <w:rPr>
                <w:b/>
                <w:spacing w:val="1"/>
                <w:sz w:val="24"/>
                <w:szCs w:val="24"/>
              </w:rPr>
              <w:t xml:space="preserve"> 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l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y:</w:t>
            </w:r>
          </w:p>
          <w:p w14:paraId="61C5B5F3" w14:textId="77777777" w:rsidR="00E36207" w:rsidRDefault="00E36207">
            <w:pPr>
              <w:spacing w:before="16" w:line="260" w:lineRule="exact"/>
              <w:rPr>
                <w:sz w:val="26"/>
                <w:szCs w:val="26"/>
              </w:rPr>
            </w:pPr>
          </w:p>
          <w:p w14:paraId="78E215D2" w14:textId="4BBDAB7E" w:rsidR="00E36207" w:rsidRDefault="00D92196">
            <w:pPr>
              <w:ind w:left="386" w:right="59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  <w:r w:rsidR="003538E8">
              <w:rPr>
                <w:b/>
                <w:sz w:val="24"/>
                <w:szCs w:val="24"/>
              </w:rPr>
              <w:t>/01</w:t>
            </w:r>
            <w:r w:rsidR="003538E8">
              <w:rPr>
                <w:b/>
                <w:spacing w:val="1"/>
                <w:sz w:val="24"/>
                <w:szCs w:val="24"/>
              </w:rPr>
              <w:t>/</w:t>
            </w:r>
            <w:r w:rsidR="003538E8">
              <w:rPr>
                <w:b/>
                <w:sz w:val="24"/>
                <w:szCs w:val="24"/>
              </w:rPr>
              <w:t>2022</w:t>
            </w:r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12" w:space="0" w:color="000000"/>
            </w:tcBorders>
          </w:tcPr>
          <w:p w14:paraId="146C24BC" w14:textId="77777777" w:rsidR="00E36207" w:rsidRDefault="003538E8">
            <w:pPr>
              <w:spacing w:line="260" w:lineRule="exact"/>
              <w:ind w:left="64"/>
              <w:rPr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G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:</w:t>
            </w:r>
          </w:p>
          <w:p w14:paraId="13C9F520" w14:textId="77777777" w:rsidR="00E36207" w:rsidRDefault="00E36207">
            <w:pPr>
              <w:spacing w:before="2" w:line="140" w:lineRule="exact"/>
              <w:rPr>
                <w:sz w:val="15"/>
                <w:szCs w:val="15"/>
              </w:rPr>
            </w:pPr>
          </w:p>
          <w:p w14:paraId="45CD8246" w14:textId="77777777" w:rsidR="00E36207" w:rsidRDefault="00E36207">
            <w:pPr>
              <w:spacing w:line="200" w:lineRule="exact"/>
            </w:pPr>
          </w:p>
          <w:p w14:paraId="780B935D" w14:textId="77777777" w:rsidR="00E36207" w:rsidRDefault="00E36207">
            <w:pPr>
              <w:spacing w:line="200" w:lineRule="exact"/>
            </w:pPr>
          </w:p>
          <w:p w14:paraId="6F21521D" w14:textId="03FA5D30" w:rsidR="00E36207" w:rsidRDefault="00E36207">
            <w:pPr>
              <w:ind w:left="64"/>
              <w:rPr>
                <w:sz w:val="24"/>
                <w:szCs w:val="24"/>
              </w:rPr>
            </w:pPr>
          </w:p>
        </w:tc>
      </w:tr>
    </w:tbl>
    <w:p w14:paraId="0C227F72" w14:textId="77777777" w:rsidR="00E36207" w:rsidRDefault="00E36207">
      <w:pPr>
        <w:spacing w:before="14" w:line="220" w:lineRule="exact"/>
        <w:rPr>
          <w:sz w:val="22"/>
          <w:szCs w:val="22"/>
        </w:rPr>
      </w:pPr>
    </w:p>
    <w:p w14:paraId="227FED17" w14:textId="77777777" w:rsidR="00E36207" w:rsidRDefault="003538E8">
      <w:pPr>
        <w:spacing w:before="24" w:line="300" w:lineRule="exact"/>
        <w:ind w:left="176"/>
        <w:rPr>
          <w:sz w:val="28"/>
          <w:szCs w:val="28"/>
        </w:rPr>
      </w:pPr>
      <w:r>
        <w:rPr>
          <w:b/>
          <w:spacing w:val="1"/>
          <w:position w:val="-1"/>
          <w:sz w:val="28"/>
          <w:szCs w:val="28"/>
        </w:rPr>
        <w:t>1</w:t>
      </w:r>
      <w:r>
        <w:rPr>
          <w:b/>
          <w:position w:val="-1"/>
          <w:sz w:val="28"/>
          <w:szCs w:val="28"/>
        </w:rPr>
        <w:t xml:space="preserve">. </w:t>
      </w:r>
      <w:r>
        <w:rPr>
          <w:b/>
          <w:spacing w:val="8"/>
          <w:position w:val="-1"/>
          <w:sz w:val="28"/>
          <w:szCs w:val="28"/>
        </w:rPr>
        <w:t xml:space="preserve"> </w:t>
      </w:r>
      <w:r>
        <w:rPr>
          <w:b/>
          <w:spacing w:val="-1"/>
          <w:position w:val="-1"/>
          <w:sz w:val="28"/>
          <w:szCs w:val="28"/>
        </w:rPr>
        <w:t>P</w:t>
      </w:r>
      <w:r>
        <w:rPr>
          <w:b/>
          <w:position w:val="-1"/>
          <w:sz w:val="28"/>
          <w:szCs w:val="28"/>
        </w:rPr>
        <w:t>re</w:t>
      </w:r>
      <w:r>
        <w:rPr>
          <w:b/>
          <w:spacing w:val="1"/>
          <w:position w:val="-1"/>
          <w:sz w:val="28"/>
          <w:szCs w:val="28"/>
        </w:rPr>
        <w:t>s</w:t>
      </w:r>
      <w:r>
        <w:rPr>
          <w:b/>
          <w:position w:val="-1"/>
          <w:sz w:val="28"/>
          <w:szCs w:val="28"/>
        </w:rPr>
        <w:t>en</w:t>
      </w:r>
      <w:r>
        <w:rPr>
          <w:b/>
          <w:spacing w:val="-2"/>
          <w:position w:val="-1"/>
          <w:sz w:val="28"/>
          <w:szCs w:val="28"/>
        </w:rPr>
        <w:t>t</w:t>
      </w:r>
      <w:r>
        <w:rPr>
          <w:b/>
          <w:spacing w:val="1"/>
          <w:position w:val="-1"/>
          <w:sz w:val="28"/>
          <w:szCs w:val="28"/>
        </w:rPr>
        <w:t>a</w:t>
      </w:r>
      <w:r>
        <w:rPr>
          <w:b/>
          <w:spacing w:val="-2"/>
          <w:position w:val="-1"/>
          <w:sz w:val="28"/>
          <w:szCs w:val="28"/>
        </w:rPr>
        <w:t>t</w:t>
      </w:r>
      <w:r>
        <w:rPr>
          <w:b/>
          <w:spacing w:val="1"/>
          <w:position w:val="-1"/>
          <w:sz w:val="28"/>
          <w:szCs w:val="28"/>
        </w:rPr>
        <w:t>io</w:t>
      </w:r>
      <w:r>
        <w:rPr>
          <w:b/>
          <w:position w:val="-1"/>
          <w:sz w:val="28"/>
          <w:szCs w:val="28"/>
        </w:rPr>
        <w:t>n</w:t>
      </w:r>
      <w:r>
        <w:rPr>
          <w:b/>
          <w:spacing w:val="-3"/>
          <w:position w:val="-1"/>
          <w:sz w:val="28"/>
          <w:szCs w:val="28"/>
        </w:rPr>
        <w:t xml:space="preserve"> </w:t>
      </w:r>
      <w:r>
        <w:rPr>
          <w:b/>
          <w:spacing w:val="1"/>
          <w:position w:val="-1"/>
          <w:sz w:val="28"/>
          <w:szCs w:val="28"/>
        </w:rPr>
        <w:t>o</w:t>
      </w:r>
      <w:r>
        <w:rPr>
          <w:b/>
          <w:position w:val="-1"/>
          <w:sz w:val="28"/>
          <w:szCs w:val="28"/>
        </w:rPr>
        <w:t xml:space="preserve">f </w:t>
      </w:r>
      <w:r>
        <w:rPr>
          <w:b/>
          <w:spacing w:val="-3"/>
          <w:position w:val="-1"/>
          <w:sz w:val="28"/>
          <w:szCs w:val="28"/>
        </w:rPr>
        <w:t>u</w:t>
      </w:r>
      <w:r>
        <w:rPr>
          <w:b/>
          <w:spacing w:val="1"/>
          <w:position w:val="-1"/>
          <w:sz w:val="28"/>
          <w:szCs w:val="28"/>
        </w:rPr>
        <w:t>s</w:t>
      </w:r>
      <w:r>
        <w:rPr>
          <w:b/>
          <w:position w:val="-1"/>
          <w:sz w:val="28"/>
          <w:szCs w:val="28"/>
        </w:rPr>
        <w:t>ed</w:t>
      </w:r>
      <w:r>
        <w:rPr>
          <w:b/>
          <w:spacing w:val="-2"/>
          <w:position w:val="-1"/>
          <w:sz w:val="28"/>
          <w:szCs w:val="28"/>
        </w:rPr>
        <w:t xml:space="preserve"> </w:t>
      </w:r>
      <w:r>
        <w:rPr>
          <w:b/>
          <w:position w:val="-1"/>
          <w:sz w:val="28"/>
          <w:szCs w:val="28"/>
        </w:rPr>
        <w:t>dat</w:t>
      </w:r>
      <w:r>
        <w:rPr>
          <w:b/>
          <w:spacing w:val="1"/>
          <w:position w:val="-1"/>
          <w:sz w:val="28"/>
          <w:szCs w:val="28"/>
        </w:rPr>
        <w:t>a</w:t>
      </w:r>
      <w:r>
        <w:rPr>
          <w:b/>
          <w:position w:val="-1"/>
          <w:sz w:val="28"/>
          <w:szCs w:val="28"/>
        </w:rPr>
        <w:t xml:space="preserve">, </w:t>
      </w:r>
      <w:r>
        <w:rPr>
          <w:b/>
          <w:spacing w:val="1"/>
          <w:position w:val="-1"/>
          <w:sz w:val="28"/>
          <w:szCs w:val="28"/>
        </w:rPr>
        <w:t>a</w:t>
      </w:r>
      <w:r>
        <w:rPr>
          <w:b/>
          <w:spacing w:val="-1"/>
          <w:position w:val="-1"/>
          <w:sz w:val="28"/>
          <w:szCs w:val="28"/>
        </w:rPr>
        <w:t>l</w:t>
      </w:r>
      <w:r>
        <w:rPr>
          <w:b/>
          <w:spacing w:val="-1"/>
          <w:position w:val="-1"/>
          <w:sz w:val="28"/>
          <w:szCs w:val="28"/>
        </w:rPr>
        <w:t>g</w:t>
      </w:r>
      <w:r>
        <w:rPr>
          <w:b/>
          <w:spacing w:val="1"/>
          <w:position w:val="-1"/>
          <w:sz w:val="28"/>
          <w:szCs w:val="28"/>
        </w:rPr>
        <w:t>o</w:t>
      </w:r>
      <w:r>
        <w:rPr>
          <w:b/>
          <w:position w:val="-1"/>
          <w:sz w:val="28"/>
          <w:szCs w:val="28"/>
        </w:rPr>
        <w:t>r</w:t>
      </w:r>
      <w:r>
        <w:rPr>
          <w:b/>
          <w:spacing w:val="-1"/>
          <w:position w:val="-1"/>
          <w:sz w:val="28"/>
          <w:szCs w:val="28"/>
        </w:rPr>
        <w:t>i</w:t>
      </w:r>
      <w:r>
        <w:rPr>
          <w:b/>
          <w:position w:val="-1"/>
          <w:sz w:val="28"/>
          <w:szCs w:val="28"/>
        </w:rPr>
        <w:t>th</w:t>
      </w:r>
      <w:r>
        <w:rPr>
          <w:b/>
          <w:spacing w:val="-4"/>
          <w:position w:val="-1"/>
          <w:sz w:val="28"/>
          <w:szCs w:val="28"/>
        </w:rPr>
        <w:t>m</w:t>
      </w:r>
      <w:r>
        <w:rPr>
          <w:b/>
          <w:spacing w:val="1"/>
          <w:position w:val="-1"/>
          <w:sz w:val="28"/>
          <w:szCs w:val="28"/>
        </w:rPr>
        <w:t>s</w:t>
      </w:r>
      <w:r>
        <w:rPr>
          <w:b/>
          <w:position w:val="-1"/>
          <w:sz w:val="28"/>
          <w:szCs w:val="28"/>
        </w:rPr>
        <w:t>,</w:t>
      </w:r>
      <w:r>
        <w:rPr>
          <w:b/>
          <w:spacing w:val="-1"/>
          <w:position w:val="-1"/>
          <w:sz w:val="28"/>
          <w:szCs w:val="28"/>
        </w:rPr>
        <w:t xml:space="preserve"> </w:t>
      </w:r>
      <w:r>
        <w:rPr>
          <w:b/>
          <w:position w:val="-1"/>
          <w:sz w:val="28"/>
          <w:szCs w:val="28"/>
        </w:rPr>
        <w:t>equ</w:t>
      </w:r>
      <w:r>
        <w:rPr>
          <w:b/>
          <w:spacing w:val="1"/>
          <w:position w:val="-1"/>
          <w:sz w:val="28"/>
          <w:szCs w:val="28"/>
        </w:rPr>
        <w:t>a</w:t>
      </w:r>
      <w:r>
        <w:rPr>
          <w:b/>
          <w:spacing w:val="-2"/>
          <w:position w:val="-1"/>
          <w:sz w:val="28"/>
          <w:szCs w:val="28"/>
        </w:rPr>
        <w:t>t</w:t>
      </w:r>
      <w:r>
        <w:rPr>
          <w:b/>
          <w:spacing w:val="1"/>
          <w:position w:val="-1"/>
          <w:sz w:val="28"/>
          <w:szCs w:val="28"/>
        </w:rPr>
        <w:t>io</w:t>
      </w:r>
      <w:r>
        <w:rPr>
          <w:b/>
          <w:spacing w:val="-3"/>
          <w:position w:val="-1"/>
          <w:sz w:val="28"/>
          <w:szCs w:val="28"/>
        </w:rPr>
        <w:t>n</w:t>
      </w:r>
      <w:r>
        <w:rPr>
          <w:b/>
          <w:position w:val="-1"/>
          <w:sz w:val="28"/>
          <w:szCs w:val="28"/>
        </w:rPr>
        <w:t>s</w:t>
      </w:r>
    </w:p>
    <w:p w14:paraId="20B7596F" w14:textId="77777777" w:rsidR="00E36207" w:rsidRDefault="00E36207">
      <w:pPr>
        <w:spacing w:before="1" w:line="100" w:lineRule="exact"/>
        <w:rPr>
          <w:sz w:val="10"/>
          <w:szCs w:val="10"/>
        </w:rPr>
      </w:pPr>
    </w:p>
    <w:p w14:paraId="34EEB524" w14:textId="77777777" w:rsidR="00E36207" w:rsidRDefault="00E36207">
      <w:pPr>
        <w:spacing w:line="200" w:lineRule="exact"/>
      </w:pPr>
    </w:p>
    <w:p w14:paraId="44A7FA4C" w14:textId="77777777" w:rsidR="00E36207" w:rsidRDefault="003538E8">
      <w:pPr>
        <w:spacing w:before="6"/>
        <w:ind w:left="495" w:right="4041"/>
        <w:jc w:val="center"/>
        <w:rPr>
          <w:sz w:val="28"/>
          <w:szCs w:val="28"/>
        </w:rPr>
      </w:pPr>
      <w:proofErr w:type="gramStart"/>
      <w:r>
        <w:rPr>
          <w:rFonts w:ascii="Segoe MDL2 Assets" w:eastAsia="Segoe MDL2 Assets" w:hAnsi="Segoe MDL2 Assets" w:cs="Segoe MDL2 Assets"/>
          <w:w w:val="79"/>
          <w:position w:val="2"/>
          <w:sz w:val="28"/>
          <w:szCs w:val="28"/>
        </w:rPr>
        <w:t xml:space="preserve"> </w:t>
      </w:r>
      <w:r>
        <w:rPr>
          <w:rFonts w:ascii="Segoe MDL2 Assets" w:eastAsia="Segoe MDL2 Assets" w:hAnsi="Segoe MDL2 Assets" w:cs="Segoe MDL2 Assets"/>
          <w:spacing w:val="32"/>
          <w:w w:val="79"/>
          <w:position w:val="2"/>
          <w:sz w:val="28"/>
          <w:szCs w:val="28"/>
        </w:rPr>
        <w:t xml:space="preserve"> </w:t>
      </w:r>
      <w:r>
        <w:rPr>
          <w:b/>
          <w:position w:val="2"/>
          <w:sz w:val="24"/>
          <w:szCs w:val="24"/>
          <w:u w:val="thick" w:color="000000"/>
        </w:rPr>
        <w:t>Us</w:t>
      </w:r>
      <w:r>
        <w:rPr>
          <w:b/>
          <w:spacing w:val="-1"/>
          <w:position w:val="2"/>
          <w:sz w:val="24"/>
          <w:szCs w:val="24"/>
          <w:u w:val="thick" w:color="000000"/>
        </w:rPr>
        <w:t>e</w:t>
      </w:r>
      <w:r>
        <w:rPr>
          <w:b/>
          <w:position w:val="2"/>
          <w:sz w:val="24"/>
          <w:szCs w:val="24"/>
          <w:u w:val="thick" w:color="000000"/>
        </w:rPr>
        <w:t>d</w:t>
      </w:r>
      <w:proofErr w:type="gramEnd"/>
      <w:r>
        <w:rPr>
          <w:b/>
          <w:spacing w:val="1"/>
          <w:position w:val="2"/>
          <w:sz w:val="24"/>
          <w:szCs w:val="24"/>
          <w:u w:val="thick" w:color="000000"/>
        </w:rPr>
        <w:t xml:space="preserve"> d</w:t>
      </w:r>
      <w:r>
        <w:rPr>
          <w:b/>
          <w:position w:val="2"/>
          <w:sz w:val="24"/>
          <w:szCs w:val="24"/>
          <w:u w:val="thick" w:color="000000"/>
        </w:rPr>
        <w:t>ata:</w:t>
      </w:r>
      <w:r>
        <w:rPr>
          <w:b/>
          <w:position w:val="2"/>
          <w:sz w:val="24"/>
          <w:szCs w:val="24"/>
        </w:rPr>
        <w:t xml:space="preserve">             </w:t>
      </w:r>
      <w:r w:rsidRPr="00D92196">
        <w:rPr>
          <w:b/>
          <w:position w:val="2"/>
          <w:sz w:val="28"/>
          <w:szCs w:val="28"/>
          <w:highlight w:val="cyan"/>
        </w:rPr>
        <w:t>Φ</w:t>
      </w:r>
      <w:r w:rsidRPr="00D92196">
        <w:rPr>
          <w:b/>
          <w:sz w:val="18"/>
          <w:szCs w:val="18"/>
          <w:highlight w:val="cyan"/>
        </w:rPr>
        <w:t>s</w:t>
      </w:r>
      <w:r w:rsidRPr="00D92196">
        <w:rPr>
          <w:b/>
          <w:spacing w:val="24"/>
          <w:sz w:val="18"/>
          <w:szCs w:val="18"/>
          <w:highlight w:val="cyan"/>
        </w:rPr>
        <w:t xml:space="preserve"> </w:t>
      </w:r>
      <w:r w:rsidRPr="00D92196">
        <w:rPr>
          <w:b/>
          <w:position w:val="2"/>
          <w:sz w:val="28"/>
          <w:szCs w:val="28"/>
          <w:highlight w:val="cyan"/>
        </w:rPr>
        <w:t>=</w:t>
      </w:r>
      <w:r w:rsidRPr="00D92196">
        <w:rPr>
          <w:b/>
          <w:spacing w:val="-90"/>
          <w:position w:val="2"/>
          <w:sz w:val="28"/>
          <w:szCs w:val="28"/>
          <w:highlight w:val="cyan"/>
        </w:rPr>
        <w:t xml:space="preserve"> </w:t>
      </w:r>
      <w:r w:rsidRPr="00D92196">
        <w:rPr>
          <w:b/>
          <w:spacing w:val="1"/>
          <w:position w:val="2"/>
          <w:sz w:val="28"/>
          <w:szCs w:val="28"/>
          <w:highlight w:val="cyan"/>
        </w:rPr>
        <w:t>52</w:t>
      </w:r>
      <w:r w:rsidRPr="00D92196">
        <w:rPr>
          <w:b/>
          <w:spacing w:val="-3"/>
          <w:position w:val="2"/>
          <w:sz w:val="28"/>
          <w:szCs w:val="28"/>
          <w:highlight w:val="cyan"/>
        </w:rPr>
        <w:t>.</w:t>
      </w:r>
      <w:r w:rsidRPr="00D92196">
        <w:rPr>
          <w:b/>
          <w:position w:val="2"/>
          <w:sz w:val="28"/>
          <w:szCs w:val="28"/>
          <w:highlight w:val="cyan"/>
        </w:rPr>
        <w:t>0</w:t>
      </w:r>
      <w:r w:rsidRPr="00D92196">
        <w:rPr>
          <w:b/>
          <w:spacing w:val="-89"/>
          <w:position w:val="2"/>
          <w:sz w:val="28"/>
          <w:szCs w:val="28"/>
          <w:highlight w:val="cyan"/>
        </w:rPr>
        <w:t xml:space="preserve"> </w:t>
      </w:r>
      <w:r w:rsidRPr="00D92196">
        <w:rPr>
          <w:b/>
          <w:position w:val="2"/>
          <w:sz w:val="28"/>
          <w:szCs w:val="28"/>
          <w:highlight w:val="cyan"/>
        </w:rPr>
        <w:t>/</w:t>
      </w:r>
      <w:r w:rsidRPr="00D92196">
        <w:rPr>
          <w:b/>
          <w:spacing w:val="-20"/>
          <w:position w:val="2"/>
          <w:sz w:val="28"/>
          <w:szCs w:val="28"/>
          <w:highlight w:val="cyan"/>
        </w:rPr>
        <w:t xml:space="preserve"> </w:t>
      </w:r>
      <w:r w:rsidRPr="00D92196">
        <w:rPr>
          <w:b/>
          <w:spacing w:val="-1"/>
          <w:position w:val="2"/>
          <w:sz w:val="28"/>
          <w:szCs w:val="28"/>
          <w:highlight w:val="cyan"/>
        </w:rPr>
        <w:t>λ</w:t>
      </w:r>
      <w:r w:rsidRPr="00D92196">
        <w:rPr>
          <w:b/>
          <w:sz w:val="18"/>
          <w:szCs w:val="18"/>
          <w:highlight w:val="cyan"/>
        </w:rPr>
        <w:t>s</w:t>
      </w:r>
      <w:r w:rsidRPr="00D92196">
        <w:rPr>
          <w:b/>
          <w:spacing w:val="24"/>
          <w:sz w:val="18"/>
          <w:szCs w:val="18"/>
          <w:highlight w:val="cyan"/>
        </w:rPr>
        <w:t xml:space="preserve"> </w:t>
      </w:r>
      <w:r w:rsidRPr="00D92196">
        <w:rPr>
          <w:b/>
          <w:position w:val="2"/>
          <w:sz w:val="28"/>
          <w:szCs w:val="28"/>
          <w:highlight w:val="cyan"/>
        </w:rPr>
        <w:t xml:space="preserve">= </w:t>
      </w:r>
      <w:r w:rsidRPr="00D92196">
        <w:rPr>
          <w:b/>
          <w:spacing w:val="-1"/>
          <w:position w:val="2"/>
          <w:sz w:val="28"/>
          <w:szCs w:val="28"/>
          <w:highlight w:val="cyan"/>
        </w:rPr>
        <w:t>2</w:t>
      </w:r>
      <w:r w:rsidRPr="00D92196">
        <w:rPr>
          <w:b/>
          <w:spacing w:val="1"/>
          <w:position w:val="2"/>
          <w:sz w:val="28"/>
          <w:szCs w:val="28"/>
          <w:highlight w:val="cyan"/>
        </w:rPr>
        <w:t>1</w:t>
      </w:r>
      <w:r w:rsidRPr="00D92196">
        <w:rPr>
          <w:b/>
          <w:position w:val="2"/>
          <w:sz w:val="28"/>
          <w:szCs w:val="28"/>
          <w:highlight w:val="cyan"/>
        </w:rPr>
        <w:t>.0</w:t>
      </w:r>
    </w:p>
    <w:p w14:paraId="7B3A15BD" w14:textId="77777777" w:rsidR="00E36207" w:rsidRDefault="003538E8">
      <w:pPr>
        <w:spacing w:line="240" w:lineRule="exact"/>
        <w:ind w:left="176"/>
        <w:rPr>
          <w:sz w:val="22"/>
          <w:szCs w:val="22"/>
        </w:rPr>
      </w:pPr>
      <w:r>
        <w:rPr>
          <w:sz w:val="22"/>
          <w:szCs w:val="22"/>
        </w:rPr>
        <w:t>#</w:t>
      </w:r>
      <w:r>
        <w:rPr>
          <w:spacing w:val="-2"/>
          <w:sz w:val="22"/>
          <w:szCs w:val="22"/>
        </w:rPr>
        <w:t>--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z w:val="22"/>
          <w:szCs w:val="22"/>
        </w:rPr>
        <w:t>-</w:t>
      </w:r>
    </w:p>
    <w:p w14:paraId="7E60F595" w14:textId="77777777" w:rsidR="00E36207" w:rsidRDefault="003538E8">
      <w:pPr>
        <w:spacing w:before="1"/>
        <w:ind w:left="176"/>
        <w:rPr>
          <w:sz w:val="22"/>
          <w:szCs w:val="22"/>
        </w:rPr>
      </w:pPr>
      <w:r>
        <w:rPr>
          <w:sz w:val="22"/>
          <w:szCs w:val="22"/>
        </w:rPr>
        <w:t xml:space="preserve"># nr   </w:t>
      </w:r>
      <w:r>
        <w:rPr>
          <w:spacing w:val="54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proofErr w:type="spellEnd"/>
      <w:r>
        <w:rPr>
          <w:spacing w:val="1"/>
          <w:sz w:val="22"/>
          <w:szCs w:val="22"/>
        </w:rPr>
        <w:t xml:space="preserve"> [</w:t>
      </w:r>
      <w:proofErr w:type="gramStart"/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]   </w:t>
      </w:r>
      <w:proofErr w:type="gramEnd"/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[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]               </w:t>
      </w:r>
      <w:r>
        <w:rPr>
          <w:spacing w:val="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[</w:t>
      </w:r>
      <w:r>
        <w:rPr>
          <w:spacing w:val="-2"/>
          <w:sz w:val="22"/>
          <w:szCs w:val="22"/>
        </w:rPr>
        <w:t>kg</w:t>
      </w:r>
      <w:r>
        <w:rPr>
          <w:sz w:val="22"/>
          <w:szCs w:val="22"/>
        </w:rPr>
        <w:t>]</w:t>
      </w:r>
    </w:p>
    <w:p w14:paraId="68BA5421" w14:textId="77777777" w:rsidR="00E36207" w:rsidRDefault="003538E8">
      <w:pPr>
        <w:spacing w:line="240" w:lineRule="exact"/>
        <w:ind w:left="176"/>
        <w:rPr>
          <w:sz w:val="22"/>
          <w:szCs w:val="22"/>
        </w:rPr>
        <w:sectPr w:rsidR="00E36207">
          <w:pgSz w:w="11920" w:h="16840"/>
          <w:pgMar w:top="260" w:right="1440" w:bottom="280" w:left="1240" w:header="720" w:footer="720" w:gutter="0"/>
          <w:cols w:space="720"/>
        </w:sectPr>
      </w:pPr>
      <w:r>
        <w:pict w14:anchorId="0FC11300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77.1pt;margin-top:12.4pt;width:226.85pt;height:523.7pt;z-index:-2028;mso-position-horizontal-relative:page" filled="f" stroked="f">
            <v:textbox style="mso-next-textbox:#_x0000_s1040" inset="0,0,0,0">
              <w:txbxContent>
                <w:p w14:paraId="272F3557" w14:textId="77777777" w:rsidR="00CC5111" w:rsidRDefault="00CC5111" w:rsidP="00CC5111">
                  <w:r>
                    <w:t xml:space="preserve">   2      51.98823      20.85781            17595319206.8</w:t>
                  </w:r>
                </w:p>
                <w:p w14:paraId="591E0C04" w14:textId="77777777" w:rsidR="00CC5111" w:rsidRDefault="00CC5111" w:rsidP="00CC5111">
                  <w:r>
                    <w:t xml:space="preserve">   2      52.18128      20.95328            18258677088.9</w:t>
                  </w:r>
                </w:p>
                <w:p w14:paraId="70BFE53E" w14:textId="77777777" w:rsidR="00CC5111" w:rsidRDefault="00CC5111" w:rsidP="00CC5111">
                  <w:r>
                    <w:t xml:space="preserve">   2      51.96291      20.84425             3277214913.1</w:t>
                  </w:r>
                </w:p>
                <w:p w14:paraId="0CCA7C07" w14:textId="77777777" w:rsidR="00CC5111" w:rsidRDefault="00CC5111" w:rsidP="00CC5111">
                  <w:r>
                    <w:t xml:space="preserve">   2      52.13827      20.87259            19708955897.3</w:t>
                  </w:r>
                </w:p>
                <w:p w14:paraId="4F04DFCD" w14:textId="77777777" w:rsidR="00CC5111" w:rsidRDefault="00CC5111" w:rsidP="00CC5111">
                  <w:r>
                    <w:t xml:space="preserve">   2      52.02491      21.03838            14755053753.2</w:t>
                  </w:r>
                </w:p>
                <w:p w14:paraId="090A8B5A" w14:textId="77777777" w:rsidR="00CC5111" w:rsidRDefault="00CC5111" w:rsidP="00CC5111">
                  <w:r>
                    <w:t xml:space="preserve">   2      51.90622      20.98508             6293068353.5</w:t>
                  </w:r>
                </w:p>
                <w:p w14:paraId="7490A0EF" w14:textId="77777777" w:rsidR="00CC5111" w:rsidRDefault="00CC5111" w:rsidP="00CC5111">
                  <w:r>
                    <w:t xml:space="preserve">   2      52.19219      20.92314             2067639075.3</w:t>
                  </w:r>
                </w:p>
                <w:p w14:paraId="6B7AD53A" w14:textId="77777777" w:rsidR="00CC5111" w:rsidRDefault="00CC5111" w:rsidP="00CC5111">
                  <w:r>
                    <w:t xml:space="preserve">   2      51.92469      21.16266            15581411005.5</w:t>
                  </w:r>
                </w:p>
                <w:p w14:paraId="6252FB31" w14:textId="77777777" w:rsidR="00CC5111" w:rsidRDefault="00CC5111" w:rsidP="00CC5111">
                  <w:r>
                    <w:t xml:space="preserve">   2      51.99333      21.07860            13540613820.8</w:t>
                  </w:r>
                </w:p>
                <w:p w14:paraId="247B8103" w14:textId="77777777" w:rsidR="00CC5111" w:rsidRDefault="00CC5111" w:rsidP="00CC5111">
                  <w:r>
                    <w:t xml:space="preserve">   2      52.19238      20.88294            14946606809.3</w:t>
                  </w:r>
                </w:p>
                <w:p w14:paraId="31110D62" w14:textId="77777777" w:rsidR="00CC5111" w:rsidRDefault="00CC5111" w:rsidP="00CC5111">
                  <w:r>
                    <w:t xml:space="preserve">   2      51.90033      21.03925             2219484550.3</w:t>
                  </w:r>
                </w:p>
                <w:p w14:paraId="763B3267" w14:textId="77777777" w:rsidR="00CC5111" w:rsidRDefault="00CC5111" w:rsidP="00CC5111">
                  <w:r>
                    <w:t xml:space="preserve">   2      51.94939      21.10985            12006637442.9</w:t>
                  </w:r>
                </w:p>
                <w:p w14:paraId="58099666" w14:textId="77777777" w:rsidR="00CC5111" w:rsidRDefault="00CC5111" w:rsidP="00CC5111">
                  <w:r>
                    <w:t xml:space="preserve">   2      51.97470      20.86300             7607523246.0</w:t>
                  </w:r>
                </w:p>
                <w:p w14:paraId="02DBA000" w14:textId="77777777" w:rsidR="00CC5111" w:rsidRDefault="00CC5111" w:rsidP="00CC5111">
                  <w:r>
                    <w:t xml:space="preserve">   2      51.92767      21.09389            17868677610.0</w:t>
                  </w:r>
                </w:p>
                <w:p w14:paraId="3E95C46A" w14:textId="77777777" w:rsidR="00CC5111" w:rsidRDefault="00CC5111" w:rsidP="00CC5111">
                  <w:r>
                    <w:t xml:space="preserve">   2      52.16173      20.87522            17662751462.1</w:t>
                  </w:r>
                </w:p>
                <w:p w14:paraId="129CFAFE" w14:textId="77777777" w:rsidR="00CC5111" w:rsidRDefault="00CC5111" w:rsidP="00CC5111">
                  <w:r>
                    <w:t xml:space="preserve">   2      52.17227      21.03192             6752012232.3</w:t>
                  </w:r>
                </w:p>
                <w:p w14:paraId="2B559CA5" w14:textId="77777777" w:rsidR="00CC5111" w:rsidRDefault="00CC5111" w:rsidP="00CC5111">
                  <w:r>
                    <w:t xml:space="preserve">   2      52.00289      20.97771             3458402069.8</w:t>
                  </w:r>
                </w:p>
                <w:p w14:paraId="0E672C87" w14:textId="77777777" w:rsidR="00CC5111" w:rsidRDefault="00CC5111" w:rsidP="00CC5111">
                  <w:r>
                    <w:t xml:space="preserve">   2      52.00138      21.16503            18391440663.7</w:t>
                  </w:r>
                </w:p>
                <w:p w14:paraId="2723EE91" w14:textId="77777777" w:rsidR="00CC5111" w:rsidRDefault="00CC5111" w:rsidP="00CC5111">
                  <w:r>
                    <w:t xml:space="preserve">   2      51.85501      21.00465            11961271165.9</w:t>
                  </w:r>
                </w:p>
                <w:p w14:paraId="2883FB02" w14:textId="77777777" w:rsidR="00CC5111" w:rsidRDefault="00CC5111" w:rsidP="00CC5111">
                  <w:r>
                    <w:t xml:space="preserve">   2      51.97919      21.06850             8572197212.6</w:t>
                  </w:r>
                </w:p>
                <w:p w14:paraId="6A413665" w14:textId="77777777" w:rsidR="00CC5111" w:rsidRDefault="00CC5111" w:rsidP="00CC5111">
                  <w:r>
                    <w:t xml:space="preserve">   2      52.17537      21.08864            13148889047.2</w:t>
                  </w:r>
                </w:p>
                <w:p w14:paraId="62D0A325" w14:textId="77777777" w:rsidR="00CC5111" w:rsidRDefault="00CC5111" w:rsidP="00CC5111">
                  <w:r>
                    <w:t xml:space="preserve">   2      51.90315      20.92657             6359977106.1</w:t>
                  </w:r>
                </w:p>
                <w:p w14:paraId="790FB634" w14:textId="77777777" w:rsidR="00CC5111" w:rsidRDefault="00CC5111" w:rsidP="00CC5111">
                  <w:r>
                    <w:t xml:space="preserve">   2      51.92603      21.12365             3249437956.0</w:t>
                  </w:r>
                </w:p>
                <w:p w14:paraId="6ACDDB14" w14:textId="77777777" w:rsidR="00CC5111" w:rsidRDefault="00CC5111" w:rsidP="00CC5111">
                  <w:r>
                    <w:t xml:space="preserve">   2      52.00048      20.99163             8230769394.1</w:t>
                  </w:r>
                </w:p>
                <w:p w14:paraId="765A8792" w14:textId="77777777" w:rsidR="00CC5111" w:rsidRDefault="00CC5111" w:rsidP="00CC5111">
                  <w:r>
                    <w:t xml:space="preserve">   2      52.02216      20.80884            10088800083.8</w:t>
                  </w:r>
                </w:p>
                <w:p w14:paraId="0A0FEF3E" w14:textId="77777777" w:rsidR="00CC5111" w:rsidRDefault="00CC5111" w:rsidP="00CC5111">
                  <w:r>
                    <w:t xml:space="preserve">   2      51.82998      21.08674             5099739109.0</w:t>
                  </w:r>
                </w:p>
                <w:p w14:paraId="2059D319" w14:textId="77777777" w:rsidR="00CC5111" w:rsidRDefault="00CC5111" w:rsidP="00CC5111">
                  <w:r>
                    <w:t xml:space="preserve">   2      51.91075      20.99792            13066713311.7</w:t>
                  </w:r>
                </w:p>
                <w:p w14:paraId="31043B0D" w14:textId="77777777" w:rsidR="00CC5111" w:rsidRDefault="00CC5111" w:rsidP="00CC5111">
                  <w:r>
                    <w:t xml:space="preserve">   2      52.04008      20.91670            16217587446.8</w:t>
                  </w:r>
                </w:p>
                <w:p w14:paraId="0A5A3AD1" w14:textId="77777777" w:rsidR="00CC5111" w:rsidRDefault="00CC5111" w:rsidP="00CC5111">
                  <w:r>
                    <w:t xml:space="preserve">   2      51.92291      20.80362             6556663351.9</w:t>
                  </w:r>
                </w:p>
                <w:p w14:paraId="428F1647" w14:textId="77777777" w:rsidR="00CC5111" w:rsidRDefault="00CC5111" w:rsidP="00CC5111">
                  <w:r>
                    <w:t xml:space="preserve">   2      52.16737      20.81159             1043353334.3</w:t>
                  </w:r>
                </w:p>
                <w:p w14:paraId="06567E09" w14:textId="77777777" w:rsidR="00CC5111" w:rsidRDefault="00CC5111" w:rsidP="00CC5111">
                  <w:r>
                    <w:t xml:space="preserve">   2      52.15354      21.04030            18879440684.5</w:t>
                  </w:r>
                </w:p>
                <w:p w14:paraId="3F2DC363" w14:textId="77777777" w:rsidR="00CC5111" w:rsidRDefault="00CC5111" w:rsidP="00CC5111">
                  <w:r>
                    <w:t xml:space="preserve">   2      51.97113      20.91392             3974273768.0</w:t>
                  </w:r>
                </w:p>
                <w:p w14:paraId="59AD7592" w14:textId="77777777" w:rsidR="00CC5111" w:rsidRDefault="00CC5111" w:rsidP="00CC5111">
                  <w:r>
                    <w:t xml:space="preserve">   2      52.00504      21.08569             2481438148.8</w:t>
                  </w:r>
                </w:p>
                <w:p w14:paraId="6E843C40" w14:textId="77777777" w:rsidR="00CC5111" w:rsidRDefault="00CC5111" w:rsidP="00CC5111">
                  <w:r>
                    <w:t xml:space="preserve">   2      52.00403      20.87150             9826110612.7</w:t>
                  </w:r>
                </w:p>
                <w:p w14:paraId="620857C3" w14:textId="77777777" w:rsidR="00CC5111" w:rsidRDefault="00CC5111" w:rsidP="00CC5111">
                  <w:r>
                    <w:t xml:space="preserve">   2      52.17675      21.01688             2025522671.7</w:t>
                  </w:r>
                </w:p>
                <w:p w14:paraId="751BBF0F" w14:textId="77777777" w:rsidR="00CC5111" w:rsidRDefault="00CC5111" w:rsidP="00CC5111">
                  <w:r>
                    <w:t xml:space="preserve">   2      52.03396      20.99616            15148272556.8</w:t>
                  </w:r>
                </w:p>
                <w:p w14:paraId="447D9FE1" w14:textId="77777777" w:rsidR="00CC5111" w:rsidRDefault="00CC5111" w:rsidP="00CC5111">
                  <w:r>
                    <w:t xml:space="preserve">   2      52.14096      20.90481            16434993444.2</w:t>
                  </w:r>
                </w:p>
                <w:p w14:paraId="226B5747" w14:textId="77777777" w:rsidR="00CC5111" w:rsidRDefault="00CC5111" w:rsidP="00CC5111">
                  <w:r>
                    <w:t xml:space="preserve">   2      51.97781      20.99109            12989889238.2</w:t>
                  </w:r>
                </w:p>
                <w:p w14:paraId="0AFFFEC9" w14:textId="77777777" w:rsidR="00CC5111" w:rsidRDefault="00CC5111" w:rsidP="00CC5111">
                  <w:r>
                    <w:t xml:space="preserve">   2      52.10992      20.97041            11500727376.4</w:t>
                  </w:r>
                </w:p>
                <w:p w14:paraId="661E7593" w14:textId="19DE1D25" w:rsidR="00E36207" w:rsidRDefault="00CC5111" w:rsidP="00CC5111">
                  <w:r>
                    <w:t xml:space="preserve">   2      51.90730      20.89675            14172447106.3</w:t>
                  </w:r>
                </w:p>
              </w:txbxContent>
            </v:textbox>
            <w10:wrap anchorx="page"/>
          </v:shape>
        </w:pict>
      </w:r>
      <w:r>
        <w:rPr>
          <w:sz w:val="22"/>
          <w:szCs w:val="22"/>
        </w:rPr>
        <w:t>#</w:t>
      </w:r>
      <w:r>
        <w:rPr>
          <w:spacing w:val="-2"/>
          <w:sz w:val="22"/>
          <w:szCs w:val="22"/>
        </w:rPr>
        <w:t>--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-</w:t>
      </w:r>
      <w:r>
        <w:rPr>
          <w:sz w:val="22"/>
          <w:szCs w:val="22"/>
        </w:rPr>
        <w:t>-</w:t>
      </w:r>
    </w:p>
    <w:p w14:paraId="4F3A71B2" w14:textId="77777777" w:rsidR="00E36207" w:rsidRDefault="003538E8">
      <w:pPr>
        <w:spacing w:before="58" w:line="280" w:lineRule="exact"/>
        <w:ind w:left="476"/>
        <w:rPr>
          <w:sz w:val="24"/>
          <w:szCs w:val="24"/>
        </w:rPr>
      </w:pPr>
      <w:r>
        <w:rPr>
          <w:rFonts w:ascii="Segoe MDL2 Assets" w:eastAsia="Segoe MDL2 Assets" w:hAnsi="Segoe MDL2 Assets" w:cs="Segoe MDL2 Assets"/>
          <w:w w:val="79"/>
          <w:position w:val="-1"/>
          <w:sz w:val="24"/>
          <w:szCs w:val="24"/>
        </w:rPr>
        <w:lastRenderedPageBreak/>
        <w:t xml:space="preserve"> </w:t>
      </w:r>
      <w:r>
        <w:rPr>
          <w:rFonts w:ascii="Segoe MDL2 Assets" w:eastAsia="Segoe MDL2 Assets" w:hAnsi="Segoe MDL2 Assets" w:cs="Segoe MDL2 Assets"/>
          <w:spacing w:val="28"/>
          <w:w w:val="79"/>
          <w:position w:val="-1"/>
          <w:sz w:val="24"/>
          <w:szCs w:val="24"/>
        </w:rPr>
        <w:t xml:space="preserve"> </w:t>
      </w:r>
      <w:r>
        <w:rPr>
          <w:b/>
          <w:spacing w:val="-26"/>
          <w:w w:val="79"/>
          <w:position w:val="-1"/>
          <w:sz w:val="24"/>
          <w:szCs w:val="24"/>
        </w:rPr>
        <w:t xml:space="preserve"> </w:t>
      </w:r>
      <w:r>
        <w:rPr>
          <w:b/>
          <w:spacing w:val="-2"/>
          <w:position w:val="-1"/>
          <w:sz w:val="24"/>
          <w:szCs w:val="24"/>
          <w:u w:val="thick" w:color="000000"/>
        </w:rPr>
        <w:t>G</w:t>
      </w:r>
      <w:r>
        <w:rPr>
          <w:b/>
          <w:spacing w:val="-1"/>
          <w:position w:val="-1"/>
          <w:sz w:val="24"/>
          <w:szCs w:val="24"/>
          <w:u w:val="thick" w:color="000000"/>
        </w:rPr>
        <w:t>ree</w:t>
      </w:r>
      <w:r>
        <w:rPr>
          <w:b/>
          <w:position w:val="-1"/>
          <w:sz w:val="24"/>
          <w:szCs w:val="24"/>
          <w:u w:val="thick" w:color="000000"/>
        </w:rPr>
        <w:t>n</w:t>
      </w:r>
      <w:r>
        <w:rPr>
          <w:b/>
          <w:spacing w:val="5"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1"/>
          <w:position w:val="-1"/>
          <w:sz w:val="24"/>
          <w:szCs w:val="24"/>
          <w:u w:val="thick" w:color="000000"/>
        </w:rPr>
        <w:t>fun</w:t>
      </w:r>
      <w:r>
        <w:rPr>
          <w:b/>
          <w:spacing w:val="-1"/>
          <w:position w:val="-1"/>
          <w:sz w:val="24"/>
          <w:szCs w:val="24"/>
          <w:u w:val="thick" w:color="000000"/>
        </w:rPr>
        <w:t>c</w:t>
      </w:r>
      <w:r>
        <w:rPr>
          <w:b/>
          <w:position w:val="-1"/>
          <w:sz w:val="24"/>
          <w:szCs w:val="24"/>
          <w:u w:val="thick" w:color="000000"/>
        </w:rPr>
        <w:t xml:space="preserve">tion </w:t>
      </w:r>
      <w:proofErr w:type="gramStart"/>
      <w:r>
        <w:rPr>
          <w:b/>
          <w:position w:val="-1"/>
          <w:sz w:val="24"/>
          <w:szCs w:val="24"/>
          <w:u w:val="thick" w:color="000000"/>
        </w:rPr>
        <w:t>Val</w:t>
      </w:r>
      <w:r>
        <w:rPr>
          <w:b/>
          <w:spacing w:val="1"/>
          <w:position w:val="-1"/>
          <w:sz w:val="24"/>
          <w:szCs w:val="24"/>
          <w:u w:val="thick" w:color="000000"/>
        </w:rPr>
        <w:t>u</w:t>
      </w:r>
      <w:r>
        <w:rPr>
          <w:b/>
          <w:spacing w:val="-1"/>
          <w:position w:val="-1"/>
          <w:sz w:val="24"/>
          <w:szCs w:val="24"/>
          <w:u w:val="thick" w:color="000000"/>
        </w:rPr>
        <w:t>e</w:t>
      </w:r>
      <w:r>
        <w:rPr>
          <w:b/>
          <w:position w:val="-1"/>
          <w:sz w:val="24"/>
          <w:szCs w:val="24"/>
          <w:u w:val="thick" w:color="000000"/>
        </w:rPr>
        <w:t>s :</w:t>
      </w:r>
      <w:proofErr w:type="gramEnd"/>
    </w:p>
    <w:p w14:paraId="10288F3C" w14:textId="77777777" w:rsidR="00E36207" w:rsidRDefault="00E36207">
      <w:pPr>
        <w:spacing w:before="2" w:line="120" w:lineRule="exact"/>
        <w:rPr>
          <w:sz w:val="12"/>
          <w:szCs w:val="12"/>
        </w:rPr>
      </w:pPr>
    </w:p>
    <w:p w14:paraId="7F0BB4E7" w14:textId="77777777" w:rsidR="00E36207" w:rsidRDefault="00E36207">
      <w:pPr>
        <w:spacing w:line="200" w:lineRule="exact"/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7"/>
        <w:gridCol w:w="1865"/>
        <w:gridCol w:w="1733"/>
        <w:gridCol w:w="663"/>
        <w:gridCol w:w="782"/>
        <w:gridCol w:w="1681"/>
        <w:gridCol w:w="1622"/>
      </w:tblGrid>
      <w:tr w:rsidR="00E36207" w14:paraId="65CA3C83" w14:textId="77777777">
        <w:trPr>
          <w:trHeight w:hRule="exact" w:val="523"/>
        </w:trPr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80663" w14:textId="77777777" w:rsidR="00E36207" w:rsidRDefault="003538E8">
            <w:pPr>
              <w:spacing w:before="95"/>
              <w:ind w:left="1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ψ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[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°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]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A0990" w14:textId="77777777" w:rsidR="00E36207" w:rsidRDefault="003538E8">
            <w:pPr>
              <w:spacing w:before="12"/>
              <w:ind w:left="754" w:right="760"/>
              <w:jc w:val="center"/>
              <w:rPr>
                <w:sz w:val="16"/>
                <w:szCs w:val="16"/>
              </w:rPr>
            </w:pPr>
            <w:r>
              <w:rPr>
                <w:b/>
                <w:spacing w:val="-2"/>
                <w:position w:val="1"/>
                <w:sz w:val="24"/>
                <w:szCs w:val="24"/>
              </w:rPr>
              <w:t>G</w:t>
            </w:r>
            <w:r>
              <w:rPr>
                <w:b/>
                <w:sz w:val="16"/>
                <w:szCs w:val="16"/>
              </w:rPr>
              <w:t>r</w:t>
            </w:r>
          </w:p>
          <w:p w14:paraId="739DAE0E" w14:textId="77777777" w:rsidR="00E36207" w:rsidRDefault="003538E8">
            <w:pPr>
              <w:spacing w:line="180" w:lineRule="exact"/>
              <w:ind w:left="58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[</w:t>
            </w:r>
            <w:r>
              <w:rPr>
                <w:spacing w:val="-1"/>
                <w:sz w:val="16"/>
                <w:szCs w:val="16"/>
              </w:rPr>
              <w:t>·</w:t>
            </w:r>
            <w:r>
              <w:rPr>
                <w:spacing w:val="-2"/>
                <w:sz w:val="16"/>
                <w:szCs w:val="16"/>
              </w:rPr>
              <w:t>R</w:t>
            </w:r>
            <w:r>
              <w:rPr>
                <w:spacing w:val="1"/>
                <w:sz w:val="16"/>
                <w:szCs w:val="16"/>
              </w:rPr>
              <w:t>[</w:t>
            </w:r>
            <w:r>
              <w:rPr>
                <w:spacing w:val="-3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]</w:t>
            </w:r>
            <w:r>
              <w:rPr>
                <w:spacing w:val="-1"/>
                <w:sz w:val="16"/>
                <w:szCs w:val="16"/>
              </w:rPr>
              <w:t>·</w:t>
            </w:r>
            <w:r>
              <w:rPr>
                <w:spacing w:val="-2"/>
                <w:sz w:val="16"/>
                <w:szCs w:val="16"/>
              </w:rPr>
              <w:t>ψ</w:t>
            </w:r>
            <w:r>
              <w:rPr>
                <w:spacing w:val="1"/>
                <w:sz w:val="16"/>
                <w:szCs w:val="16"/>
              </w:rPr>
              <w:t>[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pacing w:val="-2"/>
                <w:sz w:val="16"/>
                <w:szCs w:val="16"/>
              </w:rPr>
              <w:t>a</w:t>
            </w:r>
            <w:r>
              <w:rPr>
                <w:spacing w:val="1"/>
                <w:sz w:val="16"/>
                <w:szCs w:val="16"/>
              </w:rPr>
              <w:t>d</w:t>
            </w:r>
            <w:r>
              <w:rPr>
                <w:spacing w:val="-1"/>
                <w:sz w:val="16"/>
                <w:szCs w:val="16"/>
              </w:rPr>
              <w:t>]/</w:t>
            </w:r>
            <w:r>
              <w:rPr>
                <w:spacing w:val="1"/>
                <w:sz w:val="16"/>
                <w:szCs w:val="16"/>
              </w:rPr>
              <w:t>k</w:t>
            </w:r>
            <w:r>
              <w:rPr>
                <w:spacing w:val="-1"/>
                <w:sz w:val="16"/>
                <w:szCs w:val="16"/>
              </w:rPr>
              <w:t>g·</w:t>
            </w:r>
            <w:r>
              <w:rPr>
                <w:spacing w:val="1"/>
                <w:sz w:val="16"/>
                <w:szCs w:val="16"/>
              </w:rPr>
              <w:t>1</w:t>
            </w:r>
            <w:r>
              <w:rPr>
                <w:spacing w:val="3"/>
                <w:sz w:val="16"/>
                <w:szCs w:val="16"/>
              </w:rPr>
              <w:t>0</w:t>
            </w:r>
            <w:r>
              <w:rPr>
                <w:spacing w:val="-2"/>
                <w:position w:val="6"/>
                <w:sz w:val="10"/>
                <w:szCs w:val="10"/>
              </w:rPr>
              <w:t>1</w:t>
            </w:r>
            <w:r>
              <w:rPr>
                <w:spacing w:val="1"/>
                <w:position w:val="6"/>
                <w:sz w:val="10"/>
                <w:szCs w:val="10"/>
              </w:rPr>
              <w:t>2</w:t>
            </w:r>
            <w:r>
              <w:rPr>
                <w:sz w:val="16"/>
                <w:szCs w:val="16"/>
              </w:rPr>
              <w:t>]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B39A3" w14:textId="77777777" w:rsidR="00E36207" w:rsidRDefault="003538E8">
            <w:pPr>
              <w:spacing w:before="12"/>
              <w:ind w:left="682" w:right="680"/>
              <w:jc w:val="center"/>
              <w:rPr>
                <w:sz w:val="16"/>
                <w:szCs w:val="16"/>
              </w:rPr>
            </w:pPr>
            <w:r>
              <w:rPr>
                <w:b/>
                <w:spacing w:val="-2"/>
                <w:position w:val="1"/>
                <w:sz w:val="24"/>
                <w:szCs w:val="24"/>
              </w:rPr>
              <w:t>G</w:t>
            </w:r>
            <w:r>
              <w:rPr>
                <w:b/>
                <w:sz w:val="16"/>
                <w:szCs w:val="16"/>
              </w:rPr>
              <w:t>h</w:t>
            </w:r>
          </w:p>
          <w:p w14:paraId="2C4EE115" w14:textId="77777777" w:rsidR="00E36207" w:rsidRDefault="003538E8">
            <w:pPr>
              <w:spacing w:line="180" w:lineRule="exact"/>
              <w:ind w:left="85" w:right="81"/>
              <w:jc w:val="center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[</w:t>
            </w:r>
            <w:r>
              <w:rPr>
                <w:spacing w:val="-1"/>
                <w:sz w:val="16"/>
                <w:szCs w:val="16"/>
              </w:rPr>
              <w:t>·</w:t>
            </w:r>
            <w:r>
              <w:rPr>
                <w:spacing w:val="-2"/>
                <w:sz w:val="16"/>
                <w:szCs w:val="16"/>
              </w:rPr>
              <w:t>R</w:t>
            </w:r>
            <w:r>
              <w:rPr>
                <w:spacing w:val="1"/>
                <w:sz w:val="16"/>
                <w:szCs w:val="16"/>
              </w:rPr>
              <w:t>[</w:t>
            </w:r>
            <w:r>
              <w:rPr>
                <w:spacing w:val="-3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]</w:t>
            </w:r>
            <w:r>
              <w:rPr>
                <w:spacing w:val="-1"/>
                <w:sz w:val="16"/>
                <w:szCs w:val="16"/>
              </w:rPr>
              <w:t>·</w:t>
            </w:r>
            <w:r>
              <w:rPr>
                <w:spacing w:val="-2"/>
                <w:sz w:val="16"/>
                <w:szCs w:val="16"/>
              </w:rPr>
              <w:t>ψ</w:t>
            </w:r>
            <w:r>
              <w:rPr>
                <w:spacing w:val="1"/>
                <w:sz w:val="16"/>
                <w:szCs w:val="16"/>
              </w:rPr>
              <w:t>[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pacing w:val="-2"/>
                <w:sz w:val="16"/>
                <w:szCs w:val="16"/>
              </w:rPr>
              <w:t>a</w:t>
            </w:r>
            <w:r>
              <w:rPr>
                <w:spacing w:val="1"/>
                <w:sz w:val="16"/>
                <w:szCs w:val="16"/>
              </w:rPr>
              <w:t>d</w:t>
            </w:r>
            <w:r>
              <w:rPr>
                <w:spacing w:val="-1"/>
                <w:sz w:val="16"/>
                <w:szCs w:val="16"/>
              </w:rPr>
              <w:t>]/</w:t>
            </w:r>
            <w:r>
              <w:rPr>
                <w:spacing w:val="1"/>
                <w:sz w:val="16"/>
                <w:szCs w:val="16"/>
              </w:rPr>
              <w:t>k</w:t>
            </w:r>
            <w:r>
              <w:rPr>
                <w:spacing w:val="-1"/>
                <w:sz w:val="16"/>
                <w:szCs w:val="16"/>
              </w:rPr>
              <w:t>g·</w:t>
            </w:r>
            <w:r>
              <w:rPr>
                <w:spacing w:val="1"/>
                <w:sz w:val="16"/>
                <w:szCs w:val="16"/>
              </w:rPr>
              <w:t>1</w:t>
            </w:r>
            <w:r>
              <w:rPr>
                <w:spacing w:val="3"/>
                <w:sz w:val="16"/>
                <w:szCs w:val="16"/>
              </w:rPr>
              <w:t>0</w:t>
            </w:r>
            <w:r>
              <w:rPr>
                <w:spacing w:val="-2"/>
                <w:position w:val="6"/>
                <w:sz w:val="10"/>
                <w:szCs w:val="10"/>
              </w:rPr>
              <w:t>1</w:t>
            </w:r>
            <w:r>
              <w:rPr>
                <w:position w:val="6"/>
                <w:sz w:val="10"/>
                <w:szCs w:val="10"/>
              </w:rPr>
              <w:t>2</w:t>
            </w:r>
            <w:r>
              <w:rPr>
                <w:sz w:val="16"/>
                <w:szCs w:val="16"/>
              </w:rPr>
              <w:t>]</w:t>
            </w:r>
          </w:p>
        </w:tc>
        <w:tc>
          <w:tcPr>
            <w:tcW w:w="663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</w:tcPr>
          <w:p w14:paraId="691DA551" w14:textId="77777777" w:rsidR="00E36207" w:rsidRDefault="00E36207"/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BF83B" w14:textId="77777777" w:rsidR="00E36207" w:rsidRDefault="003538E8">
            <w:pPr>
              <w:spacing w:before="95"/>
              <w:ind w:left="15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ψ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[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°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]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EC72D" w14:textId="77777777" w:rsidR="00E36207" w:rsidRDefault="003538E8">
            <w:pPr>
              <w:spacing w:before="12"/>
              <w:ind w:left="663" w:right="666"/>
              <w:jc w:val="center"/>
              <w:rPr>
                <w:sz w:val="16"/>
                <w:szCs w:val="16"/>
              </w:rPr>
            </w:pPr>
            <w:r>
              <w:rPr>
                <w:b/>
                <w:spacing w:val="-2"/>
                <w:position w:val="1"/>
                <w:sz w:val="24"/>
                <w:szCs w:val="24"/>
              </w:rPr>
              <w:t>G</w:t>
            </w:r>
            <w:r>
              <w:rPr>
                <w:b/>
                <w:sz w:val="16"/>
                <w:szCs w:val="16"/>
              </w:rPr>
              <w:t>r</w:t>
            </w:r>
          </w:p>
          <w:p w14:paraId="593BD7B9" w14:textId="77777777" w:rsidR="00E36207" w:rsidRDefault="003538E8">
            <w:pPr>
              <w:spacing w:line="180" w:lineRule="exact"/>
              <w:ind w:left="56" w:right="58"/>
              <w:jc w:val="center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[</w:t>
            </w:r>
            <w:r>
              <w:rPr>
                <w:spacing w:val="-1"/>
                <w:sz w:val="16"/>
                <w:szCs w:val="16"/>
              </w:rPr>
              <w:t>·</w:t>
            </w:r>
            <w:r>
              <w:rPr>
                <w:spacing w:val="-2"/>
                <w:sz w:val="16"/>
                <w:szCs w:val="16"/>
              </w:rPr>
              <w:t>R</w:t>
            </w:r>
            <w:r>
              <w:rPr>
                <w:spacing w:val="1"/>
                <w:sz w:val="16"/>
                <w:szCs w:val="16"/>
              </w:rPr>
              <w:t>[</w:t>
            </w:r>
            <w:r>
              <w:rPr>
                <w:spacing w:val="-3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]</w:t>
            </w:r>
            <w:r>
              <w:rPr>
                <w:spacing w:val="-1"/>
                <w:sz w:val="16"/>
                <w:szCs w:val="16"/>
              </w:rPr>
              <w:t>·</w:t>
            </w:r>
            <w:r>
              <w:rPr>
                <w:spacing w:val="-2"/>
                <w:sz w:val="16"/>
                <w:szCs w:val="16"/>
              </w:rPr>
              <w:t>ψ</w:t>
            </w:r>
            <w:r>
              <w:rPr>
                <w:spacing w:val="1"/>
                <w:sz w:val="16"/>
                <w:szCs w:val="16"/>
              </w:rPr>
              <w:t>[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pacing w:val="-2"/>
                <w:sz w:val="16"/>
                <w:szCs w:val="16"/>
              </w:rPr>
              <w:t>a</w:t>
            </w:r>
            <w:r>
              <w:rPr>
                <w:spacing w:val="1"/>
                <w:sz w:val="16"/>
                <w:szCs w:val="16"/>
              </w:rPr>
              <w:t>d</w:t>
            </w:r>
            <w:r>
              <w:rPr>
                <w:spacing w:val="-1"/>
                <w:sz w:val="16"/>
                <w:szCs w:val="16"/>
              </w:rPr>
              <w:t>]/</w:t>
            </w:r>
            <w:r>
              <w:rPr>
                <w:spacing w:val="1"/>
                <w:sz w:val="16"/>
                <w:szCs w:val="16"/>
              </w:rPr>
              <w:t>k</w:t>
            </w:r>
            <w:r>
              <w:rPr>
                <w:spacing w:val="-1"/>
                <w:sz w:val="16"/>
                <w:szCs w:val="16"/>
              </w:rPr>
              <w:t>g·</w:t>
            </w:r>
            <w:r>
              <w:rPr>
                <w:spacing w:val="1"/>
                <w:sz w:val="16"/>
                <w:szCs w:val="16"/>
              </w:rPr>
              <w:t>1</w:t>
            </w:r>
            <w:r>
              <w:rPr>
                <w:spacing w:val="3"/>
                <w:sz w:val="16"/>
                <w:szCs w:val="16"/>
              </w:rPr>
              <w:t>0</w:t>
            </w:r>
            <w:r>
              <w:rPr>
                <w:spacing w:val="-2"/>
                <w:position w:val="6"/>
                <w:sz w:val="10"/>
                <w:szCs w:val="10"/>
              </w:rPr>
              <w:t>1</w:t>
            </w:r>
            <w:r>
              <w:rPr>
                <w:spacing w:val="1"/>
                <w:position w:val="6"/>
                <w:sz w:val="10"/>
                <w:szCs w:val="10"/>
              </w:rPr>
              <w:t>2</w:t>
            </w:r>
            <w:r>
              <w:rPr>
                <w:sz w:val="16"/>
                <w:szCs w:val="16"/>
              </w:rPr>
              <w:t>]</w:t>
            </w:r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FADE5" w14:textId="77777777" w:rsidR="00E36207" w:rsidRDefault="003538E8">
            <w:pPr>
              <w:spacing w:before="12"/>
              <w:ind w:left="617" w:right="620"/>
              <w:jc w:val="center"/>
              <w:rPr>
                <w:sz w:val="16"/>
                <w:szCs w:val="16"/>
              </w:rPr>
            </w:pPr>
            <w:r>
              <w:rPr>
                <w:b/>
                <w:spacing w:val="-2"/>
                <w:position w:val="1"/>
                <w:sz w:val="24"/>
                <w:szCs w:val="24"/>
              </w:rPr>
              <w:t>G</w:t>
            </w:r>
            <w:r>
              <w:rPr>
                <w:b/>
                <w:sz w:val="16"/>
                <w:szCs w:val="16"/>
              </w:rPr>
              <w:t>h</w:t>
            </w:r>
          </w:p>
          <w:p w14:paraId="254F144B" w14:textId="77777777" w:rsidR="00E36207" w:rsidRDefault="003538E8">
            <w:pPr>
              <w:spacing w:line="180" w:lineRule="exact"/>
              <w:ind w:left="27" w:right="28"/>
              <w:jc w:val="center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[</w:t>
            </w:r>
            <w:r>
              <w:rPr>
                <w:spacing w:val="-1"/>
                <w:sz w:val="16"/>
                <w:szCs w:val="16"/>
              </w:rPr>
              <w:t>·</w:t>
            </w:r>
            <w:r>
              <w:rPr>
                <w:spacing w:val="-2"/>
                <w:sz w:val="16"/>
                <w:szCs w:val="16"/>
              </w:rPr>
              <w:t>R</w:t>
            </w:r>
            <w:r>
              <w:rPr>
                <w:spacing w:val="1"/>
                <w:sz w:val="16"/>
                <w:szCs w:val="16"/>
              </w:rPr>
              <w:t>[</w:t>
            </w:r>
            <w:r>
              <w:rPr>
                <w:spacing w:val="-3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]</w:t>
            </w:r>
            <w:r>
              <w:rPr>
                <w:spacing w:val="-1"/>
                <w:sz w:val="16"/>
                <w:szCs w:val="16"/>
              </w:rPr>
              <w:t>·</w:t>
            </w:r>
            <w:r>
              <w:rPr>
                <w:spacing w:val="-2"/>
                <w:sz w:val="16"/>
                <w:szCs w:val="16"/>
              </w:rPr>
              <w:t>ψ</w:t>
            </w:r>
            <w:r>
              <w:rPr>
                <w:spacing w:val="1"/>
                <w:sz w:val="16"/>
                <w:szCs w:val="16"/>
              </w:rPr>
              <w:t>[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pacing w:val="-2"/>
                <w:sz w:val="16"/>
                <w:szCs w:val="16"/>
              </w:rPr>
              <w:t>a</w:t>
            </w:r>
            <w:r>
              <w:rPr>
                <w:spacing w:val="1"/>
                <w:sz w:val="16"/>
                <w:szCs w:val="16"/>
              </w:rPr>
              <w:t>d</w:t>
            </w:r>
            <w:r>
              <w:rPr>
                <w:spacing w:val="-1"/>
                <w:sz w:val="16"/>
                <w:szCs w:val="16"/>
              </w:rPr>
              <w:t>]/</w:t>
            </w:r>
            <w:r>
              <w:rPr>
                <w:spacing w:val="1"/>
                <w:sz w:val="16"/>
                <w:szCs w:val="16"/>
              </w:rPr>
              <w:t>k</w:t>
            </w:r>
            <w:r>
              <w:rPr>
                <w:spacing w:val="-1"/>
                <w:sz w:val="16"/>
                <w:szCs w:val="16"/>
              </w:rPr>
              <w:t>g·</w:t>
            </w:r>
            <w:r>
              <w:rPr>
                <w:spacing w:val="1"/>
                <w:sz w:val="16"/>
                <w:szCs w:val="16"/>
              </w:rPr>
              <w:t>1</w:t>
            </w:r>
            <w:r>
              <w:rPr>
                <w:spacing w:val="3"/>
                <w:sz w:val="16"/>
                <w:szCs w:val="16"/>
              </w:rPr>
              <w:t>0</w:t>
            </w:r>
            <w:r>
              <w:rPr>
                <w:spacing w:val="-2"/>
                <w:position w:val="6"/>
                <w:sz w:val="10"/>
                <w:szCs w:val="10"/>
              </w:rPr>
              <w:t>1</w:t>
            </w:r>
            <w:r>
              <w:rPr>
                <w:position w:val="6"/>
                <w:sz w:val="10"/>
                <w:szCs w:val="10"/>
              </w:rPr>
              <w:t>2</w:t>
            </w:r>
            <w:r>
              <w:rPr>
                <w:sz w:val="16"/>
                <w:szCs w:val="16"/>
              </w:rPr>
              <w:t>]</w:t>
            </w:r>
          </w:p>
        </w:tc>
      </w:tr>
      <w:tr w:rsidR="00E36207" w14:paraId="2FC05FBF" w14:textId="77777777">
        <w:trPr>
          <w:trHeight w:hRule="exact" w:val="300"/>
        </w:trPr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1A80616E" w14:textId="77777777" w:rsidR="00E36207" w:rsidRDefault="003538E8">
            <w:pPr>
              <w:spacing w:before="42" w:line="240" w:lineRule="exact"/>
              <w:ind w:left="10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0,0001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4A268BC2" w14:textId="77777777" w:rsidR="00E36207" w:rsidRDefault="003538E8">
            <w:pPr>
              <w:spacing w:before="42" w:line="240" w:lineRule="exact"/>
              <w:ind w:left="627" w:right="6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33,64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43CC604D" w14:textId="77777777" w:rsidR="00E36207" w:rsidRDefault="003538E8">
            <w:pPr>
              <w:spacing w:before="42" w:line="240" w:lineRule="exact"/>
              <w:ind w:left="565" w:right="56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11,25</w:t>
            </w:r>
          </w:p>
        </w:tc>
        <w:tc>
          <w:tcPr>
            <w:tcW w:w="663" w:type="dxa"/>
            <w:vMerge w:val="restart"/>
            <w:tcBorders>
              <w:top w:val="single" w:sz="8" w:space="0" w:color="FFFFFF"/>
              <w:left w:val="single" w:sz="8" w:space="0" w:color="000000"/>
              <w:right w:val="single" w:sz="8" w:space="0" w:color="000000"/>
            </w:tcBorders>
          </w:tcPr>
          <w:p w14:paraId="1297471D" w14:textId="77777777" w:rsidR="00E36207" w:rsidRDefault="00E36207"/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08FCE8B" w14:textId="77777777" w:rsidR="00E36207" w:rsidRDefault="003538E8">
            <w:pPr>
              <w:spacing w:before="42"/>
              <w:ind w:left="295" w:right="29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6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7F38E60" w14:textId="77777777" w:rsidR="00E36207" w:rsidRDefault="003538E8">
            <w:pPr>
              <w:spacing w:before="42"/>
              <w:ind w:left="587" w:right="59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4,66</w:t>
            </w:r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5A9D796" w14:textId="77777777" w:rsidR="00E36207" w:rsidRDefault="003538E8">
            <w:pPr>
              <w:spacing w:before="42"/>
              <w:ind w:left="507" w:right="5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2,156</w:t>
            </w:r>
          </w:p>
        </w:tc>
      </w:tr>
      <w:tr w:rsidR="00E36207" w14:paraId="6A8BF040" w14:textId="77777777">
        <w:trPr>
          <w:trHeight w:hRule="exact" w:val="310"/>
        </w:trPr>
        <w:tc>
          <w:tcPr>
            <w:tcW w:w="79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225FC74" w14:textId="77777777" w:rsidR="00E36207" w:rsidRDefault="003538E8">
            <w:pPr>
              <w:spacing w:before="57"/>
              <w:ind w:left="1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0,001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652AE5C" w14:textId="77777777" w:rsidR="00E36207" w:rsidRDefault="003538E8">
            <w:pPr>
              <w:spacing w:before="57"/>
              <w:ind w:left="627" w:right="6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33,56</w:t>
            </w:r>
          </w:p>
        </w:tc>
        <w:tc>
          <w:tcPr>
            <w:tcW w:w="173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CF7A617" w14:textId="77777777" w:rsidR="00E36207" w:rsidRDefault="003538E8">
            <w:pPr>
              <w:spacing w:before="57"/>
              <w:ind w:left="565" w:right="56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11,25</w:t>
            </w:r>
          </w:p>
        </w:tc>
        <w:tc>
          <w:tcPr>
            <w:tcW w:w="6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3AB8056" w14:textId="77777777" w:rsidR="00E36207" w:rsidRDefault="00E36207"/>
        </w:tc>
        <w:tc>
          <w:tcPr>
            <w:tcW w:w="78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5567327A" w14:textId="77777777" w:rsidR="00E36207" w:rsidRDefault="003538E8">
            <w:pPr>
              <w:spacing w:before="45" w:line="240" w:lineRule="exact"/>
              <w:ind w:left="295" w:right="29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7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73086299" w14:textId="77777777" w:rsidR="00E36207" w:rsidRDefault="003538E8">
            <w:pPr>
              <w:spacing w:before="45" w:line="240" w:lineRule="exact"/>
              <w:ind w:left="536" w:right="5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4,272</w:t>
            </w:r>
          </w:p>
        </w:tc>
        <w:tc>
          <w:tcPr>
            <w:tcW w:w="162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23BB7BDF" w14:textId="77777777" w:rsidR="00E36207" w:rsidRDefault="003538E8">
            <w:pPr>
              <w:spacing w:before="45" w:line="240" w:lineRule="exact"/>
              <w:ind w:left="507" w:right="5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1,915</w:t>
            </w:r>
          </w:p>
        </w:tc>
      </w:tr>
      <w:tr w:rsidR="00E36207" w14:paraId="212DFA3B" w14:textId="77777777">
        <w:trPr>
          <w:trHeight w:hRule="exact" w:val="310"/>
        </w:trPr>
        <w:tc>
          <w:tcPr>
            <w:tcW w:w="79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158CCA14" w14:textId="77777777" w:rsidR="00E36207" w:rsidRDefault="003538E8">
            <w:pPr>
              <w:spacing w:before="45" w:line="240" w:lineRule="exact"/>
              <w:ind w:left="2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0,01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55311A49" w14:textId="77777777" w:rsidR="00E36207" w:rsidRDefault="003538E8">
            <w:pPr>
              <w:spacing w:before="45" w:line="240" w:lineRule="exact"/>
              <w:ind w:left="627" w:right="6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32,75</w:t>
            </w:r>
          </w:p>
        </w:tc>
        <w:tc>
          <w:tcPr>
            <w:tcW w:w="173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57CA4520" w14:textId="77777777" w:rsidR="00E36207" w:rsidRDefault="003538E8">
            <w:pPr>
              <w:spacing w:before="45" w:line="240" w:lineRule="exact"/>
              <w:ind w:left="565" w:right="56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11,24</w:t>
            </w:r>
          </w:p>
        </w:tc>
        <w:tc>
          <w:tcPr>
            <w:tcW w:w="6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5CAB7F7" w14:textId="77777777" w:rsidR="00E36207" w:rsidRDefault="00E36207"/>
        </w:tc>
        <w:tc>
          <w:tcPr>
            <w:tcW w:w="78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D004251" w14:textId="77777777" w:rsidR="00E36207" w:rsidRDefault="003538E8">
            <w:pPr>
              <w:spacing w:before="54"/>
              <w:ind w:left="295" w:right="29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8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DFCF120" w14:textId="77777777" w:rsidR="00E36207" w:rsidRDefault="003538E8">
            <w:pPr>
              <w:spacing w:before="54"/>
              <w:ind w:left="536" w:right="5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3,999</w:t>
            </w:r>
          </w:p>
        </w:tc>
        <w:tc>
          <w:tcPr>
            <w:tcW w:w="162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BBB07FC" w14:textId="77777777" w:rsidR="00E36207" w:rsidRDefault="003538E8">
            <w:pPr>
              <w:spacing w:before="54"/>
              <w:ind w:left="507" w:right="5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1,754</w:t>
            </w:r>
          </w:p>
        </w:tc>
      </w:tr>
      <w:tr w:rsidR="00E36207" w14:paraId="6E6E0221" w14:textId="77777777">
        <w:trPr>
          <w:trHeight w:hRule="exact" w:val="310"/>
        </w:trPr>
        <w:tc>
          <w:tcPr>
            <w:tcW w:w="79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BE57F4C" w14:textId="77777777" w:rsidR="00E36207" w:rsidRDefault="003538E8">
            <w:pPr>
              <w:spacing w:before="54"/>
              <w:ind w:left="2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0,02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E518CF5" w14:textId="77777777" w:rsidR="00E36207" w:rsidRDefault="003538E8">
            <w:pPr>
              <w:spacing w:before="54"/>
              <w:ind w:left="627" w:right="6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31,86</w:t>
            </w:r>
          </w:p>
        </w:tc>
        <w:tc>
          <w:tcPr>
            <w:tcW w:w="173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99960B5" w14:textId="77777777" w:rsidR="00E36207" w:rsidRDefault="003538E8">
            <w:pPr>
              <w:spacing w:before="54"/>
              <w:ind w:left="565" w:right="56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11,21</w:t>
            </w:r>
          </w:p>
        </w:tc>
        <w:tc>
          <w:tcPr>
            <w:tcW w:w="6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C1FC117" w14:textId="77777777" w:rsidR="00E36207" w:rsidRDefault="00E36207"/>
        </w:tc>
        <w:tc>
          <w:tcPr>
            <w:tcW w:w="78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493F782E" w14:textId="77777777" w:rsidR="00E36207" w:rsidRDefault="003538E8">
            <w:pPr>
              <w:spacing w:before="45" w:line="240" w:lineRule="exact"/>
              <w:ind w:left="295" w:right="29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9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22F25AF9" w14:textId="77777777" w:rsidR="00E36207" w:rsidRDefault="003538E8">
            <w:pPr>
              <w:spacing w:before="45" w:line="240" w:lineRule="exact"/>
              <w:ind w:left="536" w:right="5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3,798</w:t>
            </w:r>
          </w:p>
        </w:tc>
        <w:tc>
          <w:tcPr>
            <w:tcW w:w="162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4698C944" w14:textId="77777777" w:rsidR="00E36207" w:rsidRDefault="003538E8">
            <w:pPr>
              <w:spacing w:before="45" w:line="240" w:lineRule="exact"/>
              <w:ind w:left="507" w:right="5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1,649</w:t>
            </w:r>
          </w:p>
        </w:tc>
      </w:tr>
      <w:tr w:rsidR="00E36207" w14:paraId="695B5C51" w14:textId="77777777">
        <w:trPr>
          <w:trHeight w:hRule="exact" w:val="310"/>
        </w:trPr>
        <w:tc>
          <w:tcPr>
            <w:tcW w:w="79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0D549052" w14:textId="77777777" w:rsidR="00E36207" w:rsidRDefault="003538E8">
            <w:pPr>
              <w:spacing w:before="45" w:line="240" w:lineRule="exact"/>
              <w:ind w:left="2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0,03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003155A9" w14:textId="77777777" w:rsidR="00E36207" w:rsidRDefault="003538E8">
            <w:pPr>
              <w:spacing w:before="45" w:line="240" w:lineRule="exact"/>
              <w:ind w:left="627" w:right="6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30,98</w:t>
            </w:r>
          </w:p>
        </w:tc>
        <w:tc>
          <w:tcPr>
            <w:tcW w:w="173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7FAFECE3" w14:textId="77777777" w:rsidR="00E36207" w:rsidRDefault="003538E8">
            <w:pPr>
              <w:spacing w:before="45" w:line="240" w:lineRule="exact"/>
              <w:ind w:left="565" w:right="56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11,16</w:t>
            </w:r>
          </w:p>
        </w:tc>
        <w:tc>
          <w:tcPr>
            <w:tcW w:w="6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B1FBF06" w14:textId="77777777" w:rsidR="00E36207" w:rsidRDefault="00E36207"/>
        </w:tc>
        <w:tc>
          <w:tcPr>
            <w:tcW w:w="78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BF0031A" w14:textId="77777777" w:rsidR="00E36207" w:rsidRDefault="003538E8">
            <w:pPr>
              <w:spacing w:before="54"/>
              <w:ind w:left="245" w:right="24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10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1B3BF95" w14:textId="77777777" w:rsidR="00E36207" w:rsidRDefault="003538E8">
            <w:pPr>
              <w:spacing w:before="54"/>
              <w:ind w:left="587" w:right="59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3,64</w:t>
            </w:r>
          </w:p>
        </w:tc>
        <w:tc>
          <w:tcPr>
            <w:tcW w:w="162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7C98760" w14:textId="77777777" w:rsidR="00E36207" w:rsidRDefault="003538E8">
            <w:pPr>
              <w:spacing w:before="54"/>
              <w:ind w:left="507" w:right="5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1,582</w:t>
            </w:r>
          </w:p>
        </w:tc>
      </w:tr>
      <w:tr w:rsidR="00E36207" w14:paraId="7095923F" w14:textId="77777777">
        <w:trPr>
          <w:trHeight w:hRule="exact" w:val="310"/>
        </w:trPr>
        <w:tc>
          <w:tcPr>
            <w:tcW w:w="79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0F18596" w14:textId="77777777" w:rsidR="00E36207" w:rsidRDefault="003538E8">
            <w:pPr>
              <w:spacing w:before="57"/>
              <w:ind w:left="2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0,04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C9EB67D" w14:textId="77777777" w:rsidR="00E36207" w:rsidRDefault="003538E8">
            <w:pPr>
              <w:spacing w:before="57"/>
              <w:ind w:left="627" w:right="6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30,12</w:t>
            </w:r>
          </w:p>
        </w:tc>
        <w:tc>
          <w:tcPr>
            <w:tcW w:w="173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FCBC1EF" w14:textId="77777777" w:rsidR="00E36207" w:rsidRDefault="003538E8">
            <w:pPr>
              <w:spacing w:before="57"/>
              <w:ind w:left="565" w:right="56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11,09</w:t>
            </w:r>
          </w:p>
        </w:tc>
        <w:tc>
          <w:tcPr>
            <w:tcW w:w="6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6DBD6A5" w14:textId="77777777" w:rsidR="00E36207" w:rsidRDefault="00E36207"/>
        </w:tc>
        <w:tc>
          <w:tcPr>
            <w:tcW w:w="78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6AC67CA3" w14:textId="77777777" w:rsidR="00E36207" w:rsidRDefault="003538E8">
            <w:pPr>
              <w:spacing w:before="47" w:line="240" w:lineRule="exact"/>
              <w:ind w:left="245" w:right="24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12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5BA86D6D" w14:textId="77777777" w:rsidR="00E36207" w:rsidRDefault="003538E8">
            <w:pPr>
              <w:spacing w:before="47" w:line="240" w:lineRule="exact"/>
              <w:ind w:left="536" w:right="5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3,392</w:t>
            </w:r>
          </w:p>
        </w:tc>
        <w:tc>
          <w:tcPr>
            <w:tcW w:w="162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677AE44F" w14:textId="77777777" w:rsidR="00E36207" w:rsidRDefault="003538E8">
            <w:pPr>
              <w:spacing w:before="47" w:line="240" w:lineRule="exact"/>
              <w:ind w:left="507" w:right="5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1,504</w:t>
            </w:r>
          </w:p>
        </w:tc>
      </w:tr>
      <w:tr w:rsidR="00E36207" w14:paraId="135E9460" w14:textId="77777777">
        <w:trPr>
          <w:trHeight w:hRule="exact" w:val="310"/>
        </w:trPr>
        <w:tc>
          <w:tcPr>
            <w:tcW w:w="79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35187C24" w14:textId="77777777" w:rsidR="00E36207" w:rsidRDefault="003538E8">
            <w:pPr>
              <w:spacing w:before="47" w:line="240" w:lineRule="exact"/>
              <w:ind w:left="2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0,06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075F314C" w14:textId="77777777" w:rsidR="00E36207" w:rsidRDefault="003538E8">
            <w:pPr>
              <w:spacing w:before="47" w:line="240" w:lineRule="exact"/>
              <w:ind w:left="627" w:right="6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28,44</w:t>
            </w:r>
          </w:p>
        </w:tc>
        <w:tc>
          <w:tcPr>
            <w:tcW w:w="173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69F2D745" w14:textId="77777777" w:rsidR="00E36207" w:rsidRDefault="003538E8">
            <w:pPr>
              <w:spacing w:before="47" w:line="240" w:lineRule="exact"/>
              <w:ind w:left="615" w:right="61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10,9</w:t>
            </w:r>
          </w:p>
        </w:tc>
        <w:tc>
          <w:tcPr>
            <w:tcW w:w="6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43967C8" w14:textId="77777777" w:rsidR="00E36207" w:rsidRDefault="00E36207"/>
        </w:tc>
        <w:tc>
          <w:tcPr>
            <w:tcW w:w="78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94F24D8" w14:textId="77777777" w:rsidR="00E36207" w:rsidRDefault="003538E8">
            <w:pPr>
              <w:spacing w:before="57"/>
              <w:ind w:left="245" w:right="24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16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C454D5A" w14:textId="77777777" w:rsidR="00E36207" w:rsidRDefault="003538E8">
            <w:pPr>
              <w:spacing w:before="57"/>
              <w:ind w:left="536" w:right="5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2,999</w:t>
            </w:r>
          </w:p>
        </w:tc>
        <w:tc>
          <w:tcPr>
            <w:tcW w:w="162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9B58290" w14:textId="77777777" w:rsidR="00E36207" w:rsidRDefault="003538E8">
            <w:pPr>
              <w:spacing w:before="57"/>
              <w:ind w:left="507" w:right="5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1,435</w:t>
            </w:r>
          </w:p>
        </w:tc>
      </w:tr>
      <w:tr w:rsidR="00E36207" w14:paraId="65C24641" w14:textId="77777777">
        <w:trPr>
          <w:trHeight w:hRule="exact" w:val="310"/>
        </w:trPr>
        <w:tc>
          <w:tcPr>
            <w:tcW w:w="79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E6ED3FC" w14:textId="77777777" w:rsidR="00E36207" w:rsidRDefault="003538E8">
            <w:pPr>
              <w:spacing w:before="57"/>
              <w:ind w:left="2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0,08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CC72B5C" w14:textId="77777777" w:rsidR="00E36207" w:rsidRDefault="003538E8">
            <w:pPr>
              <w:spacing w:before="57"/>
              <w:ind w:left="627" w:right="6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26,87</w:t>
            </w:r>
          </w:p>
        </w:tc>
        <w:tc>
          <w:tcPr>
            <w:tcW w:w="173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FD746D5" w14:textId="77777777" w:rsidR="00E36207" w:rsidRDefault="003538E8">
            <w:pPr>
              <w:spacing w:before="57"/>
              <w:ind w:left="565" w:right="56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10,65</w:t>
            </w:r>
          </w:p>
        </w:tc>
        <w:tc>
          <w:tcPr>
            <w:tcW w:w="6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0C52E1F" w14:textId="77777777" w:rsidR="00E36207" w:rsidRDefault="00E36207"/>
        </w:tc>
        <w:tc>
          <w:tcPr>
            <w:tcW w:w="78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578745CF" w14:textId="77777777" w:rsidR="00E36207" w:rsidRDefault="003538E8">
            <w:pPr>
              <w:spacing w:before="45" w:line="240" w:lineRule="exact"/>
              <w:ind w:left="245" w:right="24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20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7B8DFB6D" w14:textId="77777777" w:rsidR="00E36207" w:rsidRDefault="003538E8">
            <w:pPr>
              <w:spacing w:before="45" w:line="240" w:lineRule="exact"/>
              <w:ind w:left="536" w:right="5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2,619</w:t>
            </w:r>
          </w:p>
        </w:tc>
        <w:tc>
          <w:tcPr>
            <w:tcW w:w="162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10F36DA6" w14:textId="77777777" w:rsidR="00E36207" w:rsidRDefault="003538E8">
            <w:pPr>
              <w:spacing w:before="45" w:line="240" w:lineRule="exact"/>
              <w:ind w:left="507" w:right="5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1,386</w:t>
            </w:r>
          </w:p>
        </w:tc>
      </w:tr>
      <w:tr w:rsidR="00E36207" w14:paraId="67DAE177" w14:textId="77777777">
        <w:trPr>
          <w:trHeight w:hRule="exact" w:val="310"/>
        </w:trPr>
        <w:tc>
          <w:tcPr>
            <w:tcW w:w="79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690E1A5B" w14:textId="77777777" w:rsidR="00E36207" w:rsidRDefault="003538E8">
            <w:pPr>
              <w:spacing w:before="45" w:line="240" w:lineRule="exact"/>
              <w:ind w:left="226" w:right="22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0,1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5D1600BB" w14:textId="77777777" w:rsidR="00E36207" w:rsidRDefault="003538E8">
            <w:pPr>
              <w:spacing w:before="45" w:line="240" w:lineRule="exact"/>
              <w:ind w:left="627" w:right="6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25,41</w:t>
            </w:r>
          </w:p>
        </w:tc>
        <w:tc>
          <w:tcPr>
            <w:tcW w:w="173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3026E073" w14:textId="77777777" w:rsidR="00E36207" w:rsidRDefault="003538E8">
            <w:pPr>
              <w:spacing w:before="45" w:line="240" w:lineRule="exact"/>
              <w:ind w:left="565" w:right="56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10,36</w:t>
            </w:r>
          </w:p>
        </w:tc>
        <w:tc>
          <w:tcPr>
            <w:tcW w:w="6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E7D5F70" w14:textId="77777777" w:rsidR="00E36207" w:rsidRDefault="00E36207"/>
        </w:tc>
        <w:tc>
          <w:tcPr>
            <w:tcW w:w="78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AC3265B" w14:textId="77777777" w:rsidR="00E36207" w:rsidRDefault="003538E8">
            <w:pPr>
              <w:spacing w:before="55"/>
              <w:ind w:left="245" w:right="24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25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BA31C4A" w14:textId="77777777" w:rsidR="00E36207" w:rsidRDefault="003538E8">
            <w:pPr>
              <w:spacing w:before="55"/>
              <w:ind w:left="536" w:right="5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2,103</w:t>
            </w:r>
          </w:p>
        </w:tc>
        <w:tc>
          <w:tcPr>
            <w:tcW w:w="162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B813BAB" w14:textId="77777777" w:rsidR="00E36207" w:rsidRDefault="003538E8">
            <w:pPr>
              <w:spacing w:before="55"/>
              <w:ind w:left="507" w:right="5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1,312</w:t>
            </w:r>
          </w:p>
        </w:tc>
      </w:tr>
      <w:tr w:rsidR="00E36207" w14:paraId="3683135A" w14:textId="77777777">
        <w:trPr>
          <w:trHeight w:hRule="exact" w:val="310"/>
        </w:trPr>
        <w:tc>
          <w:tcPr>
            <w:tcW w:w="79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30883F9" w14:textId="77777777" w:rsidR="00E36207" w:rsidRDefault="003538E8">
            <w:pPr>
              <w:spacing w:before="54"/>
              <w:ind w:left="2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0,16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8BBB6F6" w14:textId="77777777" w:rsidR="00E36207" w:rsidRDefault="003538E8">
            <w:pPr>
              <w:spacing w:before="54"/>
              <w:ind w:left="678" w:right="68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21,8</w:t>
            </w:r>
          </w:p>
        </w:tc>
        <w:tc>
          <w:tcPr>
            <w:tcW w:w="173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466A421" w14:textId="77777777" w:rsidR="00E36207" w:rsidRDefault="003538E8">
            <w:pPr>
              <w:spacing w:before="54"/>
              <w:ind w:left="565" w:right="56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9,368</w:t>
            </w:r>
          </w:p>
        </w:tc>
        <w:tc>
          <w:tcPr>
            <w:tcW w:w="6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0B358A3" w14:textId="77777777" w:rsidR="00E36207" w:rsidRDefault="00E36207"/>
        </w:tc>
        <w:tc>
          <w:tcPr>
            <w:tcW w:w="78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4B5C261A" w14:textId="77777777" w:rsidR="00E36207" w:rsidRDefault="003538E8">
            <w:pPr>
              <w:spacing w:before="45" w:line="240" w:lineRule="exact"/>
              <w:ind w:left="245" w:right="24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30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292E98D3" w14:textId="77777777" w:rsidR="00E36207" w:rsidRDefault="003538E8">
            <w:pPr>
              <w:spacing w:before="45" w:line="240" w:lineRule="exact"/>
              <w:ind w:left="587" w:right="59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1,53</w:t>
            </w:r>
          </w:p>
        </w:tc>
        <w:tc>
          <w:tcPr>
            <w:tcW w:w="162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7BA9A746" w14:textId="77777777" w:rsidR="00E36207" w:rsidRDefault="003538E8">
            <w:pPr>
              <w:spacing w:before="45" w:line="240" w:lineRule="exact"/>
              <w:ind w:left="507" w:right="5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1,211</w:t>
            </w:r>
          </w:p>
        </w:tc>
      </w:tr>
      <w:tr w:rsidR="00E36207" w14:paraId="6322C0A5" w14:textId="77777777">
        <w:trPr>
          <w:trHeight w:hRule="exact" w:val="310"/>
        </w:trPr>
        <w:tc>
          <w:tcPr>
            <w:tcW w:w="79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5D8A4553" w14:textId="77777777" w:rsidR="00E36207" w:rsidRDefault="003538E8">
            <w:pPr>
              <w:spacing w:before="45" w:line="240" w:lineRule="exact"/>
              <w:ind w:left="226" w:right="22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0,2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1C9274FE" w14:textId="77777777" w:rsidR="00E36207" w:rsidRDefault="003538E8">
            <w:pPr>
              <w:spacing w:before="45" w:line="240" w:lineRule="exact"/>
              <w:ind w:left="627" w:right="6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20,02</w:t>
            </w:r>
          </w:p>
        </w:tc>
        <w:tc>
          <w:tcPr>
            <w:tcW w:w="173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399F0712" w14:textId="77777777" w:rsidR="00E36207" w:rsidRDefault="003538E8">
            <w:pPr>
              <w:spacing w:before="45" w:line="240" w:lineRule="exact"/>
              <w:ind w:left="565" w:right="56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8,723</w:t>
            </w:r>
          </w:p>
        </w:tc>
        <w:tc>
          <w:tcPr>
            <w:tcW w:w="6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4DF0C5E" w14:textId="77777777" w:rsidR="00E36207" w:rsidRDefault="00E36207"/>
        </w:tc>
        <w:tc>
          <w:tcPr>
            <w:tcW w:w="78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BEA28EC" w14:textId="77777777" w:rsidR="00E36207" w:rsidRDefault="003538E8">
            <w:pPr>
              <w:spacing w:before="54"/>
              <w:ind w:left="245" w:right="24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40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130B71C" w14:textId="77777777" w:rsidR="00E36207" w:rsidRDefault="003538E8">
            <w:pPr>
              <w:spacing w:before="54"/>
              <w:ind w:left="536" w:right="5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0,292</w:t>
            </w:r>
          </w:p>
        </w:tc>
        <w:tc>
          <w:tcPr>
            <w:tcW w:w="162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4ED6AB0" w14:textId="77777777" w:rsidR="00E36207" w:rsidRDefault="003538E8">
            <w:pPr>
              <w:spacing w:before="54"/>
              <w:ind w:left="507" w:right="5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0,926</w:t>
            </w:r>
          </w:p>
        </w:tc>
      </w:tr>
      <w:tr w:rsidR="00E36207" w14:paraId="027676AD" w14:textId="77777777">
        <w:trPr>
          <w:trHeight w:hRule="exact" w:val="310"/>
        </w:trPr>
        <w:tc>
          <w:tcPr>
            <w:tcW w:w="79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7457606" w14:textId="77777777" w:rsidR="00E36207" w:rsidRDefault="003538E8">
            <w:pPr>
              <w:spacing w:before="57"/>
              <w:ind w:left="2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0,25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ECD963A" w14:textId="77777777" w:rsidR="00E36207" w:rsidRDefault="003538E8">
            <w:pPr>
              <w:spacing w:before="57"/>
              <w:ind w:left="627" w:right="6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18,36</w:t>
            </w:r>
          </w:p>
        </w:tc>
        <w:tc>
          <w:tcPr>
            <w:tcW w:w="173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00904F0" w14:textId="77777777" w:rsidR="00E36207" w:rsidRDefault="003538E8">
            <w:pPr>
              <w:spacing w:before="57"/>
              <w:ind w:left="565" w:right="56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8,024</w:t>
            </w:r>
          </w:p>
        </w:tc>
        <w:tc>
          <w:tcPr>
            <w:tcW w:w="6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50F4B2C" w14:textId="77777777" w:rsidR="00E36207" w:rsidRDefault="00E36207"/>
        </w:tc>
        <w:tc>
          <w:tcPr>
            <w:tcW w:w="78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26C3A49D" w14:textId="77777777" w:rsidR="00E36207" w:rsidRDefault="003538E8">
            <w:pPr>
              <w:spacing w:before="47" w:line="240" w:lineRule="exact"/>
              <w:ind w:left="245" w:right="24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50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3A8ED568" w14:textId="77777777" w:rsidR="00E36207" w:rsidRDefault="003538E8">
            <w:pPr>
              <w:spacing w:before="47" w:line="240" w:lineRule="exact"/>
              <w:ind w:left="565" w:right="57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0,848</w:t>
            </w:r>
          </w:p>
        </w:tc>
        <w:tc>
          <w:tcPr>
            <w:tcW w:w="162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149DBD5E" w14:textId="77777777" w:rsidR="00E36207" w:rsidRDefault="003538E8">
            <w:pPr>
              <w:spacing w:before="47" w:line="240" w:lineRule="exact"/>
              <w:ind w:left="507" w:right="5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0,592</w:t>
            </w:r>
          </w:p>
        </w:tc>
      </w:tr>
      <w:tr w:rsidR="00E36207" w14:paraId="1B1A9069" w14:textId="77777777">
        <w:trPr>
          <w:trHeight w:hRule="exact" w:val="310"/>
        </w:trPr>
        <w:tc>
          <w:tcPr>
            <w:tcW w:w="79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15B36ED1" w14:textId="77777777" w:rsidR="00E36207" w:rsidRDefault="003538E8">
            <w:pPr>
              <w:spacing w:before="47" w:line="240" w:lineRule="exact"/>
              <w:ind w:left="226" w:right="22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0,3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1FAF0299" w14:textId="77777777" w:rsidR="00E36207" w:rsidRDefault="003538E8">
            <w:pPr>
              <w:spacing w:before="47" w:line="240" w:lineRule="exact"/>
              <w:ind w:left="627" w:right="6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17,18</w:t>
            </w:r>
          </w:p>
        </w:tc>
        <w:tc>
          <w:tcPr>
            <w:tcW w:w="173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18037AAE" w14:textId="77777777" w:rsidR="00E36207" w:rsidRDefault="003538E8">
            <w:pPr>
              <w:spacing w:before="47" w:line="240" w:lineRule="exact"/>
              <w:ind w:left="565" w:right="56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7,467</w:t>
            </w:r>
          </w:p>
        </w:tc>
        <w:tc>
          <w:tcPr>
            <w:tcW w:w="6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886298B" w14:textId="77777777" w:rsidR="00E36207" w:rsidRDefault="00E36207"/>
        </w:tc>
        <w:tc>
          <w:tcPr>
            <w:tcW w:w="78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DF4AC83" w14:textId="77777777" w:rsidR="00E36207" w:rsidRDefault="003538E8">
            <w:pPr>
              <w:spacing w:before="57"/>
              <w:ind w:left="245" w:right="24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60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E8AF077" w14:textId="77777777" w:rsidR="00E36207" w:rsidRDefault="003538E8">
            <w:pPr>
              <w:spacing w:before="57"/>
              <w:ind w:left="565" w:right="57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1,676</w:t>
            </w:r>
          </w:p>
        </w:tc>
        <w:tc>
          <w:tcPr>
            <w:tcW w:w="162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337B4A9" w14:textId="77777777" w:rsidR="00E36207" w:rsidRDefault="003538E8">
            <w:pPr>
              <w:spacing w:before="57"/>
              <w:ind w:left="507" w:right="5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0,326</w:t>
            </w:r>
          </w:p>
        </w:tc>
      </w:tr>
      <w:tr w:rsidR="00E36207" w14:paraId="1A28DB63" w14:textId="77777777">
        <w:trPr>
          <w:trHeight w:hRule="exact" w:val="310"/>
        </w:trPr>
        <w:tc>
          <w:tcPr>
            <w:tcW w:w="79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522DDE4" w14:textId="77777777" w:rsidR="00E36207" w:rsidRDefault="003538E8">
            <w:pPr>
              <w:spacing w:before="57"/>
              <w:ind w:left="226" w:right="22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0,4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5A75431" w14:textId="77777777" w:rsidR="00E36207" w:rsidRDefault="003538E8">
            <w:pPr>
              <w:spacing w:before="57"/>
              <w:ind w:left="627" w:right="6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15,71</w:t>
            </w:r>
          </w:p>
        </w:tc>
        <w:tc>
          <w:tcPr>
            <w:tcW w:w="173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F557F8A" w14:textId="77777777" w:rsidR="00E36207" w:rsidRDefault="003538E8">
            <w:pPr>
              <w:spacing w:before="57"/>
              <w:ind w:left="565" w:right="56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6,725</w:t>
            </w:r>
          </w:p>
        </w:tc>
        <w:tc>
          <w:tcPr>
            <w:tcW w:w="6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E0AC3A0" w14:textId="77777777" w:rsidR="00E36207" w:rsidRDefault="00E36207"/>
        </w:tc>
        <w:tc>
          <w:tcPr>
            <w:tcW w:w="78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4DFF9995" w14:textId="77777777" w:rsidR="00E36207" w:rsidRDefault="003538E8">
            <w:pPr>
              <w:spacing w:before="45" w:line="240" w:lineRule="exact"/>
              <w:ind w:left="245" w:right="24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70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61B3B567" w14:textId="77777777" w:rsidR="00E36207" w:rsidRDefault="003538E8">
            <w:pPr>
              <w:spacing w:before="45" w:line="240" w:lineRule="exact"/>
              <w:ind w:left="565" w:right="57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2,083</w:t>
            </w:r>
          </w:p>
        </w:tc>
        <w:tc>
          <w:tcPr>
            <w:tcW w:w="162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46432D2C" w14:textId="77777777" w:rsidR="00E36207" w:rsidRDefault="003538E8">
            <w:pPr>
              <w:spacing w:before="45" w:line="240" w:lineRule="exact"/>
              <w:ind w:left="507" w:right="5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0,223</w:t>
            </w:r>
          </w:p>
        </w:tc>
      </w:tr>
      <w:tr w:rsidR="00E36207" w14:paraId="65677C2F" w14:textId="77777777">
        <w:trPr>
          <w:trHeight w:hRule="exact" w:val="310"/>
        </w:trPr>
        <w:tc>
          <w:tcPr>
            <w:tcW w:w="79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2C7515BF" w14:textId="77777777" w:rsidR="00E36207" w:rsidRDefault="003538E8">
            <w:pPr>
              <w:spacing w:before="45" w:line="240" w:lineRule="exact"/>
              <w:ind w:left="226" w:right="22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0,5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22CFFD61" w14:textId="77777777" w:rsidR="00E36207" w:rsidRDefault="003538E8">
            <w:pPr>
              <w:spacing w:before="45" w:line="240" w:lineRule="exact"/>
              <w:ind w:left="627" w:right="6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14,91</w:t>
            </w:r>
          </w:p>
        </w:tc>
        <w:tc>
          <w:tcPr>
            <w:tcW w:w="173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20384689" w14:textId="77777777" w:rsidR="00E36207" w:rsidRDefault="003538E8">
            <w:pPr>
              <w:spacing w:before="45" w:line="240" w:lineRule="exact"/>
              <w:ind w:left="565" w:right="56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6,333</w:t>
            </w:r>
          </w:p>
        </w:tc>
        <w:tc>
          <w:tcPr>
            <w:tcW w:w="6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9F6B682" w14:textId="77777777" w:rsidR="00E36207" w:rsidRDefault="00E36207"/>
        </w:tc>
        <w:tc>
          <w:tcPr>
            <w:tcW w:w="78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8C470AA" w14:textId="77777777" w:rsidR="00E36207" w:rsidRDefault="003538E8">
            <w:pPr>
              <w:spacing w:before="54"/>
              <w:ind w:left="245" w:right="24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80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32328FD" w14:textId="77777777" w:rsidR="00E36207" w:rsidRDefault="003538E8">
            <w:pPr>
              <w:spacing w:before="54"/>
              <w:ind w:left="565" w:right="57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2,057</w:t>
            </w:r>
          </w:p>
        </w:tc>
        <w:tc>
          <w:tcPr>
            <w:tcW w:w="162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6E835DF" w14:textId="77777777" w:rsidR="00E36207" w:rsidRDefault="003538E8">
            <w:pPr>
              <w:spacing w:before="54"/>
              <w:ind w:left="558" w:right="56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0,31</w:t>
            </w:r>
          </w:p>
        </w:tc>
      </w:tr>
      <w:tr w:rsidR="00E36207" w14:paraId="3BB0EDFA" w14:textId="77777777">
        <w:trPr>
          <w:trHeight w:hRule="exact" w:val="310"/>
        </w:trPr>
        <w:tc>
          <w:tcPr>
            <w:tcW w:w="79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E13FE8D" w14:textId="77777777" w:rsidR="00E36207" w:rsidRDefault="003538E8">
            <w:pPr>
              <w:spacing w:before="54"/>
              <w:ind w:left="226" w:right="22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0,6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0193B24" w14:textId="77777777" w:rsidR="00E36207" w:rsidRDefault="003538E8">
            <w:pPr>
              <w:spacing w:before="54"/>
              <w:ind w:left="627" w:right="6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14,41</w:t>
            </w:r>
          </w:p>
        </w:tc>
        <w:tc>
          <w:tcPr>
            <w:tcW w:w="173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2FEBEB4" w14:textId="77777777" w:rsidR="00E36207" w:rsidRDefault="003538E8">
            <w:pPr>
              <w:spacing w:before="54"/>
              <w:ind w:left="615" w:right="61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6,15</w:t>
            </w:r>
          </w:p>
        </w:tc>
        <w:tc>
          <w:tcPr>
            <w:tcW w:w="6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1E6C526" w14:textId="77777777" w:rsidR="00E36207" w:rsidRDefault="00E36207"/>
        </w:tc>
        <w:tc>
          <w:tcPr>
            <w:tcW w:w="78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1D2620C4" w14:textId="77777777" w:rsidR="00E36207" w:rsidRDefault="003538E8">
            <w:pPr>
              <w:spacing w:before="45" w:line="240" w:lineRule="exact"/>
              <w:ind w:left="245" w:right="24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90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5AC3D080" w14:textId="77777777" w:rsidR="00E36207" w:rsidRDefault="003538E8">
            <w:pPr>
              <w:spacing w:before="45" w:line="240" w:lineRule="exact"/>
              <w:ind w:left="565" w:right="57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1,643</w:t>
            </w:r>
          </w:p>
        </w:tc>
        <w:tc>
          <w:tcPr>
            <w:tcW w:w="162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25229B6A" w14:textId="77777777" w:rsidR="00E36207" w:rsidRDefault="003538E8">
            <w:pPr>
              <w:spacing w:before="45" w:line="240" w:lineRule="exact"/>
              <w:ind w:left="507" w:right="5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0,555</w:t>
            </w:r>
          </w:p>
        </w:tc>
      </w:tr>
      <w:tr w:rsidR="00E36207" w14:paraId="44A71EA6" w14:textId="77777777">
        <w:trPr>
          <w:trHeight w:hRule="exact" w:val="310"/>
        </w:trPr>
        <w:tc>
          <w:tcPr>
            <w:tcW w:w="79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0DA659B4" w14:textId="77777777" w:rsidR="00E36207" w:rsidRDefault="003538E8">
            <w:pPr>
              <w:spacing w:before="45" w:line="240" w:lineRule="exact"/>
              <w:ind w:left="226" w:right="22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0,8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41CC059D" w14:textId="77777777" w:rsidR="00E36207" w:rsidRDefault="003538E8">
            <w:pPr>
              <w:spacing w:before="45" w:line="240" w:lineRule="exact"/>
              <w:ind w:left="627" w:right="6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13,69</w:t>
            </w:r>
          </w:p>
        </w:tc>
        <w:tc>
          <w:tcPr>
            <w:tcW w:w="173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4B002CDB" w14:textId="77777777" w:rsidR="00E36207" w:rsidRDefault="003538E8">
            <w:pPr>
              <w:spacing w:before="45" w:line="240" w:lineRule="exact"/>
              <w:ind w:left="615" w:right="61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6,05</w:t>
            </w:r>
          </w:p>
        </w:tc>
        <w:tc>
          <w:tcPr>
            <w:tcW w:w="6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0C598B6" w14:textId="77777777" w:rsidR="00E36207" w:rsidRDefault="00E36207"/>
        </w:tc>
        <w:tc>
          <w:tcPr>
            <w:tcW w:w="78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7805F14" w14:textId="77777777" w:rsidR="00E36207" w:rsidRDefault="003538E8">
            <w:pPr>
              <w:spacing w:before="54"/>
              <w:ind w:left="2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2CC3764" w14:textId="77777777" w:rsidR="00E36207" w:rsidRDefault="003538E8">
            <w:pPr>
              <w:spacing w:before="54"/>
              <w:ind w:left="615" w:right="62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0,92</w:t>
            </w:r>
          </w:p>
        </w:tc>
        <w:tc>
          <w:tcPr>
            <w:tcW w:w="162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F75C8D9" w14:textId="77777777" w:rsidR="00E36207" w:rsidRDefault="003538E8">
            <w:pPr>
              <w:spacing w:before="54"/>
              <w:ind w:left="507" w:right="5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0,894</w:t>
            </w:r>
          </w:p>
        </w:tc>
      </w:tr>
      <w:tr w:rsidR="00E36207" w14:paraId="7F2F29D4" w14:textId="77777777">
        <w:trPr>
          <w:trHeight w:hRule="exact" w:val="310"/>
        </w:trPr>
        <w:tc>
          <w:tcPr>
            <w:tcW w:w="79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A4F9CC5" w14:textId="77777777" w:rsidR="00E36207" w:rsidRDefault="003538E8">
            <w:pPr>
              <w:spacing w:before="57"/>
              <w:ind w:left="302" w:right="30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B3E22EF" w14:textId="77777777" w:rsidR="00E36207" w:rsidRDefault="003538E8">
            <w:pPr>
              <w:spacing w:before="57"/>
              <w:ind w:left="627" w:right="6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13,01</w:t>
            </w:r>
          </w:p>
        </w:tc>
        <w:tc>
          <w:tcPr>
            <w:tcW w:w="173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9CEFDD8" w14:textId="77777777" w:rsidR="00E36207" w:rsidRDefault="003538E8">
            <w:pPr>
              <w:spacing w:before="57"/>
              <w:ind w:left="565" w:right="56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5,997</w:t>
            </w:r>
          </w:p>
        </w:tc>
        <w:tc>
          <w:tcPr>
            <w:tcW w:w="6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4ED2B32" w14:textId="77777777" w:rsidR="00E36207" w:rsidRDefault="00E36207"/>
        </w:tc>
        <w:tc>
          <w:tcPr>
            <w:tcW w:w="78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499F144D" w14:textId="77777777" w:rsidR="00E36207" w:rsidRDefault="003538E8">
            <w:pPr>
              <w:spacing w:before="47" w:line="240" w:lineRule="exact"/>
              <w:ind w:left="2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110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76DAA09E" w14:textId="77777777" w:rsidR="00E36207" w:rsidRDefault="003538E8">
            <w:pPr>
              <w:spacing w:before="47" w:line="240" w:lineRule="exact"/>
              <w:ind w:left="536" w:right="5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0,025</w:t>
            </w:r>
          </w:p>
        </w:tc>
        <w:tc>
          <w:tcPr>
            <w:tcW w:w="162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3C50B4A6" w14:textId="77777777" w:rsidR="00E36207" w:rsidRDefault="003538E8">
            <w:pPr>
              <w:spacing w:before="47" w:line="240" w:lineRule="exact"/>
              <w:ind w:left="507" w:right="5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1,247</w:t>
            </w:r>
          </w:p>
        </w:tc>
      </w:tr>
      <w:tr w:rsidR="00E36207" w14:paraId="70BE7A76" w14:textId="77777777">
        <w:trPr>
          <w:trHeight w:hRule="exact" w:val="310"/>
        </w:trPr>
        <w:tc>
          <w:tcPr>
            <w:tcW w:w="79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4F64AEF0" w14:textId="77777777" w:rsidR="00E36207" w:rsidRDefault="003538E8">
            <w:pPr>
              <w:spacing w:before="47" w:line="240" w:lineRule="exact"/>
              <w:ind w:left="226" w:right="22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1,2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64981004" w14:textId="77777777" w:rsidR="00E36207" w:rsidRDefault="003538E8">
            <w:pPr>
              <w:spacing w:before="47" w:line="240" w:lineRule="exact"/>
              <w:ind w:left="627" w:right="6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12,31</w:t>
            </w:r>
          </w:p>
        </w:tc>
        <w:tc>
          <w:tcPr>
            <w:tcW w:w="173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38AB59B2" w14:textId="77777777" w:rsidR="00E36207" w:rsidRDefault="003538E8">
            <w:pPr>
              <w:spacing w:before="47" w:line="240" w:lineRule="exact"/>
              <w:ind w:left="565" w:right="56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5,881</w:t>
            </w:r>
          </w:p>
        </w:tc>
        <w:tc>
          <w:tcPr>
            <w:tcW w:w="6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09CDF40" w14:textId="77777777" w:rsidR="00E36207" w:rsidRDefault="00E36207"/>
        </w:tc>
        <w:tc>
          <w:tcPr>
            <w:tcW w:w="78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D2D6F12" w14:textId="77777777" w:rsidR="00E36207" w:rsidRDefault="003538E8">
            <w:pPr>
              <w:spacing w:before="57"/>
              <w:ind w:left="2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30AD0B2" w14:textId="77777777" w:rsidR="00E36207" w:rsidRDefault="003538E8">
            <w:pPr>
              <w:spacing w:before="57"/>
              <w:ind w:left="536" w:right="5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1,112</w:t>
            </w:r>
          </w:p>
        </w:tc>
        <w:tc>
          <w:tcPr>
            <w:tcW w:w="162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0F4F743" w14:textId="77777777" w:rsidR="00E36207" w:rsidRDefault="003538E8">
            <w:pPr>
              <w:spacing w:before="57"/>
              <w:ind w:left="507" w:right="5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1,537</w:t>
            </w:r>
          </w:p>
        </w:tc>
      </w:tr>
      <w:tr w:rsidR="00E36207" w14:paraId="49C58A94" w14:textId="77777777">
        <w:trPr>
          <w:trHeight w:hRule="exact" w:val="310"/>
        </w:trPr>
        <w:tc>
          <w:tcPr>
            <w:tcW w:w="79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66CF8C0" w14:textId="77777777" w:rsidR="00E36207" w:rsidRDefault="003538E8">
            <w:pPr>
              <w:spacing w:before="57"/>
              <w:ind w:left="226" w:right="22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1,6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D8FCF91" w14:textId="77777777" w:rsidR="00E36207" w:rsidRDefault="003538E8">
            <w:pPr>
              <w:spacing w:before="57"/>
              <w:ind w:left="627" w:right="6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10,95</w:t>
            </w:r>
          </w:p>
        </w:tc>
        <w:tc>
          <w:tcPr>
            <w:tcW w:w="173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11AC426" w14:textId="77777777" w:rsidR="00E36207" w:rsidRDefault="003538E8">
            <w:pPr>
              <w:spacing w:before="57"/>
              <w:ind w:left="565" w:right="56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5,475</w:t>
            </w:r>
          </w:p>
        </w:tc>
        <w:tc>
          <w:tcPr>
            <w:tcW w:w="6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AE38A71" w14:textId="77777777" w:rsidR="00E36207" w:rsidRDefault="00E36207"/>
        </w:tc>
        <w:tc>
          <w:tcPr>
            <w:tcW w:w="78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06430A71" w14:textId="77777777" w:rsidR="00E36207" w:rsidRDefault="003538E8">
            <w:pPr>
              <w:spacing w:before="45" w:line="240" w:lineRule="exact"/>
              <w:ind w:left="2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130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54F43397" w14:textId="77777777" w:rsidR="00E36207" w:rsidRDefault="003538E8">
            <w:pPr>
              <w:spacing w:before="45" w:line="240" w:lineRule="exact"/>
              <w:ind w:left="536" w:right="5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2,261</w:t>
            </w:r>
          </w:p>
        </w:tc>
        <w:tc>
          <w:tcPr>
            <w:tcW w:w="162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376C1DF1" w14:textId="77777777" w:rsidR="00E36207" w:rsidRDefault="003538E8">
            <w:pPr>
              <w:spacing w:before="45" w:line="240" w:lineRule="exact"/>
              <w:ind w:left="507" w:right="5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1,706</w:t>
            </w:r>
          </w:p>
        </w:tc>
      </w:tr>
      <w:tr w:rsidR="00E36207" w14:paraId="043FCB9B" w14:textId="77777777">
        <w:trPr>
          <w:trHeight w:hRule="exact" w:val="310"/>
        </w:trPr>
        <w:tc>
          <w:tcPr>
            <w:tcW w:w="79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3A623C6A" w14:textId="77777777" w:rsidR="00E36207" w:rsidRDefault="003538E8">
            <w:pPr>
              <w:spacing w:before="45" w:line="240" w:lineRule="exact"/>
              <w:ind w:left="302" w:right="30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65B47085" w14:textId="77777777" w:rsidR="00E36207" w:rsidRDefault="003538E8">
            <w:pPr>
              <w:spacing w:before="45" w:line="240" w:lineRule="exact"/>
              <w:ind w:left="627" w:right="6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9,757</w:t>
            </w:r>
          </w:p>
        </w:tc>
        <w:tc>
          <w:tcPr>
            <w:tcW w:w="173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564D7921" w14:textId="77777777" w:rsidR="00E36207" w:rsidRDefault="003538E8">
            <w:pPr>
              <w:spacing w:before="45" w:line="240" w:lineRule="exact"/>
              <w:ind w:left="565" w:right="56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4,981</w:t>
            </w:r>
          </w:p>
        </w:tc>
        <w:tc>
          <w:tcPr>
            <w:tcW w:w="6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52CC685" w14:textId="77777777" w:rsidR="00E36207" w:rsidRDefault="00E36207"/>
        </w:tc>
        <w:tc>
          <w:tcPr>
            <w:tcW w:w="78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1C8CCDC" w14:textId="77777777" w:rsidR="00E36207" w:rsidRDefault="003538E8">
            <w:pPr>
              <w:spacing w:before="55"/>
              <w:ind w:left="2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F67E72B" w14:textId="77777777" w:rsidR="00E36207" w:rsidRDefault="003538E8">
            <w:pPr>
              <w:spacing w:before="55"/>
              <w:ind w:left="536" w:right="5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3,405</w:t>
            </w:r>
          </w:p>
        </w:tc>
        <w:tc>
          <w:tcPr>
            <w:tcW w:w="162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01C2EE4" w14:textId="77777777" w:rsidR="00E36207" w:rsidRDefault="003538E8">
            <w:pPr>
              <w:spacing w:before="55"/>
              <w:ind w:left="507" w:right="5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1,713</w:t>
            </w:r>
          </w:p>
        </w:tc>
      </w:tr>
      <w:tr w:rsidR="00E36207" w14:paraId="4DBD9D9B" w14:textId="77777777">
        <w:trPr>
          <w:trHeight w:hRule="exact" w:val="310"/>
        </w:trPr>
        <w:tc>
          <w:tcPr>
            <w:tcW w:w="79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E72A6A5" w14:textId="77777777" w:rsidR="00E36207" w:rsidRDefault="003538E8">
            <w:pPr>
              <w:spacing w:before="54"/>
              <w:ind w:left="226" w:right="22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2,5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F6FB74C" w14:textId="77777777" w:rsidR="00E36207" w:rsidRDefault="003538E8">
            <w:pPr>
              <w:spacing w:before="54"/>
              <w:ind w:left="627" w:right="6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8,519</w:t>
            </w:r>
          </w:p>
        </w:tc>
        <w:tc>
          <w:tcPr>
            <w:tcW w:w="173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BD7B0A7" w14:textId="77777777" w:rsidR="00E36207" w:rsidRDefault="003538E8">
            <w:pPr>
              <w:spacing w:before="54"/>
              <w:ind w:left="565" w:right="56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4,388</w:t>
            </w:r>
          </w:p>
        </w:tc>
        <w:tc>
          <w:tcPr>
            <w:tcW w:w="6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CA0F2E6" w14:textId="77777777" w:rsidR="00E36207" w:rsidRDefault="00E36207"/>
        </w:tc>
        <w:tc>
          <w:tcPr>
            <w:tcW w:w="78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559341B0" w14:textId="77777777" w:rsidR="00E36207" w:rsidRDefault="003538E8">
            <w:pPr>
              <w:spacing w:before="45" w:line="240" w:lineRule="exact"/>
              <w:ind w:left="2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0D4BD881" w14:textId="77777777" w:rsidR="00E36207" w:rsidRDefault="003538E8">
            <w:pPr>
              <w:spacing w:before="45" w:line="240" w:lineRule="exact"/>
              <w:ind w:left="536" w:right="5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4,476</w:t>
            </w:r>
          </w:p>
        </w:tc>
        <w:tc>
          <w:tcPr>
            <w:tcW w:w="162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31BD7EFE" w14:textId="77777777" w:rsidR="00E36207" w:rsidRDefault="003538E8">
            <w:pPr>
              <w:spacing w:before="45" w:line="240" w:lineRule="exact"/>
              <w:ind w:left="558" w:right="56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1,54</w:t>
            </w:r>
          </w:p>
        </w:tc>
      </w:tr>
      <w:tr w:rsidR="00E36207" w14:paraId="31CFA3C8" w14:textId="77777777">
        <w:trPr>
          <w:trHeight w:hRule="exact" w:val="310"/>
        </w:trPr>
        <w:tc>
          <w:tcPr>
            <w:tcW w:w="79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7E541A26" w14:textId="77777777" w:rsidR="00E36207" w:rsidRDefault="003538E8">
            <w:pPr>
              <w:spacing w:before="45" w:line="240" w:lineRule="exact"/>
              <w:ind w:left="302" w:right="30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3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7B7C11A5" w14:textId="77777777" w:rsidR="00E36207" w:rsidRDefault="003538E8">
            <w:pPr>
              <w:spacing w:before="45" w:line="240" w:lineRule="exact"/>
              <w:ind w:left="627" w:right="6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7,533</w:t>
            </w:r>
          </w:p>
        </w:tc>
        <w:tc>
          <w:tcPr>
            <w:tcW w:w="173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61BDF23B" w14:textId="77777777" w:rsidR="00E36207" w:rsidRDefault="003538E8">
            <w:pPr>
              <w:spacing w:before="45" w:line="240" w:lineRule="exact"/>
              <w:ind w:left="565" w:right="56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3,868</w:t>
            </w:r>
          </w:p>
        </w:tc>
        <w:tc>
          <w:tcPr>
            <w:tcW w:w="6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F02B50C" w14:textId="77777777" w:rsidR="00E36207" w:rsidRDefault="00E36207"/>
        </w:tc>
        <w:tc>
          <w:tcPr>
            <w:tcW w:w="78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5E8719D" w14:textId="77777777" w:rsidR="00E36207" w:rsidRDefault="003538E8">
            <w:pPr>
              <w:spacing w:before="54"/>
              <w:ind w:left="2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160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15B6F39" w14:textId="77777777" w:rsidR="00E36207" w:rsidRDefault="003538E8">
            <w:pPr>
              <w:spacing w:before="54"/>
              <w:ind w:left="536" w:right="5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5,414</w:t>
            </w:r>
          </w:p>
        </w:tc>
        <w:tc>
          <w:tcPr>
            <w:tcW w:w="162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BC6B9B9" w14:textId="77777777" w:rsidR="00E36207" w:rsidRDefault="003538E8">
            <w:pPr>
              <w:spacing w:before="54"/>
              <w:ind w:left="507" w:right="5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1,182</w:t>
            </w:r>
          </w:p>
        </w:tc>
      </w:tr>
      <w:tr w:rsidR="00E36207" w14:paraId="030B3DD3" w14:textId="77777777">
        <w:trPr>
          <w:trHeight w:hRule="exact" w:val="310"/>
        </w:trPr>
        <w:tc>
          <w:tcPr>
            <w:tcW w:w="79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5CB04A1" w14:textId="77777777" w:rsidR="00E36207" w:rsidRDefault="003538E8">
            <w:pPr>
              <w:spacing w:before="57"/>
              <w:ind w:left="302" w:right="30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4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87D4737" w14:textId="77777777" w:rsidR="00E36207" w:rsidRDefault="003538E8">
            <w:pPr>
              <w:spacing w:before="57"/>
              <w:ind w:left="627" w:right="6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6,131</w:t>
            </w:r>
          </w:p>
        </w:tc>
        <w:tc>
          <w:tcPr>
            <w:tcW w:w="173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921E1B2" w14:textId="77777777" w:rsidR="00E36207" w:rsidRDefault="003538E8">
            <w:pPr>
              <w:spacing w:before="57"/>
              <w:ind w:left="565" w:right="56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3,068</w:t>
            </w:r>
          </w:p>
        </w:tc>
        <w:tc>
          <w:tcPr>
            <w:tcW w:w="66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3DC45E8" w14:textId="77777777" w:rsidR="00E36207" w:rsidRDefault="00E36207"/>
        </w:tc>
        <w:tc>
          <w:tcPr>
            <w:tcW w:w="78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34727966" w14:textId="77777777" w:rsidR="00E36207" w:rsidRDefault="003538E8">
            <w:pPr>
              <w:spacing w:before="47" w:line="240" w:lineRule="exact"/>
              <w:ind w:left="2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170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26A806A9" w14:textId="77777777" w:rsidR="00E36207" w:rsidRDefault="003538E8">
            <w:pPr>
              <w:spacing w:before="47" w:line="240" w:lineRule="exact"/>
              <w:ind w:left="536" w:right="5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6,161</w:t>
            </w:r>
          </w:p>
        </w:tc>
        <w:tc>
          <w:tcPr>
            <w:tcW w:w="162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17145B9C" w14:textId="77777777" w:rsidR="00E36207" w:rsidRDefault="003538E8">
            <w:pPr>
              <w:spacing w:before="47" w:line="240" w:lineRule="exact"/>
              <w:ind w:left="507" w:right="51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0,657</w:t>
            </w:r>
          </w:p>
        </w:tc>
      </w:tr>
      <w:tr w:rsidR="00E36207" w14:paraId="4A545C08" w14:textId="77777777">
        <w:trPr>
          <w:trHeight w:hRule="exact" w:val="326"/>
        </w:trPr>
        <w:tc>
          <w:tcPr>
            <w:tcW w:w="797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14F8C6F" w14:textId="77777777" w:rsidR="00E36207" w:rsidRDefault="003538E8">
            <w:pPr>
              <w:spacing w:before="61" w:line="220" w:lineRule="exact"/>
              <w:ind w:left="302" w:right="30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5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3CB74CA" w14:textId="77777777" w:rsidR="00E36207" w:rsidRDefault="003538E8">
            <w:pPr>
              <w:spacing w:before="61" w:line="220" w:lineRule="exact"/>
              <w:ind w:left="627" w:right="63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5,237</w:t>
            </w:r>
          </w:p>
        </w:tc>
        <w:tc>
          <w:tcPr>
            <w:tcW w:w="1733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F4C3A87" w14:textId="77777777" w:rsidR="00E36207" w:rsidRDefault="003538E8">
            <w:pPr>
              <w:spacing w:before="61" w:line="220" w:lineRule="exact"/>
              <w:ind w:left="565" w:right="56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2,523</w:t>
            </w:r>
          </w:p>
        </w:tc>
        <w:tc>
          <w:tcPr>
            <w:tcW w:w="663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14:paraId="5A6E4261" w14:textId="77777777" w:rsidR="00E36207" w:rsidRDefault="00E36207"/>
        </w:tc>
        <w:tc>
          <w:tcPr>
            <w:tcW w:w="782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56E76" w14:textId="77777777" w:rsidR="00E36207" w:rsidRDefault="003538E8">
            <w:pPr>
              <w:spacing w:before="71"/>
              <w:ind w:left="2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</w:t>
            </w:r>
          </w:p>
        </w:tc>
        <w:tc>
          <w:tcPr>
            <w:tcW w:w="1681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B7BEF" w14:textId="77777777" w:rsidR="00E36207" w:rsidRDefault="003538E8">
            <w:pPr>
              <w:spacing w:before="71"/>
              <w:ind w:left="536" w:right="5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  <w:w w:val="99"/>
              </w:rPr>
              <w:t>-</w:t>
            </w:r>
            <w:r>
              <w:rPr>
                <w:rFonts w:ascii="Calibri" w:eastAsia="Calibri" w:hAnsi="Calibri" w:cs="Calibri"/>
                <w:w w:val="99"/>
              </w:rPr>
              <w:t>6,663</w:t>
            </w:r>
          </w:p>
        </w:tc>
        <w:tc>
          <w:tcPr>
            <w:tcW w:w="1622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E5C35" w14:textId="77777777" w:rsidR="00E36207" w:rsidRDefault="003538E8">
            <w:pPr>
              <w:spacing w:before="71"/>
              <w:ind w:left="714" w:right="71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w w:val="99"/>
              </w:rPr>
              <w:t>0</w:t>
            </w:r>
          </w:p>
        </w:tc>
      </w:tr>
    </w:tbl>
    <w:p w14:paraId="215B85A3" w14:textId="77777777" w:rsidR="00E36207" w:rsidRDefault="00E36207">
      <w:pPr>
        <w:spacing w:line="200" w:lineRule="exact"/>
      </w:pPr>
    </w:p>
    <w:p w14:paraId="4F2272D0" w14:textId="77777777" w:rsidR="00E36207" w:rsidRDefault="00E36207">
      <w:pPr>
        <w:spacing w:line="200" w:lineRule="exact"/>
      </w:pPr>
    </w:p>
    <w:p w14:paraId="779B8308" w14:textId="77777777" w:rsidR="00E36207" w:rsidRDefault="00E36207">
      <w:pPr>
        <w:spacing w:before="4" w:line="200" w:lineRule="exact"/>
      </w:pPr>
    </w:p>
    <w:p w14:paraId="23FEB235" w14:textId="77777777" w:rsidR="00E36207" w:rsidRDefault="003538E8">
      <w:pPr>
        <w:spacing w:before="7"/>
        <w:ind w:left="476"/>
        <w:rPr>
          <w:sz w:val="28"/>
          <w:szCs w:val="28"/>
        </w:rPr>
      </w:pPr>
      <w:proofErr w:type="gramStart"/>
      <w:r>
        <w:rPr>
          <w:rFonts w:ascii="Segoe MDL2 Assets" w:eastAsia="Segoe MDL2 Assets" w:hAnsi="Segoe MDL2 Assets" w:cs="Segoe MDL2 Assets"/>
          <w:w w:val="79"/>
          <w:sz w:val="28"/>
          <w:szCs w:val="28"/>
        </w:rPr>
        <w:t xml:space="preserve"> </w:t>
      </w:r>
      <w:r>
        <w:rPr>
          <w:rFonts w:ascii="Segoe MDL2 Assets" w:eastAsia="Segoe MDL2 Assets" w:hAnsi="Segoe MDL2 Assets" w:cs="Segoe MDL2 Assets"/>
          <w:spacing w:val="32"/>
          <w:w w:val="79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  <w:u w:val="thick" w:color="000000"/>
        </w:rPr>
        <w:t>F</w:t>
      </w:r>
      <w:r>
        <w:rPr>
          <w:b/>
          <w:spacing w:val="1"/>
          <w:sz w:val="28"/>
          <w:szCs w:val="28"/>
          <w:u w:val="thick" w:color="000000"/>
        </w:rPr>
        <w:t>o</w:t>
      </w:r>
      <w:r>
        <w:rPr>
          <w:b/>
          <w:sz w:val="28"/>
          <w:szCs w:val="28"/>
          <w:u w:val="thick" w:color="000000"/>
        </w:rPr>
        <w:t>r</w:t>
      </w:r>
      <w:r>
        <w:rPr>
          <w:b/>
          <w:spacing w:val="-3"/>
          <w:sz w:val="28"/>
          <w:szCs w:val="28"/>
          <w:u w:val="thick" w:color="000000"/>
        </w:rPr>
        <w:t>m</w:t>
      </w:r>
      <w:r>
        <w:rPr>
          <w:b/>
          <w:sz w:val="28"/>
          <w:szCs w:val="28"/>
          <w:u w:val="thick" w:color="000000"/>
        </w:rPr>
        <w:t>u</w:t>
      </w:r>
      <w:r>
        <w:rPr>
          <w:b/>
          <w:spacing w:val="1"/>
          <w:sz w:val="28"/>
          <w:szCs w:val="28"/>
          <w:u w:val="thick" w:color="000000"/>
        </w:rPr>
        <w:t>la</w:t>
      </w:r>
      <w:r>
        <w:rPr>
          <w:b/>
          <w:sz w:val="28"/>
          <w:szCs w:val="28"/>
          <w:u w:val="thick" w:color="000000"/>
        </w:rPr>
        <w:t>s</w:t>
      </w:r>
      <w:proofErr w:type="gramEnd"/>
    </w:p>
    <w:p w14:paraId="7D076F18" w14:textId="77777777" w:rsidR="00E36207" w:rsidRDefault="00E36207">
      <w:pPr>
        <w:spacing w:before="2" w:line="120" w:lineRule="exact"/>
        <w:rPr>
          <w:sz w:val="12"/>
          <w:szCs w:val="12"/>
        </w:rPr>
      </w:pPr>
    </w:p>
    <w:p w14:paraId="213DF5BD" w14:textId="77777777" w:rsidR="00E36207" w:rsidRDefault="00E36207">
      <w:pPr>
        <w:spacing w:line="200" w:lineRule="exact"/>
      </w:pPr>
    </w:p>
    <w:p w14:paraId="61091D9D" w14:textId="77777777" w:rsidR="00E36207" w:rsidRDefault="00D92196">
      <w:pPr>
        <w:ind w:left="1465"/>
        <w:sectPr w:rsidR="00E36207">
          <w:pgSz w:w="11920" w:h="16840"/>
          <w:pgMar w:top="1320" w:right="1240" w:bottom="280" w:left="1300" w:header="720" w:footer="720" w:gutter="0"/>
          <w:cols w:space="720"/>
        </w:sectPr>
      </w:pPr>
      <w:r>
        <w:pict w14:anchorId="7D029C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19.15pt;height:176.25pt">
            <v:imagedata r:id="rId5" o:title=""/>
          </v:shape>
        </w:pict>
      </w:r>
    </w:p>
    <w:p w14:paraId="2C34B41D" w14:textId="77A7C267" w:rsidR="00E36207" w:rsidRDefault="00D92196" w:rsidP="00CA3934">
      <w:pPr>
        <w:spacing w:before="98"/>
        <w:ind w:left="1508"/>
      </w:pPr>
      <w:r>
        <w:lastRenderedPageBreak/>
        <w:pict w14:anchorId="68296946">
          <v:shape id="_x0000_i1032" type="#_x0000_t75" style="width:313.8pt;height:64.5pt">
            <v:imagedata r:id="rId6" o:title=""/>
          </v:shape>
        </w:pict>
      </w:r>
    </w:p>
    <w:p w14:paraId="7CEE99F8" w14:textId="77777777" w:rsidR="00E36207" w:rsidRDefault="00E36207">
      <w:pPr>
        <w:spacing w:line="200" w:lineRule="exact"/>
      </w:pPr>
    </w:p>
    <w:p w14:paraId="6895AC56" w14:textId="77777777" w:rsidR="00E36207" w:rsidRDefault="00E36207">
      <w:pPr>
        <w:spacing w:line="200" w:lineRule="exact"/>
      </w:pPr>
    </w:p>
    <w:p w14:paraId="51015926" w14:textId="77777777" w:rsidR="00E36207" w:rsidRDefault="003538E8">
      <w:pPr>
        <w:spacing w:before="7"/>
        <w:ind w:left="476"/>
        <w:rPr>
          <w:sz w:val="28"/>
          <w:szCs w:val="28"/>
        </w:rPr>
      </w:pPr>
      <w:proofErr w:type="gramStart"/>
      <w:r>
        <w:rPr>
          <w:rFonts w:ascii="Segoe MDL2 Assets" w:eastAsia="Segoe MDL2 Assets" w:hAnsi="Segoe MDL2 Assets" w:cs="Segoe MDL2 Assets"/>
          <w:w w:val="79"/>
          <w:sz w:val="28"/>
          <w:szCs w:val="28"/>
        </w:rPr>
        <w:t xml:space="preserve"> </w:t>
      </w:r>
      <w:r>
        <w:rPr>
          <w:rFonts w:ascii="Segoe MDL2 Assets" w:eastAsia="Segoe MDL2 Assets" w:hAnsi="Segoe MDL2 Assets" w:cs="Segoe MDL2 Assets"/>
          <w:spacing w:val="4"/>
          <w:w w:val="79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th</w:t>
      </w:r>
      <w:r>
        <w:rPr>
          <w:b/>
          <w:spacing w:val="-4"/>
          <w:sz w:val="28"/>
          <w:szCs w:val="28"/>
        </w:rPr>
        <w:t>m</w:t>
      </w:r>
      <w:r>
        <w:rPr>
          <w:b/>
          <w:sz w:val="28"/>
          <w:szCs w:val="28"/>
        </w:rPr>
        <w:t>s</w:t>
      </w:r>
      <w:proofErr w:type="gramEnd"/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proofErr w:type="spellStart"/>
      <w:r>
        <w:rPr>
          <w:b/>
          <w:spacing w:val="-2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b</w:t>
      </w:r>
      <w:proofErr w:type="spellEnd"/>
      <w:r>
        <w:rPr>
          <w:b/>
          <w:sz w:val="28"/>
          <w:szCs w:val="28"/>
        </w:rPr>
        <w:t>)</w:t>
      </w:r>
    </w:p>
    <w:p w14:paraId="6BB0D7CB" w14:textId="77777777" w:rsidR="00E36207" w:rsidRDefault="00E36207">
      <w:pPr>
        <w:spacing w:before="5" w:line="240" w:lineRule="exact"/>
        <w:rPr>
          <w:sz w:val="24"/>
          <w:szCs w:val="24"/>
        </w:rPr>
      </w:pPr>
    </w:p>
    <w:p w14:paraId="720112F8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color w:val="028009"/>
          <w:lang w:val="en-ID" w:eastAsia="ja-JP"/>
        </w:rPr>
        <w:t xml:space="preserve">%%  </w:t>
      </w:r>
    </w:p>
    <w:p w14:paraId="2E41B87E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>clear</w:t>
      </w:r>
    </w:p>
    <w:p w14:paraId="2A4F921E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</w:p>
    <w:p w14:paraId="49A5424B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color w:val="028009"/>
          <w:lang w:val="en-ID" w:eastAsia="ja-JP"/>
        </w:rPr>
        <w:t>%</w:t>
      </w:r>
      <w:proofErr w:type="gramStart"/>
      <w:r w:rsidRPr="00CA3934">
        <w:rPr>
          <w:rFonts w:ascii="Consolas" w:hAnsi="Consolas"/>
          <w:color w:val="028009"/>
          <w:lang w:val="en-ID" w:eastAsia="ja-JP"/>
        </w:rPr>
        <w:t>load</w:t>
      </w:r>
      <w:proofErr w:type="gramEnd"/>
      <w:r w:rsidRPr="00CA3934">
        <w:rPr>
          <w:rFonts w:ascii="Consolas" w:hAnsi="Consolas"/>
          <w:color w:val="028009"/>
          <w:lang w:val="en-ID" w:eastAsia="ja-JP"/>
        </w:rPr>
        <w:t xml:space="preserve"> the data from mydata.txt file containing 9th section of data.txt, we need ϕ, λ and M</w:t>
      </w:r>
    </w:p>
    <w:p w14:paraId="63ED1654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>data=</w:t>
      </w:r>
      <w:proofErr w:type="spellStart"/>
      <w:r w:rsidRPr="00CA3934">
        <w:rPr>
          <w:rFonts w:ascii="Consolas" w:hAnsi="Consolas"/>
          <w:lang w:val="en-ID" w:eastAsia="ja-JP"/>
        </w:rPr>
        <w:t>importdata</w:t>
      </w:r>
      <w:proofErr w:type="spellEnd"/>
      <w:r w:rsidRPr="00CA3934">
        <w:rPr>
          <w:rFonts w:ascii="Consolas" w:hAnsi="Consolas"/>
          <w:lang w:val="en-ID" w:eastAsia="ja-JP"/>
        </w:rPr>
        <w:t>(</w:t>
      </w:r>
      <w:r w:rsidRPr="00CA3934">
        <w:rPr>
          <w:rFonts w:ascii="Consolas" w:hAnsi="Consolas"/>
          <w:color w:val="AA04F9"/>
          <w:lang w:val="en-ID" w:eastAsia="ja-JP"/>
        </w:rPr>
        <w:t>'data.txt'</w:t>
      </w:r>
      <w:r w:rsidRPr="00CA3934">
        <w:rPr>
          <w:rFonts w:ascii="Consolas" w:hAnsi="Consolas"/>
          <w:lang w:val="en-ID" w:eastAsia="ja-JP"/>
        </w:rPr>
        <w:t>);</w:t>
      </w:r>
    </w:p>
    <w:p w14:paraId="197E819D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>phi=data</w:t>
      </w:r>
      <w:proofErr w:type="gramStart"/>
      <w:r w:rsidRPr="00CA3934">
        <w:rPr>
          <w:rFonts w:ascii="Consolas" w:hAnsi="Consolas"/>
          <w:lang w:val="en-ID" w:eastAsia="ja-JP"/>
        </w:rPr>
        <w:t>(:,</w:t>
      </w:r>
      <w:proofErr w:type="gramEnd"/>
      <w:r w:rsidRPr="00CA3934">
        <w:rPr>
          <w:rFonts w:ascii="Consolas" w:hAnsi="Consolas"/>
          <w:lang w:val="en-ID" w:eastAsia="ja-JP"/>
        </w:rPr>
        <w:t>2);</w:t>
      </w:r>
    </w:p>
    <w:p w14:paraId="253F297F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>la=data</w:t>
      </w:r>
      <w:proofErr w:type="gramStart"/>
      <w:r w:rsidRPr="00CA3934">
        <w:rPr>
          <w:rFonts w:ascii="Consolas" w:hAnsi="Consolas"/>
          <w:lang w:val="en-ID" w:eastAsia="ja-JP"/>
        </w:rPr>
        <w:t>(:,</w:t>
      </w:r>
      <w:proofErr w:type="gramEnd"/>
      <w:r w:rsidRPr="00CA3934">
        <w:rPr>
          <w:rFonts w:ascii="Consolas" w:hAnsi="Consolas"/>
          <w:lang w:val="en-ID" w:eastAsia="ja-JP"/>
        </w:rPr>
        <w:t>3);</w:t>
      </w:r>
    </w:p>
    <w:p w14:paraId="0327AF3A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>M=data</w:t>
      </w:r>
      <w:proofErr w:type="gramStart"/>
      <w:r w:rsidRPr="00CA3934">
        <w:rPr>
          <w:rFonts w:ascii="Consolas" w:hAnsi="Consolas"/>
          <w:lang w:val="en-ID" w:eastAsia="ja-JP"/>
        </w:rPr>
        <w:t>(:,</w:t>
      </w:r>
      <w:proofErr w:type="gramEnd"/>
      <w:r w:rsidRPr="00CA3934">
        <w:rPr>
          <w:rFonts w:ascii="Consolas" w:hAnsi="Consolas"/>
          <w:lang w:val="en-ID" w:eastAsia="ja-JP"/>
        </w:rPr>
        <w:t>4);</w:t>
      </w:r>
    </w:p>
    <w:p w14:paraId="2479FF7E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</w:p>
    <w:p w14:paraId="774B39D2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color w:val="028009"/>
          <w:lang w:val="en-ID" w:eastAsia="ja-JP"/>
        </w:rPr>
        <w:t>%</w:t>
      </w:r>
      <w:proofErr w:type="spellStart"/>
      <w:proofErr w:type="gramStart"/>
      <w:r w:rsidRPr="00CA3934">
        <w:rPr>
          <w:rFonts w:ascii="Consolas" w:hAnsi="Consolas"/>
          <w:color w:val="028009"/>
          <w:lang w:val="en-ID" w:eastAsia="ja-JP"/>
        </w:rPr>
        <w:t>lets</w:t>
      </w:r>
      <w:proofErr w:type="spellEnd"/>
      <w:proofErr w:type="gramEnd"/>
      <w:r w:rsidRPr="00CA3934">
        <w:rPr>
          <w:rFonts w:ascii="Consolas" w:hAnsi="Consolas"/>
          <w:color w:val="028009"/>
          <w:lang w:val="en-ID" w:eastAsia="ja-JP"/>
        </w:rPr>
        <w:t xml:space="preserve"> suppose </w:t>
      </w:r>
      <w:proofErr w:type="spellStart"/>
      <w:r w:rsidRPr="00CA3934">
        <w:rPr>
          <w:rFonts w:ascii="Consolas" w:hAnsi="Consolas"/>
          <w:color w:val="028009"/>
          <w:lang w:val="en-ID" w:eastAsia="ja-JP"/>
        </w:rPr>
        <w:t>ϕs</w:t>
      </w:r>
      <w:proofErr w:type="spellEnd"/>
      <w:r w:rsidRPr="00CA3934">
        <w:rPr>
          <w:rFonts w:ascii="Consolas" w:hAnsi="Consolas"/>
          <w:color w:val="028009"/>
          <w:lang w:val="en-ID" w:eastAsia="ja-JP"/>
        </w:rPr>
        <w:t xml:space="preserve">=52 and </w:t>
      </w:r>
      <w:proofErr w:type="spellStart"/>
      <w:r w:rsidRPr="00CA3934">
        <w:rPr>
          <w:rFonts w:ascii="Consolas" w:hAnsi="Consolas"/>
          <w:color w:val="028009"/>
          <w:lang w:val="en-ID" w:eastAsia="ja-JP"/>
        </w:rPr>
        <w:t>λs</w:t>
      </w:r>
      <w:proofErr w:type="spellEnd"/>
      <w:r w:rsidRPr="00CA3934">
        <w:rPr>
          <w:rFonts w:ascii="Consolas" w:hAnsi="Consolas"/>
          <w:color w:val="028009"/>
          <w:lang w:val="en-ID" w:eastAsia="ja-JP"/>
        </w:rPr>
        <w:t>=21</w:t>
      </w:r>
    </w:p>
    <w:p w14:paraId="1BF63536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proofErr w:type="spellStart"/>
      <w:r w:rsidRPr="00CA3934">
        <w:rPr>
          <w:rFonts w:ascii="Consolas" w:hAnsi="Consolas"/>
          <w:lang w:val="en-ID" w:eastAsia="ja-JP"/>
        </w:rPr>
        <w:t>phi_s</w:t>
      </w:r>
      <w:proofErr w:type="spellEnd"/>
      <w:r w:rsidRPr="00CA3934">
        <w:rPr>
          <w:rFonts w:ascii="Consolas" w:hAnsi="Consolas"/>
          <w:lang w:val="en-ID" w:eastAsia="ja-JP"/>
        </w:rPr>
        <w:t>=52</w:t>
      </w:r>
    </w:p>
    <w:p w14:paraId="4F641F46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proofErr w:type="spellStart"/>
      <w:r w:rsidRPr="00CA3934">
        <w:rPr>
          <w:rFonts w:ascii="Consolas" w:hAnsi="Consolas"/>
          <w:lang w:val="en-ID" w:eastAsia="ja-JP"/>
        </w:rPr>
        <w:t>la_s</w:t>
      </w:r>
      <w:proofErr w:type="spellEnd"/>
      <w:r w:rsidRPr="00CA3934">
        <w:rPr>
          <w:rFonts w:ascii="Consolas" w:hAnsi="Consolas"/>
          <w:lang w:val="en-ID" w:eastAsia="ja-JP"/>
        </w:rPr>
        <w:t>=21</w:t>
      </w:r>
    </w:p>
    <w:p w14:paraId="4F10A548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</w:p>
    <w:p w14:paraId="4CA1A7BA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color w:val="028009"/>
          <w:lang w:val="en-ID" w:eastAsia="ja-JP"/>
        </w:rPr>
        <w:t>%compute ∆ϕ and ∆λ for each value of ϕ and λ</w:t>
      </w:r>
    </w:p>
    <w:p w14:paraId="70AC6BF9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color w:val="0E00FF"/>
          <w:lang w:val="en-ID" w:eastAsia="ja-JP"/>
        </w:rPr>
        <w:t xml:space="preserve">for </w:t>
      </w:r>
      <w:proofErr w:type="spellStart"/>
      <w:r w:rsidRPr="00CA3934">
        <w:rPr>
          <w:rFonts w:ascii="Consolas" w:hAnsi="Consolas"/>
          <w:lang w:val="en-ID" w:eastAsia="ja-JP"/>
        </w:rPr>
        <w:t>i</w:t>
      </w:r>
      <w:proofErr w:type="spellEnd"/>
      <w:r w:rsidRPr="00CA3934">
        <w:rPr>
          <w:rFonts w:ascii="Consolas" w:hAnsi="Consolas"/>
          <w:lang w:val="en-ID" w:eastAsia="ja-JP"/>
        </w:rPr>
        <w:t>=</w:t>
      </w:r>
      <w:proofErr w:type="gramStart"/>
      <w:r w:rsidRPr="00CA3934">
        <w:rPr>
          <w:rFonts w:ascii="Consolas" w:hAnsi="Consolas"/>
          <w:lang w:val="en-ID" w:eastAsia="ja-JP"/>
        </w:rPr>
        <w:t>1:length</w:t>
      </w:r>
      <w:proofErr w:type="gramEnd"/>
      <w:r w:rsidRPr="00CA3934">
        <w:rPr>
          <w:rFonts w:ascii="Consolas" w:hAnsi="Consolas"/>
          <w:lang w:val="en-ID" w:eastAsia="ja-JP"/>
        </w:rPr>
        <w:t>(phi)</w:t>
      </w:r>
    </w:p>
    <w:p w14:paraId="21B734C2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proofErr w:type="spellStart"/>
      <w:r w:rsidRPr="00CA3934">
        <w:rPr>
          <w:rFonts w:ascii="Consolas" w:hAnsi="Consolas"/>
          <w:lang w:val="en-ID" w:eastAsia="ja-JP"/>
        </w:rPr>
        <w:t>delta_phi</w:t>
      </w:r>
      <w:proofErr w:type="spellEnd"/>
      <w:r w:rsidRPr="00CA3934">
        <w:rPr>
          <w:rFonts w:ascii="Consolas" w:hAnsi="Consolas"/>
          <w:lang w:val="en-ID" w:eastAsia="ja-JP"/>
        </w:rPr>
        <w:t>(i,</w:t>
      </w:r>
      <w:proofErr w:type="gramStart"/>
      <w:r w:rsidRPr="00CA3934">
        <w:rPr>
          <w:rFonts w:ascii="Consolas" w:hAnsi="Consolas"/>
          <w:lang w:val="en-ID" w:eastAsia="ja-JP"/>
        </w:rPr>
        <w:t>1)=</w:t>
      </w:r>
      <w:proofErr w:type="gramEnd"/>
      <w:r w:rsidRPr="00CA3934">
        <w:rPr>
          <w:rFonts w:ascii="Consolas" w:hAnsi="Consolas"/>
          <w:lang w:val="en-ID" w:eastAsia="ja-JP"/>
        </w:rPr>
        <w:t>abs(</w:t>
      </w:r>
      <w:proofErr w:type="spellStart"/>
      <w:r w:rsidRPr="00CA3934">
        <w:rPr>
          <w:rFonts w:ascii="Consolas" w:hAnsi="Consolas"/>
          <w:lang w:val="en-ID" w:eastAsia="ja-JP"/>
        </w:rPr>
        <w:t>phi_s</w:t>
      </w:r>
      <w:proofErr w:type="spellEnd"/>
      <w:r w:rsidRPr="00CA3934">
        <w:rPr>
          <w:rFonts w:ascii="Consolas" w:hAnsi="Consolas"/>
          <w:lang w:val="en-ID" w:eastAsia="ja-JP"/>
        </w:rPr>
        <w:t>-phi(</w:t>
      </w:r>
      <w:proofErr w:type="spellStart"/>
      <w:r w:rsidRPr="00CA3934">
        <w:rPr>
          <w:rFonts w:ascii="Consolas" w:hAnsi="Consolas"/>
          <w:lang w:val="en-ID" w:eastAsia="ja-JP"/>
        </w:rPr>
        <w:t>i</w:t>
      </w:r>
      <w:proofErr w:type="spellEnd"/>
      <w:r w:rsidRPr="00CA3934">
        <w:rPr>
          <w:rFonts w:ascii="Consolas" w:hAnsi="Consolas"/>
          <w:lang w:val="en-ID" w:eastAsia="ja-JP"/>
        </w:rPr>
        <w:t>))</w:t>
      </w:r>
    </w:p>
    <w:p w14:paraId="0C6FAF5A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proofErr w:type="spellStart"/>
      <w:r w:rsidRPr="00CA3934">
        <w:rPr>
          <w:rFonts w:ascii="Consolas" w:hAnsi="Consolas"/>
          <w:lang w:val="en-ID" w:eastAsia="ja-JP"/>
        </w:rPr>
        <w:t>delta_la</w:t>
      </w:r>
      <w:proofErr w:type="spellEnd"/>
      <w:r w:rsidRPr="00CA3934">
        <w:rPr>
          <w:rFonts w:ascii="Consolas" w:hAnsi="Consolas"/>
          <w:lang w:val="en-ID" w:eastAsia="ja-JP"/>
        </w:rPr>
        <w:t>(i,</w:t>
      </w:r>
      <w:proofErr w:type="gramStart"/>
      <w:r w:rsidRPr="00CA3934">
        <w:rPr>
          <w:rFonts w:ascii="Consolas" w:hAnsi="Consolas"/>
          <w:lang w:val="en-ID" w:eastAsia="ja-JP"/>
        </w:rPr>
        <w:t>1)=</w:t>
      </w:r>
      <w:proofErr w:type="gramEnd"/>
      <w:r w:rsidRPr="00CA3934">
        <w:rPr>
          <w:rFonts w:ascii="Consolas" w:hAnsi="Consolas"/>
          <w:lang w:val="en-ID" w:eastAsia="ja-JP"/>
        </w:rPr>
        <w:t>abs(</w:t>
      </w:r>
      <w:proofErr w:type="spellStart"/>
      <w:r w:rsidRPr="00CA3934">
        <w:rPr>
          <w:rFonts w:ascii="Consolas" w:hAnsi="Consolas"/>
          <w:lang w:val="en-ID" w:eastAsia="ja-JP"/>
        </w:rPr>
        <w:t>la_s</w:t>
      </w:r>
      <w:proofErr w:type="spellEnd"/>
      <w:r w:rsidRPr="00CA3934">
        <w:rPr>
          <w:rFonts w:ascii="Consolas" w:hAnsi="Consolas"/>
          <w:lang w:val="en-ID" w:eastAsia="ja-JP"/>
        </w:rPr>
        <w:t>-la(</w:t>
      </w:r>
      <w:proofErr w:type="spellStart"/>
      <w:r w:rsidRPr="00CA3934">
        <w:rPr>
          <w:rFonts w:ascii="Consolas" w:hAnsi="Consolas"/>
          <w:lang w:val="en-ID" w:eastAsia="ja-JP"/>
        </w:rPr>
        <w:t>i</w:t>
      </w:r>
      <w:proofErr w:type="spellEnd"/>
      <w:r w:rsidRPr="00CA3934">
        <w:rPr>
          <w:rFonts w:ascii="Consolas" w:hAnsi="Consolas"/>
          <w:lang w:val="en-ID" w:eastAsia="ja-JP"/>
        </w:rPr>
        <w:t>))</w:t>
      </w:r>
    </w:p>
    <w:p w14:paraId="33A6BE01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color w:val="0E00FF"/>
          <w:lang w:val="en-ID" w:eastAsia="ja-JP"/>
        </w:rPr>
        <w:t>end</w:t>
      </w:r>
    </w:p>
    <w:p w14:paraId="1ED3E995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</w:p>
    <w:p w14:paraId="42B4BBF7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color w:val="028009"/>
          <w:lang w:val="en-ID" w:eastAsia="ja-JP"/>
        </w:rPr>
        <w:t>%</w:t>
      </w:r>
      <w:proofErr w:type="gramStart"/>
      <w:r w:rsidRPr="00CA3934">
        <w:rPr>
          <w:rFonts w:ascii="Consolas" w:hAnsi="Consolas"/>
          <w:color w:val="028009"/>
          <w:lang w:val="en-ID" w:eastAsia="ja-JP"/>
        </w:rPr>
        <w:t>compute</w:t>
      </w:r>
      <w:proofErr w:type="gramEnd"/>
      <w:r w:rsidRPr="00CA3934">
        <w:rPr>
          <w:rFonts w:ascii="Consolas" w:hAnsi="Consolas"/>
          <w:color w:val="028009"/>
          <w:lang w:val="en-ID" w:eastAsia="ja-JP"/>
        </w:rPr>
        <w:t xml:space="preserve"> ψ "by both methods of calculation" and compute A</w:t>
      </w:r>
    </w:p>
    <w:p w14:paraId="2A9BCD78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color w:val="0E00FF"/>
          <w:lang w:val="en-ID" w:eastAsia="ja-JP"/>
        </w:rPr>
        <w:t xml:space="preserve">for </w:t>
      </w:r>
      <w:proofErr w:type="spellStart"/>
      <w:r w:rsidRPr="00CA3934">
        <w:rPr>
          <w:rFonts w:ascii="Consolas" w:hAnsi="Consolas"/>
          <w:lang w:val="en-ID" w:eastAsia="ja-JP"/>
        </w:rPr>
        <w:t>i</w:t>
      </w:r>
      <w:proofErr w:type="spellEnd"/>
      <w:r w:rsidRPr="00CA3934">
        <w:rPr>
          <w:rFonts w:ascii="Consolas" w:hAnsi="Consolas"/>
          <w:lang w:val="en-ID" w:eastAsia="ja-JP"/>
        </w:rPr>
        <w:t>=</w:t>
      </w:r>
      <w:proofErr w:type="gramStart"/>
      <w:r w:rsidRPr="00CA3934">
        <w:rPr>
          <w:rFonts w:ascii="Consolas" w:hAnsi="Consolas"/>
          <w:lang w:val="en-ID" w:eastAsia="ja-JP"/>
        </w:rPr>
        <w:t>1:length</w:t>
      </w:r>
      <w:proofErr w:type="gramEnd"/>
      <w:r w:rsidRPr="00CA3934">
        <w:rPr>
          <w:rFonts w:ascii="Consolas" w:hAnsi="Consolas"/>
          <w:lang w:val="en-ID" w:eastAsia="ja-JP"/>
        </w:rPr>
        <w:t>(phi)</w:t>
      </w:r>
    </w:p>
    <w:p w14:paraId="36264D29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>result_PHI_1(i,</w:t>
      </w:r>
      <w:proofErr w:type="gramStart"/>
      <w:r w:rsidRPr="00CA3934">
        <w:rPr>
          <w:rFonts w:ascii="Consolas" w:hAnsi="Consolas"/>
          <w:lang w:val="en-ID" w:eastAsia="ja-JP"/>
        </w:rPr>
        <w:t>1)=</w:t>
      </w:r>
      <w:proofErr w:type="gramEnd"/>
      <w:r w:rsidRPr="00CA3934">
        <w:rPr>
          <w:rFonts w:ascii="Consolas" w:hAnsi="Consolas"/>
          <w:lang w:val="en-ID" w:eastAsia="ja-JP"/>
        </w:rPr>
        <w:t xml:space="preserve"> acosd(((sin(phi_s*pi/180))*sin(phi(i)*pi/180))+(cos(phi_s*pi/180)*cos(phi(i)*pi/180)*cos(delta_la(i)*pi/180)))</w:t>
      </w:r>
    </w:p>
    <w:p w14:paraId="766AEC31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>result_PHI_2(i,</w:t>
      </w:r>
      <w:proofErr w:type="gramStart"/>
      <w:r w:rsidRPr="00CA3934">
        <w:rPr>
          <w:rFonts w:ascii="Consolas" w:hAnsi="Consolas"/>
          <w:lang w:val="en-ID" w:eastAsia="ja-JP"/>
        </w:rPr>
        <w:t>1)=</w:t>
      </w:r>
      <w:proofErr w:type="gramEnd"/>
      <w:r w:rsidRPr="00CA3934">
        <w:rPr>
          <w:rFonts w:ascii="Consolas" w:hAnsi="Consolas"/>
          <w:lang w:val="en-ID" w:eastAsia="ja-JP"/>
        </w:rPr>
        <w:t>2*asind(sqrt(((sin(delta_phi(i)*pi/(180*2)))^2)+(cos(phi_s*pi/180)*cos(phi(i)*pi/180)*((sin(delta_la(i)*pi/(180*2))^2)))))</w:t>
      </w:r>
    </w:p>
    <w:p w14:paraId="7EF40CE2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>A(i,</w:t>
      </w:r>
      <w:proofErr w:type="gramStart"/>
      <w:r w:rsidRPr="00CA3934">
        <w:rPr>
          <w:rFonts w:ascii="Consolas" w:hAnsi="Consolas"/>
          <w:lang w:val="en-ID" w:eastAsia="ja-JP"/>
        </w:rPr>
        <w:t>1)=</w:t>
      </w:r>
      <w:proofErr w:type="gramEnd"/>
      <w:r w:rsidRPr="00CA3934">
        <w:rPr>
          <w:rFonts w:ascii="Consolas" w:hAnsi="Consolas"/>
          <w:lang w:val="en-ID" w:eastAsia="ja-JP"/>
        </w:rPr>
        <w:t>asind(cos(phi(i)*pi/180)*sin(delta_la(i)*pi/180)/sin(result_PHI_1(i)*pi/180))</w:t>
      </w:r>
    </w:p>
    <w:p w14:paraId="739F2851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color w:val="0E00FF"/>
          <w:lang w:val="en-ID" w:eastAsia="ja-JP"/>
        </w:rPr>
        <w:t>end</w:t>
      </w:r>
    </w:p>
    <w:p w14:paraId="3BDAB31F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</w:p>
    <w:p w14:paraId="5016844D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color w:val="028009"/>
          <w:lang w:val="en-ID" w:eastAsia="ja-JP"/>
        </w:rPr>
        <w:t>%Sort the results of result_PHI_1 by ascending</w:t>
      </w:r>
    </w:p>
    <w:p w14:paraId="0ADE6839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>result_PHI_1_sorted = sort(result_PHI_1)</w:t>
      </w:r>
    </w:p>
    <w:p w14:paraId="11511BEA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</w:p>
    <w:p w14:paraId="6FA8A53D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color w:val="028009"/>
          <w:lang w:val="en-ID" w:eastAsia="ja-JP"/>
        </w:rPr>
        <w:t>%</w:t>
      </w:r>
      <w:proofErr w:type="gramStart"/>
      <w:r w:rsidRPr="00CA3934">
        <w:rPr>
          <w:rFonts w:ascii="Consolas" w:hAnsi="Consolas"/>
          <w:color w:val="028009"/>
          <w:lang w:val="en-ID" w:eastAsia="ja-JP"/>
        </w:rPr>
        <w:t>load</w:t>
      </w:r>
      <w:proofErr w:type="gramEnd"/>
      <w:r w:rsidRPr="00CA3934">
        <w:rPr>
          <w:rFonts w:ascii="Consolas" w:hAnsi="Consolas"/>
          <w:color w:val="028009"/>
          <w:lang w:val="en-ID" w:eastAsia="ja-JP"/>
        </w:rPr>
        <w:t xml:space="preserve"> the data from grn.txt file containing ψ, Gr and </w:t>
      </w:r>
      <w:proofErr w:type="spellStart"/>
      <w:r w:rsidRPr="00CA3934">
        <w:rPr>
          <w:rFonts w:ascii="Consolas" w:hAnsi="Consolas"/>
          <w:color w:val="028009"/>
          <w:lang w:val="en-ID" w:eastAsia="ja-JP"/>
        </w:rPr>
        <w:t>Gh</w:t>
      </w:r>
      <w:proofErr w:type="spellEnd"/>
      <w:r w:rsidRPr="00CA3934">
        <w:rPr>
          <w:rFonts w:ascii="Consolas" w:hAnsi="Consolas"/>
          <w:color w:val="028009"/>
          <w:lang w:val="en-ID" w:eastAsia="ja-JP"/>
        </w:rPr>
        <w:t xml:space="preserve"> values for the gridded data set</w:t>
      </w:r>
    </w:p>
    <w:p w14:paraId="33D80F12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proofErr w:type="spellStart"/>
      <w:r w:rsidRPr="00CA3934">
        <w:rPr>
          <w:rFonts w:ascii="Consolas" w:hAnsi="Consolas"/>
          <w:lang w:val="en-ID" w:eastAsia="ja-JP"/>
        </w:rPr>
        <w:t>grh</w:t>
      </w:r>
      <w:proofErr w:type="spellEnd"/>
      <w:r w:rsidRPr="00CA3934">
        <w:rPr>
          <w:rFonts w:ascii="Consolas" w:hAnsi="Consolas"/>
          <w:lang w:val="en-ID" w:eastAsia="ja-JP"/>
        </w:rPr>
        <w:t>=</w:t>
      </w:r>
      <w:proofErr w:type="spellStart"/>
      <w:r w:rsidRPr="00CA3934">
        <w:rPr>
          <w:rFonts w:ascii="Consolas" w:hAnsi="Consolas"/>
          <w:lang w:val="en-ID" w:eastAsia="ja-JP"/>
        </w:rPr>
        <w:t>importdata</w:t>
      </w:r>
      <w:proofErr w:type="spellEnd"/>
      <w:r w:rsidRPr="00CA3934">
        <w:rPr>
          <w:rFonts w:ascii="Consolas" w:hAnsi="Consolas"/>
          <w:lang w:val="en-ID" w:eastAsia="ja-JP"/>
        </w:rPr>
        <w:t>(</w:t>
      </w:r>
      <w:r w:rsidRPr="00CA3934">
        <w:rPr>
          <w:rFonts w:ascii="Consolas" w:hAnsi="Consolas"/>
          <w:color w:val="AA04F9"/>
          <w:lang w:val="en-ID" w:eastAsia="ja-JP"/>
        </w:rPr>
        <w:t>'grn.txt'</w:t>
      </w:r>
      <w:r w:rsidRPr="00CA3934">
        <w:rPr>
          <w:rFonts w:ascii="Consolas" w:hAnsi="Consolas"/>
          <w:lang w:val="en-ID" w:eastAsia="ja-JP"/>
        </w:rPr>
        <w:t>);</w:t>
      </w:r>
    </w:p>
    <w:p w14:paraId="02C6ED66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proofErr w:type="spellStart"/>
      <w:r w:rsidRPr="00CA3934">
        <w:rPr>
          <w:rFonts w:ascii="Consolas" w:hAnsi="Consolas"/>
          <w:lang w:val="en-ID" w:eastAsia="ja-JP"/>
        </w:rPr>
        <w:t>val_phi</w:t>
      </w:r>
      <w:proofErr w:type="spellEnd"/>
      <w:r w:rsidRPr="00CA3934">
        <w:rPr>
          <w:rFonts w:ascii="Consolas" w:hAnsi="Consolas"/>
          <w:lang w:val="en-ID" w:eastAsia="ja-JP"/>
        </w:rPr>
        <w:t>=</w:t>
      </w:r>
      <w:proofErr w:type="spellStart"/>
      <w:r w:rsidRPr="00CA3934">
        <w:rPr>
          <w:rFonts w:ascii="Consolas" w:hAnsi="Consolas"/>
          <w:lang w:val="en-ID" w:eastAsia="ja-JP"/>
        </w:rPr>
        <w:t>grh</w:t>
      </w:r>
      <w:proofErr w:type="spellEnd"/>
      <w:proofErr w:type="gramStart"/>
      <w:r w:rsidRPr="00CA3934">
        <w:rPr>
          <w:rFonts w:ascii="Consolas" w:hAnsi="Consolas"/>
          <w:lang w:val="en-ID" w:eastAsia="ja-JP"/>
        </w:rPr>
        <w:t>(:,</w:t>
      </w:r>
      <w:proofErr w:type="gramEnd"/>
      <w:r w:rsidRPr="00CA3934">
        <w:rPr>
          <w:rFonts w:ascii="Consolas" w:hAnsi="Consolas"/>
          <w:lang w:val="en-ID" w:eastAsia="ja-JP"/>
        </w:rPr>
        <w:t>1);</w:t>
      </w:r>
    </w:p>
    <w:p w14:paraId="248E1CF3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proofErr w:type="spellStart"/>
      <w:r w:rsidRPr="00CA3934">
        <w:rPr>
          <w:rFonts w:ascii="Consolas" w:hAnsi="Consolas"/>
          <w:lang w:val="en-ID" w:eastAsia="ja-JP"/>
        </w:rPr>
        <w:t>Val_Gr</w:t>
      </w:r>
      <w:proofErr w:type="spellEnd"/>
      <w:r w:rsidRPr="00CA3934">
        <w:rPr>
          <w:rFonts w:ascii="Consolas" w:hAnsi="Consolas"/>
          <w:lang w:val="en-ID" w:eastAsia="ja-JP"/>
        </w:rPr>
        <w:t>=</w:t>
      </w:r>
      <w:proofErr w:type="spellStart"/>
      <w:r w:rsidRPr="00CA3934">
        <w:rPr>
          <w:rFonts w:ascii="Consolas" w:hAnsi="Consolas"/>
          <w:lang w:val="en-ID" w:eastAsia="ja-JP"/>
        </w:rPr>
        <w:t>grh</w:t>
      </w:r>
      <w:proofErr w:type="spellEnd"/>
      <w:proofErr w:type="gramStart"/>
      <w:r w:rsidRPr="00CA3934">
        <w:rPr>
          <w:rFonts w:ascii="Consolas" w:hAnsi="Consolas"/>
          <w:lang w:val="en-ID" w:eastAsia="ja-JP"/>
        </w:rPr>
        <w:t>(:,</w:t>
      </w:r>
      <w:proofErr w:type="gramEnd"/>
      <w:r w:rsidRPr="00CA3934">
        <w:rPr>
          <w:rFonts w:ascii="Consolas" w:hAnsi="Consolas"/>
          <w:lang w:val="en-ID" w:eastAsia="ja-JP"/>
        </w:rPr>
        <w:t>2);</w:t>
      </w:r>
    </w:p>
    <w:p w14:paraId="7AF96746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proofErr w:type="spellStart"/>
      <w:r w:rsidRPr="00CA3934">
        <w:rPr>
          <w:rFonts w:ascii="Consolas" w:hAnsi="Consolas"/>
          <w:lang w:val="en-ID" w:eastAsia="ja-JP"/>
        </w:rPr>
        <w:t>Val_Gh</w:t>
      </w:r>
      <w:proofErr w:type="spellEnd"/>
      <w:r w:rsidRPr="00CA3934">
        <w:rPr>
          <w:rFonts w:ascii="Consolas" w:hAnsi="Consolas"/>
          <w:lang w:val="en-ID" w:eastAsia="ja-JP"/>
        </w:rPr>
        <w:t>=</w:t>
      </w:r>
      <w:proofErr w:type="spellStart"/>
      <w:r w:rsidRPr="00CA3934">
        <w:rPr>
          <w:rFonts w:ascii="Consolas" w:hAnsi="Consolas"/>
          <w:lang w:val="en-ID" w:eastAsia="ja-JP"/>
        </w:rPr>
        <w:t>grh</w:t>
      </w:r>
      <w:proofErr w:type="spellEnd"/>
      <w:proofErr w:type="gramStart"/>
      <w:r w:rsidRPr="00CA3934">
        <w:rPr>
          <w:rFonts w:ascii="Consolas" w:hAnsi="Consolas"/>
          <w:lang w:val="en-ID" w:eastAsia="ja-JP"/>
        </w:rPr>
        <w:t>(:,</w:t>
      </w:r>
      <w:proofErr w:type="gramEnd"/>
      <w:r w:rsidRPr="00CA3934">
        <w:rPr>
          <w:rFonts w:ascii="Consolas" w:hAnsi="Consolas"/>
          <w:lang w:val="en-ID" w:eastAsia="ja-JP"/>
        </w:rPr>
        <w:t>3)</w:t>
      </w:r>
    </w:p>
    <w:p w14:paraId="4CFBE6D5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</w:p>
    <w:p w14:paraId="76D363B3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color w:val="028009"/>
          <w:lang w:val="en-ID" w:eastAsia="ja-JP"/>
        </w:rPr>
        <w:t>%</w:t>
      </w:r>
      <w:proofErr w:type="gramStart"/>
      <w:r w:rsidRPr="00CA3934">
        <w:rPr>
          <w:rFonts w:ascii="Consolas" w:hAnsi="Consolas"/>
          <w:color w:val="028009"/>
          <w:lang w:val="en-ID" w:eastAsia="ja-JP"/>
        </w:rPr>
        <w:t>convert</w:t>
      </w:r>
      <w:proofErr w:type="gramEnd"/>
      <w:r w:rsidRPr="00CA3934">
        <w:rPr>
          <w:rFonts w:ascii="Consolas" w:hAnsi="Consolas"/>
          <w:color w:val="028009"/>
          <w:lang w:val="en-ID" w:eastAsia="ja-JP"/>
        </w:rPr>
        <w:t xml:space="preserve"> degree to rad and divided by 10^12</w:t>
      </w:r>
    </w:p>
    <w:p w14:paraId="26A4C091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color w:val="0E00FF"/>
          <w:lang w:val="en-ID" w:eastAsia="ja-JP"/>
        </w:rPr>
        <w:t xml:space="preserve">for </w:t>
      </w:r>
      <w:proofErr w:type="spellStart"/>
      <w:r w:rsidRPr="00CA3934">
        <w:rPr>
          <w:rFonts w:ascii="Consolas" w:hAnsi="Consolas"/>
          <w:lang w:val="en-ID" w:eastAsia="ja-JP"/>
        </w:rPr>
        <w:t>i</w:t>
      </w:r>
      <w:proofErr w:type="spellEnd"/>
      <w:r w:rsidRPr="00CA3934">
        <w:rPr>
          <w:rFonts w:ascii="Consolas" w:hAnsi="Consolas"/>
          <w:lang w:val="en-ID" w:eastAsia="ja-JP"/>
        </w:rPr>
        <w:t>=</w:t>
      </w:r>
      <w:proofErr w:type="gramStart"/>
      <w:r w:rsidRPr="00CA3934">
        <w:rPr>
          <w:rFonts w:ascii="Consolas" w:hAnsi="Consolas"/>
          <w:lang w:val="en-ID" w:eastAsia="ja-JP"/>
        </w:rPr>
        <w:t>1:length</w:t>
      </w:r>
      <w:proofErr w:type="gramEnd"/>
      <w:r w:rsidRPr="00CA3934">
        <w:rPr>
          <w:rFonts w:ascii="Consolas" w:hAnsi="Consolas"/>
          <w:lang w:val="en-ID" w:eastAsia="ja-JP"/>
        </w:rPr>
        <w:t>(</w:t>
      </w:r>
      <w:proofErr w:type="spellStart"/>
      <w:r w:rsidRPr="00CA3934">
        <w:rPr>
          <w:rFonts w:ascii="Consolas" w:hAnsi="Consolas"/>
          <w:lang w:val="en-ID" w:eastAsia="ja-JP"/>
        </w:rPr>
        <w:t>Val_Gr</w:t>
      </w:r>
      <w:proofErr w:type="spellEnd"/>
      <w:r w:rsidRPr="00CA3934">
        <w:rPr>
          <w:rFonts w:ascii="Consolas" w:hAnsi="Consolas"/>
          <w:lang w:val="en-ID" w:eastAsia="ja-JP"/>
        </w:rPr>
        <w:t>)</w:t>
      </w:r>
    </w:p>
    <w:p w14:paraId="197C3BF1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proofErr w:type="spellStart"/>
      <w:r w:rsidRPr="00CA3934">
        <w:rPr>
          <w:rFonts w:ascii="Consolas" w:hAnsi="Consolas"/>
          <w:lang w:val="en-ID" w:eastAsia="ja-JP"/>
        </w:rPr>
        <w:t>Val_Gr_new</w:t>
      </w:r>
      <w:proofErr w:type="spellEnd"/>
      <w:r w:rsidRPr="00CA3934">
        <w:rPr>
          <w:rFonts w:ascii="Consolas" w:hAnsi="Consolas"/>
          <w:lang w:val="en-ID" w:eastAsia="ja-JP"/>
        </w:rPr>
        <w:t>(i,</w:t>
      </w:r>
      <w:proofErr w:type="gramStart"/>
      <w:r w:rsidRPr="00CA3934">
        <w:rPr>
          <w:rFonts w:ascii="Consolas" w:hAnsi="Consolas"/>
          <w:lang w:val="en-ID" w:eastAsia="ja-JP"/>
        </w:rPr>
        <w:t>1)=</w:t>
      </w:r>
      <w:proofErr w:type="gramEnd"/>
      <w:r w:rsidRPr="00CA3934">
        <w:rPr>
          <w:rFonts w:ascii="Consolas" w:hAnsi="Consolas"/>
          <w:lang w:val="en-ID" w:eastAsia="ja-JP"/>
        </w:rPr>
        <w:t xml:space="preserve"> deg2rad(</w:t>
      </w:r>
      <w:proofErr w:type="spellStart"/>
      <w:r w:rsidRPr="00CA3934">
        <w:rPr>
          <w:rFonts w:ascii="Consolas" w:hAnsi="Consolas"/>
          <w:lang w:val="en-ID" w:eastAsia="ja-JP"/>
        </w:rPr>
        <w:t>Val_Gr</w:t>
      </w:r>
      <w:proofErr w:type="spellEnd"/>
      <w:r w:rsidRPr="00CA3934">
        <w:rPr>
          <w:rFonts w:ascii="Consolas" w:hAnsi="Consolas"/>
          <w:lang w:val="en-ID" w:eastAsia="ja-JP"/>
        </w:rPr>
        <w:t>(</w:t>
      </w:r>
      <w:proofErr w:type="spellStart"/>
      <w:r w:rsidRPr="00CA3934">
        <w:rPr>
          <w:rFonts w:ascii="Consolas" w:hAnsi="Consolas"/>
          <w:lang w:val="en-ID" w:eastAsia="ja-JP"/>
        </w:rPr>
        <w:t>i</w:t>
      </w:r>
      <w:proofErr w:type="spellEnd"/>
      <w:r w:rsidRPr="00CA3934">
        <w:rPr>
          <w:rFonts w:ascii="Consolas" w:hAnsi="Consolas"/>
          <w:lang w:val="en-ID" w:eastAsia="ja-JP"/>
        </w:rPr>
        <w:t>)/10^12);</w:t>
      </w:r>
    </w:p>
    <w:p w14:paraId="4E14480B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proofErr w:type="spellStart"/>
      <w:r w:rsidRPr="00CA3934">
        <w:rPr>
          <w:rFonts w:ascii="Consolas" w:hAnsi="Consolas"/>
          <w:lang w:val="en-ID" w:eastAsia="ja-JP"/>
        </w:rPr>
        <w:t>Val_Gh_new</w:t>
      </w:r>
      <w:proofErr w:type="spellEnd"/>
      <w:r w:rsidRPr="00CA3934">
        <w:rPr>
          <w:rFonts w:ascii="Consolas" w:hAnsi="Consolas"/>
          <w:lang w:val="en-ID" w:eastAsia="ja-JP"/>
        </w:rPr>
        <w:t>(i,</w:t>
      </w:r>
      <w:proofErr w:type="gramStart"/>
      <w:r w:rsidRPr="00CA3934">
        <w:rPr>
          <w:rFonts w:ascii="Consolas" w:hAnsi="Consolas"/>
          <w:lang w:val="en-ID" w:eastAsia="ja-JP"/>
        </w:rPr>
        <w:t>1)=</w:t>
      </w:r>
      <w:proofErr w:type="gramEnd"/>
      <w:r w:rsidRPr="00CA3934">
        <w:rPr>
          <w:rFonts w:ascii="Consolas" w:hAnsi="Consolas"/>
          <w:lang w:val="en-ID" w:eastAsia="ja-JP"/>
        </w:rPr>
        <w:t>deg2rad(</w:t>
      </w:r>
      <w:proofErr w:type="spellStart"/>
      <w:r w:rsidRPr="00CA3934">
        <w:rPr>
          <w:rFonts w:ascii="Consolas" w:hAnsi="Consolas"/>
          <w:lang w:val="en-ID" w:eastAsia="ja-JP"/>
        </w:rPr>
        <w:t>Val_Gh</w:t>
      </w:r>
      <w:proofErr w:type="spellEnd"/>
      <w:r w:rsidRPr="00CA3934">
        <w:rPr>
          <w:rFonts w:ascii="Consolas" w:hAnsi="Consolas"/>
          <w:lang w:val="en-ID" w:eastAsia="ja-JP"/>
        </w:rPr>
        <w:t>(</w:t>
      </w:r>
      <w:proofErr w:type="spellStart"/>
      <w:r w:rsidRPr="00CA3934">
        <w:rPr>
          <w:rFonts w:ascii="Consolas" w:hAnsi="Consolas"/>
          <w:lang w:val="en-ID" w:eastAsia="ja-JP"/>
        </w:rPr>
        <w:t>i</w:t>
      </w:r>
      <w:proofErr w:type="spellEnd"/>
      <w:r w:rsidRPr="00CA3934">
        <w:rPr>
          <w:rFonts w:ascii="Consolas" w:hAnsi="Consolas"/>
          <w:lang w:val="en-ID" w:eastAsia="ja-JP"/>
        </w:rPr>
        <w:t>)/10^12);</w:t>
      </w:r>
    </w:p>
    <w:p w14:paraId="7B1CB060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color w:val="0E00FF"/>
          <w:lang w:val="en-ID" w:eastAsia="ja-JP"/>
        </w:rPr>
        <w:t>end</w:t>
      </w:r>
    </w:p>
    <w:p w14:paraId="2F36F406" w14:textId="27E49BDD" w:rsidR="00CA3934" w:rsidRPr="00CA3934" w:rsidRDefault="00CA3934" w:rsidP="00CA3934">
      <w:pPr>
        <w:rPr>
          <w:rFonts w:ascii="Consolas" w:hAnsi="Consolas"/>
          <w:lang w:val="en-ID" w:eastAsia="ja-JP"/>
        </w:rPr>
      </w:pPr>
    </w:p>
    <w:p w14:paraId="13A0567A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color w:val="028009"/>
          <w:lang w:val="en-ID" w:eastAsia="ja-JP"/>
        </w:rPr>
        <w:t>%Create a grid to perform interpolation</w:t>
      </w:r>
    </w:p>
    <w:p w14:paraId="09224989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>[~, index] = sort(</w:t>
      </w:r>
      <w:proofErr w:type="spellStart"/>
      <w:r w:rsidRPr="00CA3934">
        <w:rPr>
          <w:rFonts w:ascii="Consolas" w:hAnsi="Consolas"/>
          <w:lang w:val="en-ID" w:eastAsia="ja-JP"/>
        </w:rPr>
        <w:t>val_phi</w:t>
      </w:r>
      <w:proofErr w:type="spellEnd"/>
      <w:r w:rsidRPr="00CA3934">
        <w:rPr>
          <w:rFonts w:ascii="Consolas" w:hAnsi="Consolas"/>
          <w:lang w:val="en-ID" w:eastAsia="ja-JP"/>
        </w:rPr>
        <w:t>);</w:t>
      </w:r>
    </w:p>
    <w:p w14:paraId="036BBDA0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proofErr w:type="spellStart"/>
      <w:r w:rsidRPr="00CA3934">
        <w:rPr>
          <w:rFonts w:ascii="Consolas" w:hAnsi="Consolas"/>
          <w:lang w:val="en-ID" w:eastAsia="ja-JP"/>
        </w:rPr>
        <w:t>F_Gr</w:t>
      </w:r>
      <w:proofErr w:type="spellEnd"/>
      <w:r w:rsidRPr="00CA3934">
        <w:rPr>
          <w:rFonts w:ascii="Consolas" w:hAnsi="Consolas"/>
          <w:lang w:val="en-ID" w:eastAsia="ja-JP"/>
        </w:rPr>
        <w:t xml:space="preserve"> = </w:t>
      </w:r>
      <w:proofErr w:type="spellStart"/>
      <w:r w:rsidRPr="00CA3934">
        <w:rPr>
          <w:rFonts w:ascii="Consolas" w:hAnsi="Consolas"/>
          <w:lang w:val="en-ID" w:eastAsia="ja-JP"/>
        </w:rPr>
        <w:t>griddedInterpolant</w:t>
      </w:r>
      <w:proofErr w:type="spellEnd"/>
      <w:r w:rsidRPr="00CA3934">
        <w:rPr>
          <w:rFonts w:ascii="Consolas" w:hAnsi="Consolas"/>
          <w:lang w:val="en-ID" w:eastAsia="ja-JP"/>
        </w:rPr>
        <w:t>(</w:t>
      </w:r>
      <w:proofErr w:type="spellStart"/>
      <w:r w:rsidRPr="00CA3934">
        <w:rPr>
          <w:rFonts w:ascii="Consolas" w:hAnsi="Consolas"/>
          <w:lang w:val="en-ID" w:eastAsia="ja-JP"/>
        </w:rPr>
        <w:t>val_phi</w:t>
      </w:r>
      <w:proofErr w:type="spellEnd"/>
      <w:r w:rsidRPr="00CA3934">
        <w:rPr>
          <w:rFonts w:ascii="Consolas" w:hAnsi="Consolas"/>
          <w:lang w:val="en-ID" w:eastAsia="ja-JP"/>
        </w:rPr>
        <w:t xml:space="preserve">(index), </w:t>
      </w:r>
      <w:proofErr w:type="spellStart"/>
      <w:r w:rsidRPr="00CA3934">
        <w:rPr>
          <w:rFonts w:ascii="Consolas" w:hAnsi="Consolas"/>
          <w:lang w:val="en-ID" w:eastAsia="ja-JP"/>
        </w:rPr>
        <w:t>Val_Gr_new</w:t>
      </w:r>
      <w:proofErr w:type="spellEnd"/>
      <w:r w:rsidRPr="00CA3934">
        <w:rPr>
          <w:rFonts w:ascii="Consolas" w:hAnsi="Consolas"/>
          <w:lang w:val="en-ID" w:eastAsia="ja-JP"/>
        </w:rPr>
        <w:t>(index));</w:t>
      </w:r>
    </w:p>
    <w:p w14:paraId="57566715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proofErr w:type="spellStart"/>
      <w:r w:rsidRPr="00CA3934">
        <w:rPr>
          <w:rFonts w:ascii="Consolas" w:hAnsi="Consolas"/>
          <w:lang w:val="en-ID" w:eastAsia="ja-JP"/>
        </w:rPr>
        <w:t>F_Gh</w:t>
      </w:r>
      <w:proofErr w:type="spellEnd"/>
      <w:r w:rsidRPr="00CA3934">
        <w:rPr>
          <w:rFonts w:ascii="Consolas" w:hAnsi="Consolas"/>
          <w:lang w:val="en-ID" w:eastAsia="ja-JP"/>
        </w:rPr>
        <w:t xml:space="preserve"> = </w:t>
      </w:r>
      <w:proofErr w:type="spellStart"/>
      <w:r w:rsidRPr="00CA3934">
        <w:rPr>
          <w:rFonts w:ascii="Consolas" w:hAnsi="Consolas"/>
          <w:lang w:val="en-ID" w:eastAsia="ja-JP"/>
        </w:rPr>
        <w:t>griddedInterpolant</w:t>
      </w:r>
      <w:proofErr w:type="spellEnd"/>
      <w:r w:rsidRPr="00CA3934">
        <w:rPr>
          <w:rFonts w:ascii="Consolas" w:hAnsi="Consolas"/>
          <w:lang w:val="en-ID" w:eastAsia="ja-JP"/>
        </w:rPr>
        <w:t>(</w:t>
      </w:r>
      <w:proofErr w:type="spellStart"/>
      <w:r w:rsidRPr="00CA3934">
        <w:rPr>
          <w:rFonts w:ascii="Consolas" w:hAnsi="Consolas"/>
          <w:lang w:val="en-ID" w:eastAsia="ja-JP"/>
        </w:rPr>
        <w:t>val_phi</w:t>
      </w:r>
      <w:proofErr w:type="spellEnd"/>
      <w:r w:rsidRPr="00CA3934">
        <w:rPr>
          <w:rFonts w:ascii="Consolas" w:hAnsi="Consolas"/>
          <w:lang w:val="en-ID" w:eastAsia="ja-JP"/>
        </w:rPr>
        <w:t xml:space="preserve">(index), </w:t>
      </w:r>
      <w:proofErr w:type="spellStart"/>
      <w:r w:rsidRPr="00CA3934">
        <w:rPr>
          <w:rFonts w:ascii="Consolas" w:hAnsi="Consolas"/>
          <w:lang w:val="en-ID" w:eastAsia="ja-JP"/>
        </w:rPr>
        <w:t>Val_Gh_new</w:t>
      </w:r>
      <w:proofErr w:type="spellEnd"/>
      <w:r w:rsidRPr="00CA3934">
        <w:rPr>
          <w:rFonts w:ascii="Consolas" w:hAnsi="Consolas"/>
          <w:lang w:val="en-ID" w:eastAsia="ja-JP"/>
        </w:rPr>
        <w:t>(index));</w:t>
      </w:r>
    </w:p>
    <w:p w14:paraId="28BD872B" w14:textId="083C36B8" w:rsidR="00CA3934" w:rsidRDefault="00CA3934" w:rsidP="00CA3934">
      <w:pPr>
        <w:rPr>
          <w:rFonts w:ascii="Consolas" w:hAnsi="Consolas"/>
          <w:lang w:val="en-ID" w:eastAsia="ja-JP"/>
        </w:rPr>
      </w:pPr>
    </w:p>
    <w:p w14:paraId="090BE49F" w14:textId="284E6EF2" w:rsidR="00CA3934" w:rsidRDefault="00CA3934" w:rsidP="00CA3934">
      <w:pPr>
        <w:rPr>
          <w:rFonts w:ascii="Consolas" w:hAnsi="Consolas"/>
          <w:lang w:val="en-ID" w:eastAsia="ja-JP"/>
        </w:rPr>
      </w:pPr>
    </w:p>
    <w:p w14:paraId="640302D1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</w:p>
    <w:p w14:paraId="09F73DBD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color w:val="028009"/>
          <w:lang w:val="en-ID" w:eastAsia="ja-JP"/>
        </w:rPr>
        <w:lastRenderedPageBreak/>
        <w:t>%</w:t>
      </w:r>
      <w:proofErr w:type="gramStart"/>
      <w:r w:rsidRPr="00CA3934">
        <w:rPr>
          <w:rFonts w:ascii="Consolas" w:hAnsi="Consolas"/>
          <w:color w:val="028009"/>
          <w:lang w:val="en-ID" w:eastAsia="ja-JP"/>
        </w:rPr>
        <w:t>compute</w:t>
      </w:r>
      <w:proofErr w:type="gramEnd"/>
      <w:r w:rsidRPr="00CA3934">
        <w:rPr>
          <w:rFonts w:ascii="Consolas" w:hAnsi="Consolas"/>
          <w:color w:val="028009"/>
          <w:lang w:val="en-ID" w:eastAsia="ja-JP"/>
        </w:rPr>
        <w:t xml:space="preserve"> Gr and </w:t>
      </w:r>
      <w:proofErr w:type="spellStart"/>
      <w:r w:rsidRPr="00CA3934">
        <w:rPr>
          <w:rFonts w:ascii="Consolas" w:hAnsi="Consolas"/>
          <w:color w:val="028009"/>
          <w:lang w:val="en-ID" w:eastAsia="ja-JP"/>
        </w:rPr>
        <w:t>Gh</w:t>
      </w:r>
      <w:proofErr w:type="spellEnd"/>
      <w:r w:rsidRPr="00CA3934">
        <w:rPr>
          <w:rFonts w:ascii="Consolas" w:hAnsi="Consolas"/>
          <w:color w:val="028009"/>
          <w:lang w:val="en-ID" w:eastAsia="ja-JP"/>
        </w:rPr>
        <w:t xml:space="preserve"> </w:t>
      </w:r>
    </w:p>
    <w:p w14:paraId="6D082937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color w:val="0E00FF"/>
          <w:lang w:val="en-ID" w:eastAsia="ja-JP"/>
        </w:rPr>
        <w:t xml:space="preserve">for </w:t>
      </w:r>
      <w:proofErr w:type="spellStart"/>
      <w:r w:rsidRPr="00CA3934">
        <w:rPr>
          <w:rFonts w:ascii="Consolas" w:hAnsi="Consolas"/>
          <w:lang w:val="en-ID" w:eastAsia="ja-JP"/>
        </w:rPr>
        <w:t>i</w:t>
      </w:r>
      <w:proofErr w:type="spellEnd"/>
      <w:r w:rsidRPr="00CA3934">
        <w:rPr>
          <w:rFonts w:ascii="Consolas" w:hAnsi="Consolas"/>
          <w:lang w:val="en-ID" w:eastAsia="ja-JP"/>
        </w:rPr>
        <w:t>=</w:t>
      </w:r>
      <w:proofErr w:type="gramStart"/>
      <w:r w:rsidRPr="00CA3934">
        <w:rPr>
          <w:rFonts w:ascii="Consolas" w:hAnsi="Consolas"/>
          <w:lang w:val="en-ID" w:eastAsia="ja-JP"/>
        </w:rPr>
        <w:t>1:length</w:t>
      </w:r>
      <w:proofErr w:type="gramEnd"/>
      <w:r w:rsidRPr="00CA3934">
        <w:rPr>
          <w:rFonts w:ascii="Consolas" w:hAnsi="Consolas"/>
          <w:lang w:val="en-ID" w:eastAsia="ja-JP"/>
        </w:rPr>
        <w:t>(phi)</w:t>
      </w:r>
    </w:p>
    <w:p w14:paraId="6D220D9A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>Gr(i,</w:t>
      </w:r>
      <w:proofErr w:type="gramStart"/>
      <w:r w:rsidRPr="00CA3934">
        <w:rPr>
          <w:rFonts w:ascii="Consolas" w:hAnsi="Consolas"/>
          <w:lang w:val="en-ID" w:eastAsia="ja-JP"/>
        </w:rPr>
        <w:t>1)=</w:t>
      </w:r>
      <w:proofErr w:type="spellStart"/>
      <w:proofErr w:type="gramEnd"/>
      <w:r w:rsidRPr="00CA3934">
        <w:rPr>
          <w:rFonts w:ascii="Consolas" w:hAnsi="Consolas"/>
          <w:lang w:val="en-ID" w:eastAsia="ja-JP"/>
        </w:rPr>
        <w:t>F_Gr</w:t>
      </w:r>
      <w:proofErr w:type="spellEnd"/>
      <w:r w:rsidRPr="00CA3934">
        <w:rPr>
          <w:rFonts w:ascii="Consolas" w:hAnsi="Consolas"/>
          <w:lang w:val="en-ID" w:eastAsia="ja-JP"/>
        </w:rPr>
        <w:t>(result_PHI_1_sorted(</w:t>
      </w:r>
      <w:proofErr w:type="spellStart"/>
      <w:r w:rsidRPr="00CA3934">
        <w:rPr>
          <w:rFonts w:ascii="Consolas" w:hAnsi="Consolas"/>
          <w:lang w:val="en-ID" w:eastAsia="ja-JP"/>
        </w:rPr>
        <w:t>i</w:t>
      </w:r>
      <w:proofErr w:type="spellEnd"/>
      <w:r w:rsidRPr="00CA3934">
        <w:rPr>
          <w:rFonts w:ascii="Consolas" w:hAnsi="Consolas"/>
          <w:lang w:val="en-ID" w:eastAsia="ja-JP"/>
        </w:rPr>
        <w:t>))</w:t>
      </w:r>
    </w:p>
    <w:p w14:paraId="4E70B911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proofErr w:type="spellStart"/>
      <w:r w:rsidRPr="00CA3934">
        <w:rPr>
          <w:rFonts w:ascii="Consolas" w:hAnsi="Consolas"/>
          <w:lang w:val="en-ID" w:eastAsia="ja-JP"/>
        </w:rPr>
        <w:t>Gh</w:t>
      </w:r>
      <w:proofErr w:type="spellEnd"/>
      <w:r w:rsidRPr="00CA3934">
        <w:rPr>
          <w:rFonts w:ascii="Consolas" w:hAnsi="Consolas"/>
          <w:lang w:val="en-ID" w:eastAsia="ja-JP"/>
        </w:rPr>
        <w:t>(i,</w:t>
      </w:r>
      <w:proofErr w:type="gramStart"/>
      <w:r w:rsidRPr="00CA3934">
        <w:rPr>
          <w:rFonts w:ascii="Consolas" w:hAnsi="Consolas"/>
          <w:lang w:val="en-ID" w:eastAsia="ja-JP"/>
        </w:rPr>
        <w:t>1)=</w:t>
      </w:r>
      <w:proofErr w:type="spellStart"/>
      <w:proofErr w:type="gramEnd"/>
      <w:r w:rsidRPr="00CA3934">
        <w:rPr>
          <w:rFonts w:ascii="Consolas" w:hAnsi="Consolas"/>
          <w:lang w:val="en-ID" w:eastAsia="ja-JP"/>
        </w:rPr>
        <w:t>F_Gh</w:t>
      </w:r>
      <w:proofErr w:type="spellEnd"/>
      <w:r w:rsidRPr="00CA3934">
        <w:rPr>
          <w:rFonts w:ascii="Consolas" w:hAnsi="Consolas"/>
          <w:lang w:val="en-ID" w:eastAsia="ja-JP"/>
        </w:rPr>
        <w:t>(result_PHI_1_sorted(</w:t>
      </w:r>
      <w:proofErr w:type="spellStart"/>
      <w:r w:rsidRPr="00CA3934">
        <w:rPr>
          <w:rFonts w:ascii="Consolas" w:hAnsi="Consolas"/>
          <w:lang w:val="en-ID" w:eastAsia="ja-JP"/>
        </w:rPr>
        <w:t>i</w:t>
      </w:r>
      <w:proofErr w:type="spellEnd"/>
      <w:r w:rsidRPr="00CA3934">
        <w:rPr>
          <w:rFonts w:ascii="Consolas" w:hAnsi="Consolas"/>
          <w:lang w:val="en-ID" w:eastAsia="ja-JP"/>
        </w:rPr>
        <w:t>))</w:t>
      </w:r>
    </w:p>
    <w:p w14:paraId="55789F36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color w:val="0E00FF"/>
          <w:lang w:val="en-ID" w:eastAsia="ja-JP"/>
        </w:rPr>
        <w:t>end</w:t>
      </w:r>
    </w:p>
    <w:p w14:paraId="0F80B2E3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</w:p>
    <w:p w14:paraId="575B60E4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</w:p>
    <w:p w14:paraId="67A0EE08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color w:val="028009"/>
          <w:lang w:val="en-ID" w:eastAsia="ja-JP"/>
        </w:rPr>
        <w:t>%compute ∆r</w:t>
      </w:r>
    </w:p>
    <w:p w14:paraId="23D895A1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proofErr w:type="spellStart"/>
      <w:r w:rsidRPr="00CA3934">
        <w:rPr>
          <w:rFonts w:ascii="Consolas" w:hAnsi="Consolas"/>
          <w:lang w:val="en-ID" w:eastAsia="ja-JP"/>
        </w:rPr>
        <w:t>delta_r</w:t>
      </w:r>
      <w:proofErr w:type="spellEnd"/>
      <w:r w:rsidRPr="00CA3934">
        <w:rPr>
          <w:rFonts w:ascii="Consolas" w:hAnsi="Consolas"/>
          <w:lang w:val="en-ID" w:eastAsia="ja-JP"/>
        </w:rPr>
        <w:t xml:space="preserve"> = 0.0;</w:t>
      </w:r>
    </w:p>
    <w:p w14:paraId="46F10A78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color w:val="0E00FF"/>
          <w:lang w:val="en-ID" w:eastAsia="ja-JP"/>
        </w:rPr>
        <w:t xml:space="preserve">for </w:t>
      </w:r>
      <w:proofErr w:type="spellStart"/>
      <w:r w:rsidRPr="00CA3934">
        <w:rPr>
          <w:rFonts w:ascii="Consolas" w:hAnsi="Consolas"/>
          <w:lang w:val="en-ID" w:eastAsia="ja-JP"/>
        </w:rPr>
        <w:t>i</w:t>
      </w:r>
      <w:proofErr w:type="spellEnd"/>
      <w:r w:rsidRPr="00CA3934">
        <w:rPr>
          <w:rFonts w:ascii="Consolas" w:hAnsi="Consolas"/>
          <w:lang w:val="en-ID" w:eastAsia="ja-JP"/>
        </w:rPr>
        <w:t>=</w:t>
      </w:r>
      <w:proofErr w:type="gramStart"/>
      <w:r w:rsidRPr="00CA3934">
        <w:rPr>
          <w:rFonts w:ascii="Consolas" w:hAnsi="Consolas"/>
          <w:lang w:val="en-ID" w:eastAsia="ja-JP"/>
        </w:rPr>
        <w:t>1:length</w:t>
      </w:r>
      <w:proofErr w:type="gramEnd"/>
      <w:r w:rsidRPr="00CA3934">
        <w:rPr>
          <w:rFonts w:ascii="Consolas" w:hAnsi="Consolas"/>
          <w:lang w:val="en-ID" w:eastAsia="ja-JP"/>
        </w:rPr>
        <w:t>(M)</w:t>
      </w:r>
    </w:p>
    <w:p w14:paraId="282B744A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 xml:space="preserve">  </w:t>
      </w:r>
      <w:proofErr w:type="spellStart"/>
      <w:r w:rsidRPr="00CA3934">
        <w:rPr>
          <w:rFonts w:ascii="Consolas" w:hAnsi="Consolas"/>
          <w:lang w:val="en-ID" w:eastAsia="ja-JP"/>
        </w:rPr>
        <w:t>delta_r</w:t>
      </w:r>
      <w:proofErr w:type="spellEnd"/>
      <w:r w:rsidRPr="00CA3934">
        <w:rPr>
          <w:rFonts w:ascii="Consolas" w:hAnsi="Consolas"/>
          <w:lang w:val="en-ID" w:eastAsia="ja-JP"/>
        </w:rPr>
        <w:t xml:space="preserve"> = </w:t>
      </w:r>
      <w:proofErr w:type="spellStart"/>
      <w:r w:rsidRPr="00CA3934">
        <w:rPr>
          <w:rFonts w:ascii="Consolas" w:hAnsi="Consolas"/>
          <w:lang w:val="en-ID" w:eastAsia="ja-JP"/>
        </w:rPr>
        <w:t>delta_r</w:t>
      </w:r>
      <w:proofErr w:type="spellEnd"/>
      <w:r w:rsidRPr="00CA3934">
        <w:rPr>
          <w:rFonts w:ascii="Consolas" w:hAnsi="Consolas"/>
          <w:lang w:val="en-ID" w:eastAsia="ja-JP"/>
        </w:rPr>
        <w:t xml:space="preserve"> + Gr(</w:t>
      </w:r>
      <w:proofErr w:type="spellStart"/>
      <w:r w:rsidRPr="00CA3934">
        <w:rPr>
          <w:rFonts w:ascii="Consolas" w:hAnsi="Consolas"/>
          <w:lang w:val="en-ID" w:eastAsia="ja-JP"/>
        </w:rPr>
        <w:t>i</w:t>
      </w:r>
      <w:proofErr w:type="spellEnd"/>
      <w:r w:rsidRPr="00CA3934">
        <w:rPr>
          <w:rFonts w:ascii="Consolas" w:hAnsi="Consolas"/>
          <w:lang w:val="en-ID" w:eastAsia="ja-JP"/>
        </w:rPr>
        <w:t>)*M(</w:t>
      </w:r>
      <w:proofErr w:type="spellStart"/>
      <w:r w:rsidRPr="00CA3934">
        <w:rPr>
          <w:rFonts w:ascii="Consolas" w:hAnsi="Consolas"/>
          <w:lang w:val="en-ID" w:eastAsia="ja-JP"/>
        </w:rPr>
        <w:t>i</w:t>
      </w:r>
      <w:proofErr w:type="spellEnd"/>
      <w:r w:rsidRPr="00CA3934">
        <w:rPr>
          <w:rFonts w:ascii="Consolas" w:hAnsi="Consolas"/>
          <w:lang w:val="en-ID" w:eastAsia="ja-JP"/>
        </w:rPr>
        <w:t>);</w:t>
      </w:r>
    </w:p>
    <w:p w14:paraId="2618F46E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color w:val="0E00FF"/>
          <w:lang w:val="en-ID" w:eastAsia="ja-JP"/>
        </w:rPr>
        <w:t>end</w:t>
      </w:r>
    </w:p>
    <w:p w14:paraId="2665E69F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</w:p>
    <w:p w14:paraId="2E4D2041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color w:val="028009"/>
          <w:lang w:val="en-ID" w:eastAsia="ja-JP"/>
        </w:rPr>
        <w:t>%compute ∆</w:t>
      </w:r>
      <w:proofErr w:type="spellStart"/>
      <w:r w:rsidRPr="00CA3934">
        <w:rPr>
          <w:rFonts w:ascii="Consolas" w:hAnsi="Consolas"/>
          <w:color w:val="028009"/>
          <w:lang w:val="en-ID" w:eastAsia="ja-JP"/>
        </w:rPr>
        <w:t>Hn</w:t>
      </w:r>
      <w:proofErr w:type="spellEnd"/>
      <w:r w:rsidRPr="00CA3934">
        <w:rPr>
          <w:rFonts w:ascii="Consolas" w:hAnsi="Consolas"/>
          <w:color w:val="028009"/>
          <w:lang w:val="en-ID" w:eastAsia="ja-JP"/>
        </w:rPr>
        <w:t xml:space="preserve"> </w:t>
      </w:r>
      <w:proofErr w:type="gramStart"/>
      <w:r w:rsidRPr="00CA3934">
        <w:rPr>
          <w:rFonts w:ascii="Consolas" w:hAnsi="Consolas"/>
          <w:color w:val="028009"/>
          <w:lang w:val="en-ID" w:eastAsia="ja-JP"/>
        </w:rPr>
        <w:t>and  ∆</w:t>
      </w:r>
      <w:proofErr w:type="gramEnd"/>
      <w:r w:rsidRPr="00CA3934">
        <w:rPr>
          <w:rFonts w:ascii="Consolas" w:hAnsi="Consolas"/>
          <w:color w:val="028009"/>
          <w:lang w:val="en-ID" w:eastAsia="ja-JP"/>
        </w:rPr>
        <w:t>He</w:t>
      </w:r>
    </w:p>
    <w:p w14:paraId="5FDB23D2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proofErr w:type="spellStart"/>
      <w:r w:rsidRPr="00CA3934">
        <w:rPr>
          <w:rFonts w:ascii="Consolas" w:hAnsi="Consolas"/>
          <w:lang w:val="en-ID" w:eastAsia="ja-JP"/>
        </w:rPr>
        <w:t>delta_Hn</w:t>
      </w:r>
      <w:proofErr w:type="spellEnd"/>
      <w:r w:rsidRPr="00CA3934">
        <w:rPr>
          <w:rFonts w:ascii="Consolas" w:hAnsi="Consolas"/>
          <w:lang w:val="en-ID" w:eastAsia="ja-JP"/>
        </w:rPr>
        <w:t xml:space="preserve"> = 0.0;</w:t>
      </w:r>
    </w:p>
    <w:p w14:paraId="74FA10B1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proofErr w:type="spellStart"/>
      <w:r w:rsidRPr="00CA3934">
        <w:rPr>
          <w:rFonts w:ascii="Consolas" w:hAnsi="Consolas"/>
          <w:lang w:val="en-ID" w:eastAsia="ja-JP"/>
        </w:rPr>
        <w:t>delta_He</w:t>
      </w:r>
      <w:proofErr w:type="spellEnd"/>
      <w:r w:rsidRPr="00CA3934">
        <w:rPr>
          <w:rFonts w:ascii="Consolas" w:hAnsi="Consolas"/>
          <w:lang w:val="en-ID" w:eastAsia="ja-JP"/>
        </w:rPr>
        <w:t xml:space="preserve"> = 0.0;</w:t>
      </w:r>
    </w:p>
    <w:p w14:paraId="385F5B99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color w:val="0E00FF"/>
          <w:lang w:val="en-ID" w:eastAsia="ja-JP"/>
        </w:rPr>
        <w:t xml:space="preserve">for </w:t>
      </w:r>
      <w:proofErr w:type="spellStart"/>
      <w:r w:rsidRPr="00CA3934">
        <w:rPr>
          <w:rFonts w:ascii="Consolas" w:hAnsi="Consolas"/>
          <w:lang w:val="en-ID" w:eastAsia="ja-JP"/>
        </w:rPr>
        <w:t>i</w:t>
      </w:r>
      <w:proofErr w:type="spellEnd"/>
      <w:r w:rsidRPr="00CA3934">
        <w:rPr>
          <w:rFonts w:ascii="Consolas" w:hAnsi="Consolas"/>
          <w:lang w:val="en-ID" w:eastAsia="ja-JP"/>
        </w:rPr>
        <w:t>=</w:t>
      </w:r>
      <w:proofErr w:type="gramStart"/>
      <w:r w:rsidRPr="00CA3934">
        <w:rPr>
          <w:rFonts w:ascii="Consolas" w:hAnsi="Consolas"/>
          <w:lang w:val="en-ID" w:eastAsia="ja-JP"/>
        </w:rPr>
        <w:t>1:length</w:t>
      </w:r>
      <w:proofErr w:type="gramEnd"/>
      <w:r w:rsidRPr="00CA3934">
        <w:rPr>
          <w:rFonts w:ascii="Consolas" w:hAnsi="Consolas"/>
          <w:lang w:val="en-ID" w:eastAsia="ja-JP"/>
        </w:rPr>
        <w:t>(M)</w:t>
      </w:r>
    </w:p>
    <w:p w14:paraId="3D49DBD1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 xml:space="preserve">  </w:t>
      </w:r>
      <w:proofErr w:type="spellStart"/>
      <w:r w:rsidRPr="00CA3934">
        <w:rPr>
          <w:rFonts w:ascii="Consolas" w:hAnsi="Consolas"/>
          <w:lang w:val="en-ID" w:eastAsia="ja-JP"/>
        </w:rPr>
        <w:t>delta_Hn</w:t>
      </w:r>
      <w:proofErr w:type="spellEnd"/>
      <w:r w:rsidRPr="00CA3934">
        <w:rPr>
          <w:rFonts w:ascii="Consolas" w:hAnsi="Consolas"/>
          <w:lang w:val="en-ID" w:eastAsia="ja-JP"/>
        </w:rPr>
        <w:t xml:space="preserve"> = </w:t>
      </w:r>
      <w:proofErr w:type="spellStart"/>
      <w:r w:rsidRPr="00CA3934">
        <w:rPr>
          <w:rFonts w:ascii="Consolas" w:hAnsi="Consolas"/>
          <w:lang w:val="en-ID" w:eastAsia="ja-JP"/>
        </w:rPr>
        <w:t>delta_Hn</w:t>
      </w:r>
      <w:proofErr w:type="spellEnd"/>
      <w:r w:rsidRPr="00CA3934">
        <w:rPr>
          <w:rFonts w:ascii="Consolas" w:hAnsi="Consolas"/>
          <w:lang w:val="en-ID" w:eastAsia="ja-JP"/>
        </w:rPr>
        <w:t xml:space="preserve"> + </w:t>
      </w:r>
      <w:proofErr w:type="spellStart"/>
      <w:r w:rsidRPr="00CA3934">
        <w:rPr>
          <w:rFonts w:ascii="Consolas" w:hAnsi="Consolas"/>
          <w:lang w:val="en-ID" w:eastAsia="ja-JP"/>
        </w:rPr>
        <w:t>Gh</w:t>
      </w:r>
      <w:proofErr w:type="spellEnd"/>
      <w:r w:rsidRPr="00CA3934">
        <w:rPr>
          <w:rFonts w:ascii="Consolas" w:hAnsi="Consolas"/>
          <w:lang w:val="en-ID" w:eastAsia="ja-JP"/>
        </w:rPr>
        <w:t>(</w:t>
      </w:r>
      <w:proofErr w:type="spellStart"/>
      <w:r w:rsidRPr="00CA3934">
        <w:rPr>
          <w:rFonts w:ascii="Consolas" w:hAnsi="Consolas"/>
          <w:lang w:val="en-ID" w:eastAsia="ja-JP"/>
        </w:rPr>
        <w:t>i</w:t>
      </w:r>
      <w:proofErr w:type="spellEnd"/>
      <w:r w:rsidRPr="00CA3934">
        <w:rPr>
          <w:rFonts w:ascii="Consolas" w:hAnsi="Consolas"/>
          <w:lang w:val="en-ID" w:eastAsia="ja-JP"/>
        </w:rPr>
        <w:t>)*M(</w:t>
      </w:r>
      <w:proofErr w:type="spellStart"/>
      <w:r w:rsidRPr="00CA3934">
        <w:rPr>
          <w:rFonts w:ascii="Consolas" w:hAnsi="Consolas"/>
          <w:lang w:val="en-ID" w:eastAsia="ja-JP"/>
        </w:rPr>
        <w:t>i</w:t>
      </w:r>
      <w:proofErr w:type="spellEnd"/>
      <w:r w:rsidRPr="00CA3934">
        <w:rPr>
          <w:rFonts w:ascii="Consolas" w:hAnsi="Consolas"/>
          <w:lang w:val="en-ID" w:eastAsia="ja-JP"/>
        </w:rPr>
        <w:t>)*(-cos(A(</w:t>
      </w:r>
      <w:proofErr w:type="spellStart"/>
      <w:r w:rsidRPr="00CA3934">
        <w:rPr>
          <w:rFonts w:ascii="Consolas" w:hAnsi="Consolas"/>
          <w:lang w:val="en-ID" w:eastAsia="ja-JP"/>
        </w:rPr>
        <w:t>i</w:t>
      </w:r>
      <w:proofErr w:type="spellEnd"/>
      <w:r w:rsidRPr="00CA3934">
        <w:rPr>
          <w:rFonts w:ascii="Consolas" w:hAnsi="Consolas"/>
          <w:lang w:val="en-ID" w:eastAsia="ja-JP"/>
        </w:rPr>
        <w:t>)*pi/180));</w:t>
      </w:r>
    </w:p>
    <w:p w14:paraId="5582B598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 xml:space="preserve">  </w:t>
      </w:r>
      <w:proofErr w:type="spellStart"/>
      <w:r w:rsidRPr="00CA3934">
        <w:rPr>
          <w:rFonts w:ascii="Consolas" w:hAnsi="Consolas"/>
          <w:lang w:val="en-ID" w:eastAsia="ja-JP"/>
        </w:rPr>
        <w:t>delta_He</w:t>
      </w:r>
      <w:proofErr w:type="spellEnd"/>
      <w:r w:rsidRPr="00CA3934">
        <w:rPr>
          <w:rFonts w:ascii="Consolas" w:hAnsi="Consolas"/>
          <w:lang w:val="en-ID" w:eastAsia="ja-JP"/>
        </w:rPr>
        <w:t xml:space="preserve"> = </w:t>
      </w:r>
      <w:proofErr w:type="spellStart"/>
      <w:r w:rsidRPr="00CA3934">
        <w:rPr>
          <w:rFonts w:ascii="Consolas" w:hAnsi="Consolas"/>
          <w:lang w:val="en-ID" w:eastAsia="ja-JP"/>
        </w:rPr>
        <w:t>delta_He</w:t>
      </w:r>
      <w:proofErr w:type="spellEnd"/>
      <w:r w:rsidRPr="00CA3934">
        <w:rPr>
          <w:rFonts w:ascii="Consolas" w:hAnsi="Consolas"/>
          <w:lang w:val="en-ID" w:eastAsia="ja-JP"/>
        </w:rPr>
        <w:t xml:space="preserve"> + </w:t>
      </w:r>
      <w:proofErr w:type="spellStart"/>
      <w:r w:rsidRPr="00CA3934">
        <w:rPr>
          <w:rFonts w:ascii="Consolas" w:hAnsi="Consolas"/>
          <w:lang w:val="en-ID" w:eastAsia="ja-JP"/>
        </w:rPr>
        <w:t>Gh</w:t>
      </w:r>
      <w:proofErr w:type="spellEnd"/>
      <w:r w:rsidRPr="00CA3934">
        <w:rPr>
          <w:rFonts w:ascii="Consolas" w:hAnsi="Consolas"/>
          <w:lang w:val="en-ID" w:eastAsia="ja-JP"/>
        </w:rPr>
        <w:t>(</w:t>
      </w:r>
      <w:proofErr w:type="spellStart"/>
      <w:r w:rsidRPr="00CA3934">
        <w:rPr>
          <w:rFonts w:ascii="Consolas" w:hAnsi="Consolas"/>
          <w:lang w:val="en-ID" w:eastAsia="ja-JP"/>
        </w:rPr>
        <w:t>i</w:t>
      </w:r>
      <w:proofErr w:type="spellEnd"/>
      <w:r w:rsidRPr="00CA3934">
        <w:rPr>
          <w:rFonts w:ascii="Consolas" w:hAnsi="Consolas"/>
          <w:lang w:val="en-ID" w:eastAsia="ja-JP"/>
        </w:rPr>
        <w:t>)*M(</w:t>
      </w:r>
      <w:proofErr w:type="spellStart"/>
      <w:r w:rsidRPr="00CA3934">
        <w:rPr>
          <w:rFonts w:ascii="Consolas" w:hAnsi="Consolas"/>
          <w:lang w:val="en-ID" w:eastAsia="ja-JP"/>
        </w:rPr>
        <w:t>i</w:t>
      </w:r>
      <w:proofErr w:type="spellEnd"/>
      <w:r w:rsidRPr="00CA3934">
        <w:rPr>
          <w:rFonts w:ascii="Consolas" w:hAnsi="Consolas"/>
          <w:lang w:val="en-ID" w:eastAsia="ja-JP"/>
        </w:rPr>
        <w:t>)*(-sin(A(</w:t>
      </w:r>
      <w:proofErr w:type="spellStart"/>
      <w:r w:rsidRPr="00CA3934">
        <w:rPr>
          <w:rFonts w:ascii="Consolas" w:hAnsi="Consolas"/>
          <w:lang w:val="en-ID" w:eastAsia="ja-JP"/>
        </w:rPr>
        <w:t>i</w:t>
      </w:r>
      <w:proofErr w:type="spellEnd"/>
      <w:r w:rsidRPr="00CA3934">
        <w:rPr>
          <w:rFonts w:ascii="Consolas" w:hAnsi="Consolas"/>
          <w:lang w:val="en-ID" w:eastAsia="ja-JP"/>
        </w:rPr>
        <w:t>)*pi/180));</w:t>
      </w:r>
    </w:p>
    <w:p w14:paraId="127D6BCD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color w:val="0E00FF"/>
          <w:lang w:val="en-ID" w:eastAsia="ja-JP"/>
        </w:rPr>
        <w:t>end</w:t>
      </w:r>
    </w:p>
    <w:p w14:paraId="709D5A4E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</w:p>
    <w:p w14:paraId="5F9E6370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</w:p>
    <w:p w14:paraId="5A599854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color w:val="028009"/>
          <w:lang w:val="en-ID" w:eastAsia="ja-JP"/>
        </w:rPr>
        <w:t>%</w:t>
      </w:r>
      <w:proofErr w:type="gramStart"/>
      <w:r w:rsidRPr="00CA3934">
        <w:rPr>
          <w:rFonts w:ascii="Consolas" w:hAnsi="Consolas"/>
          <w:color w:val="028009"/>
          <w:lang w:val="en-ID" w:eastAsia="ja-JP"/>
        </w:rPr>
        <w:t>visualisations</w:t>
      </w:r>
      <w:proofErr w:type="gramEnd"/>
      <w:r w:rsidRPr="00CA3934">
        <w:rPr>
          <w:rFonts w:ascii="Consolas" w:hAnsi="Consolas"/>
          <w:color w:val="028009"/>
          <w:lang w:val="en-ID" w:eastAsia="ja-JP"/>
        </w:rPr>
        <w:t xml:space="preserve"> of the Green functions </w:t>
      </w:r>
    </w:p>
    <w:p w14:paraId="3A35A3C9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</w:p>
    <w:p w14:paraId="36D9249F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proofErr w:type="gramStart"/>
      <w:r w:rsidRPr="00CA3934">
        <w:rPr>
          <w:rFonts w:ascii="Consolas" w:hAnsi="Consolas"/>
          <w:lang w:val="en-ID" w:eastAsia="ja-JP"/>
        </w:rPr>
        <w:t>figure(</w:t>
      </w:r>
      <w:proofErr w:type="gramEnd"/>
      <w:r w:rsidRPr="00CA3934">
        <w:rPr>
          <w:rFonts w:ascii="Consolas" w:hAnsi="Consolas"/>
          <w:color w:val="AA04F9"/>
          <w:lang w:val="en-ID" w:eastAsia="ja-JP"/>
        </w:rPr>
        <w:t>'</w:t>
      </w:r>
      <w:proofErr w:type="spellStart"/>
      <w:r w:rsidRPr="00CA3934">
        <w:rPr>
          <w:rFonts w:ascii="Consolas" w:hAnsi="Consolas"/>
          <w:color w:val="AA04F9"/>
          <w:lang w:val="en-ID" w:eastAsia="ja-JP"/>
        </w:rPr>
        <w:t>Name'</w:t>
      </w:r>
      <w:r w:rsidRPr="00CA3934">
        <w:rPr>
          <w:rFonts w:ascii="Consolas" w:hAnsi="Consolas"/>
          <w:lang w:val="en-ID" w:eastAsia="ja-JP"/>
        </w:rPr>
        <w:t>,</w:t>
      </w:r>
      <w:r w:rsidRPr="00CA3934">
        <w:rPr>
          <w:rFonts w:ascii="Consolas" w:hAnsi="Consolas"/>
          <w:color w:val="AA04F9"/>
          <w:lang w:val="en-ID" w:eastAsia="ja-JP"/>
        </w:rPr>
        <w:t>'Plots</w:t>
      </w:r>
      <w:proofErr w:type="spellEnd"/>
      <w:r w:rsidRPr="00CA3934">
        <w:rPr>
          <w:rFonts w:ascii="Consolas" w:hAnsi="Consolas"/>
          <w:color w:val="AA04F9"/>
          <w:lang w:val="en-ID" w:eastAsia="ja-JP"/>
        </w:rPr>
        <w:t xml:space="preserve"> of Greens functions with respect to ψ'</w:t>
      </w:r>
      <w:r w:rsidRPr="00CA3934">
        <w:rPr>
          <w:rFonts w:ascii="Consolas" w:hAnsi="Consolas"/>
          <w:lang w:val="en-ID" w:eastAsia="ja-JP"/>
        </w:rPr>
        <w:t>)</w:t>
      </w:r>
    </w:p>
    <w:p w14:paraId="435EAFFE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 xml:space="preserve"> </w:t>
      </w:r>
      <w:proofErr w:type="gramStart"/>
      <w:r w:rsidRPr="00CA3934">
        <w:rPr>
          <w:rFonts w:ascii="Consolas" w:hAnsi="Consolas"/>
          <w:lang w:val="en-ID" w:eastAsia="ja-JP"/>
        </w:rPr>
        <w:t>subplot(</w:t>
      </w:r>
      <w:proofErr w:type="gramEnd"/>
      <w:r w:rsidRPr="00CA3934">
        <w:rPr>
          <w:rFonts w:ascii="Consolas" w:hAnsi="Consolas"/>
          <w:lang w:val="en-ID" w:eastAsia="ja-JP"/>
        </w:rPr>
        <w:t>1,2,1)</w:t>
      </w:r>
    </w:p>
    <w:p w14:paraId="22928103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 xml:space="preserve"> plot(</w:t>
      </w:r>
      <w:proofErr w:type="spellStart"/>
      <w:r w:rsidRPr="00CA3934">
        <w:rPr>
          <w:rFonts w:ascii="Consolas" w:hAnsi="Consolas"/>
          <w:lang w:val="en-ID" w:eastAsia="ja-JP"/>
        </w:rPr>
        <w:t>val_</w:t>
      </w:r>
      <w:proofErr w:type="gramStart"/>
      <w:r w:rsidRPr="00CA3934">
        <w:rPr>
          <w:rFonts w:ascii="Consolas" w:hAnsi="Consolas"/>
          <w:lang w:val="en-ID" w:eastAsia="ja-JP"/>
        </w:rPr>
        <w:t>phi,Val</w:t>
      </w:r>
      <w:proofErr w:type="gramEnd"/>
      <w:r w:rsidRPr="00CA3934">
        <w:rPr>
          <w:rFonts w:ascii="Consolas" w:hAnsi="Consolas"/>
          <w:lang w:val="en-ID" w:eastAsia="ja-JP"/>
        </w:rPr>
        <w:t>_Gr_new,val_phi,Val_Gh_new</w:t>
      </w:r>
      <w:proofErr w:type="spellEnd"/>
      <w:r w:rsidRPr="00CA3934">
        <w:rPr>
          <w:rFonts w:ascii="Consolas" w:hAnsi="Consolas"/>
          <w:lang w:val="en-ID" w:eastAsia="ja-JP"/>
        </w:rPr>
        <w:t>);</w:t>
      </w:r>
    </w:p>
    <w:p w14:paraId="696C0C7B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 xml:space="preserve"> </w:t>
      </w:r>
      <w:proofErr w:type="gramStart"/>
      <w:r w:rsidRPr="00CA3934">
        <w:rPr>
          <w:rFonts w:ascii="Consolas" w:hAnsi="Consolas"/>
          <w:lang w:val="en-ID" w:eastAsia="ja-JP"/>
        </w:rPr>
        <w:t>title(</w:t>
      </w:r>
      <w:proofErr w:type="gramEnd"/>
      <w:r w:rsidRPr="00CA3934">
        <w:rPr>
          <w:rFonts w:ascii="Consolas" w:hAnsi="Consolas"/>
          <w:color w:val="AA04F9"/>
          <w:lang w:val="en-ID" w:eastAsia="ja-JP"/>
        </w:rPr>
        <w:t>' G = f(ψ) with linear scale of X-axis'</w:t>
      </w:r>
      <w:r w:rsidRPr="00CA3934">
        <w:rPr>
          <w:rFonts w:ascii="Consolas" w:hAnsi="Consolas"/>
          <w:lang w:val="en-ID" w:eastAsia="ja-JP"/>
        </w:rPr>
        <w:t>)</w:t>
      </w:r>
    </w:p>
    <w:p w14:paraId="7127B3F5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 xml:space="preserve"> </w:t>
      </w:r>
      <w:proofErr w:type="spellStart"/>
      <w:proofErr w:type="gramStart"/>
      <w:r w:rsidRPr="00CA3934">
        <w:rPr>
          <w:rFonts w:ascii="Consolas" w:hAnsi="Consolas"/>
          <w:lang w:val="en-ID" w:eastAsia="ja-JP"/>
        </w:rPr>
        <w:t>xlabel</w:t>
      </w:r>
      <w:proofErr w:type="spellEnd"/>
      <w:r w:rsidRPr="00CA3934">
        <w:rPr>
          <w:rFonts w:ascii="Consolas" w:hAnsi="Consolas"/>
          <w:lang w:val="en-ID" w:eastAsia="ja-JP"/>
        </w:rPr>
        <w:t>(</w:t>
      </w:r>
      <w:proofErr w:type="gramEnd"/>
      <w:r w:rsidRPr="00CA3934">
        <w:rPr>
          <w:rFonts w:ascii="Consolas" w:hAnsi="Consolas"/>
          <w:color w:val="AA04F9"/>
          <w:lang w:val="en-ID" w:eastAsia="ja-JP"/>
        </w:rPr>
        <w:t>' ψ[°] '</w:t>
      </w:r>
      <w:r w:rsidRPr="00CA3934">
        <w:rPr>
          <w:rFonts w:ascii="Consolas" w:hAnsi="Consolas"/>
          <w:lang w:val="en-ID" w:eastAsia="ja-JP"/>
        </w:rPr>
        <w:t>)</w:t>
      </w:r>
    </w:p>
    <w:p w14:paraId="1B2F9FB7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 xml:space="preserve"> </w:t>
      </w:r>
      <w:proofErr w:type="spellStart"/>
      <w:proofErr w:type="gramStart"/>
      <w:r w:rsidRPr="00CA3934">
        <w:rPr>
          <w:rFonts w:ascii="Consolas" w:hAnsi="Consolas"/>
          <w:lang w:val="en-ID" w:eastAsia="ja-JP"/>
        </w:rPr>
        <w:t>ylabel</w:t>
      </w:r>
      <w:proofErr w:type="spellEnd"/>
      <w:r w:rsidRPr="00CA3934">
        <w:rPr>
          <w:rFonts w:ascii="Consolas" w:hAnsi="Consolas"/>
          <w:lang w:val="en-ID" w:eastAsia="ja-JP"/>
        </w:rPr>
        <w:t>(</w:t>
      </w:r>
      <w:proofErr w:type="gramEnd"/>
      <w:r w:rsidRPr="00CA3934">
        <w:rPr>
          <w:rFonts w:ascii="Consolas" w:hAnsi="Consolas"/>
          <w:color w:val="AA04F9"/>
          <w:lang w:val="en-ID" w:eastAsia="ja-JP"/>
        </w:rPr>
        <w:t>' G[·R [m]·ψ[rad]/kg·10^12]'</w:t>
      </w:r>
      <w:r w:rsidRPr="00CA3934">
        <w:rPr>
          <w:rFonts w:ascii="Consolas" w:hAnsi="Consolas"/>
          <w:lang w:val="en-ID" w:eastAsia="ja-JP"/>
        </w:rPr>
        <w:t xml:space="preserve">) </w:t>
      </w:r>
    </w:p>
    <w:p w14:paraId="0D0EDD91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 xml:space="preserve"> grid </w:t>
      </w:r>
      <w:r w:rsidRPr="00CA3934">
        <w:rPr>
          <w:rFonts w:ascii="Consolas" w:hAnsi="Consolas"/>
          <w:color w:val="AA04F9"/>
          <w:lang w:val="en-ID" w:eastAsia="ja-JP"/>
        </w:rPr>
        <w:t>on</w:t>
      </w:r>
    </w:p>
    <w:p w14:paraId="0E56ABFE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 xml:space="preserve"> legend(</w:t>
      </w:r>
      <w:r w:rsidRPr="00CA3934">
        <w:rPr>
          <w:rFonts w:ascii="Consolas" w:hAnsi="Consolas"/>
          <w:color w:val="AA04F9"/>
          <w:lang w:val="en-ID" w:eastAsia="ja-JP"/>
        </w:rPr>
        <w:t>'Gr'</w:t>
      </w:r>
      <w:r w:rsidRPr="00CA3934">
        <w:rPr>
          <w:rFonts w:ascii="Consolas" w:hAnsi="Consolas"/>
          <w:lang w:val="en-ID" w:eastAsia="ja-JP"/>
        </w:rPr>
        <w:t>,</w:t>
      </w:r>
      <w:r w:rsidRPr="00CA3934">
        <w:rPr>
          <w:rFonts w:ascii="Consolas" w:hAnsi="Consolas"/>
          <w:color w:val="AA04F9"/>
          <w:lang w:val="en-ID" w:eastAsia="ja-JP"/>
        </w:rPr>
        <w:t>'</w:t>
      </w:r>
      <w:proofErr w:type="spellStart"/>
      <w:r w:rsidRPr="00CA3934">
        <w:rPr>
          <w:rFonts w:ascii="Consolas" w:hAnsi="Consolas"/>
          <w:color w:val="AA04F9"/>
          <w:lang w:val="en-ID" w:eastAsia="ja-JP"/>
        </w:rPr>
        <w:t>Gh</w:t>
      </w:r>
      <w:proofErr w:type="spellEnd"/>
      <w:r w:rsidRPr="00CA3934">
        <w:rPr>
          <w:rFonts w:ascii="Consolas" w:hAnsi="Consolas"/>
          <w:color w:val="AA04F9"/>
          <w:lang w:val="en-ID" w:eastAsia="ja-JP"/>
        </w:rPr>
        <w:t>'</w:t>
      </w:r>
      <w:r w:rsidRPr="00CA3934">
        <w:rPr>
          <w:rFonts w:ascii="Consolas" w:hAnsi="Consolas"/>
          <w:lang w:val="en-ID" w:eastAsia="ja-JP"/>
        </w:rPr>
        <w:t>)</w:t>
      </w:r>
    </w:p>
    <w:p w14:paraId="2E10D81C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 xml:space="preserve"> </w:t>
      </w:r>
      <w:proofErr w:type="gramStart"/>
      <w:r w:rsidRPr="00CA3934">
        <w:rPr>
          <w:rFonts w:ascii="Consolas" w:hAnsi="Consolas"/>
          <w:lang w:val="en-ID" w:eastAsia="ja-JP"/>
        </w:rPr>
        <w:t>subplot(</w:t>
      </w:r>
      <w:proofErr w:type="gramEnd"/>
      <w:r w:rsidRPr="00CA3934">
        <w:rPr>
          <w:rFonts w:ascii="Consolas" w:hAnsi="Consolas"/>
          <w:lang w:val="en-ID" w:eastAsia="ja-JP"/>
        </w:rPr>
        <w:t>1,2,2)</w:t>
      </w:r>
    </w:p>
    <w:p w14:paraId="573F83C9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 xml:space="preserve"> </w:t>
      </w:r>
      <w:proofErr w:type="spellStart"/>
      <w:r w:rsidRPr="00CA3934">
        <w:rPr>
          <w:rFonts w:ascii="Consolas" w:hAnsi="Consolas"/>
          <w:lang w:val="en-ID" w:eastAsia="ja-JP"/>
        </w:rPr>
        <w:t>semilogx</w:t>
      </w:r>
      <w:proofErr w:type="spellEnd"/>
      <w:r w:rsidRPr="00CA3934">
        <w:rPr>
          <w:rFonts w:ascii="Consolas" w:hAnsi="Consolas"/>
          <w:lang w:val="en-ID" w:eastAsia="ja-JP"/>
        </w:rPr>
        <w:t>(</w:t>
      </w:r>
      <w:proofErr w:type="spellStart"/>
      <w:r w:rsidRPr="00CA3934">
        <w:rPr>
          <w:rFonts w:ascii="Consolas" w:hAnsi="Consolas"/>
          <w:lang w:val="en-ID" w:eastAsia="ja-JP"/>
        </w:rPr>
        <w:t>val_</w:t>
      </w:r>
      <w:proofErr w:type="gramStart"/>
      <w:r w:rsidRPr="00CA3934">
        <w:rPr>
          <w:rFonts w:ascii="Consolas" w:hAnsi="Consolas"/>
          <w:lang w:val="en-ID" w:eastAsia="ja-JP"/>
        </w:rPr>
        <w:t>phi,Val</w:t>
      </w:r>
      <w:proofErr w:type="gramEnd"/>
      <w:r w:rsidRPr="00CA3934">
        <w:rPr>
          <w:rFonts w:ascii="Consolas" w:hAnsi="Consolas"/>
          <w:lang w:val="en-ID" w:eastAsia="ja-JP"/>
        </w:rPr>
        <w:t>_Gr_new,val_phi,Val_Gh_new</w:t>
      </w:r>
      <w:proofErr w:type="spellEnd"/>
      <w:r w:rsidRPr="00CA3934">
        <w:rPr>
          <w:rFonts w:ascii="Consolas" w:hAnsi="Consolas"/>
          <w:lang w:val="en-ID" w:eastAsia="ja-JP"/>
        </w:rPr>
        <w:t xml:space="preserve">); </w:t>
      </w:r>
    </w:p>
    <w:p w14:paraId="3AAF9926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 xml:space="preserve"> </w:t>
      </w:r>
      <w:proofErr w:type="gramStart"/>
      <w:r w:rsidRPr="00CA3934">
        <w:rPr>
          <w:rFonts w:ascii="Consolas" w:hAnsi="Consolas"/>
          <w:lang w:val="en-ID" w:eastAsia="ja-JP"/>
        </w:rPr>
        <w:t>title(</w:t>
      </w:r>
      <w:proofErr w:type="gramEnd"/>
      <w:r w:rsidRPr="00CA3934">
        <w:rPr>
          <w:rFonts w:ascii="Consolas" w:hAnsi="Consolas"/>
          <w:color w:val="AA04F9"/>
          <w:lang w:val="en-ID" w:eastAsia="ja-JP"/>
        </w:rPr>
        <w:t>' G = f(ψ) with logarithmic scale of X-axis'</w:t>
      </w:r>
      <w:r w:rsidRPr="00CA3934">
        <w:rPr>
          <w:rFonts w:ascii="Consolas" w:hAnsi="Consolas"/>
          <w:lang w:val="en-ID" w:eastAsia="ja-JP"/>
        </w:rPr>
        <w:t>)</w:t>
      </w:r>
    </w:p>
    <w:p w14:paraId="7D932C8E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 xml:space="preserve"> </w:t>
      </w:r>
      <w:proofErr w:type="spellStart"/>
      <w:proofErr w:type="gramStart"/>
      <w:r w:rsidRPr="00CA3934">
        <w:rPr>
          <w:rFonts w:ascii="Consolas" w:hAnsi="Consolas"/>
          <w:lang w:val="en-ID" w:eastAsia="ja-JP"/>
        </w:rPr>
        <w:t>xlabel</w:t>
      </w:r>
      <w:proofErr w:type="spellEnd"/>
      <w:r w:rsidRPr="00CA3934">
        <w:rPr>
          <w:rFonts w:ascii="Consolas" w:hAnsi="Consolas"/>
          <w:lang w:val="en-ID" w:eastAsia="ja-JP"/>
        </w:rPr>
        <w:t>(</w:t>
      </w:r>
      <w:proofErr w:type="gramEnd"/>
      <w:r w:rsidRPr="00CA3934">
        <w:rPr>
          <w:rFonts w:ascii="Consolas" w:hAnsi="Consolas"/>
          <w:color w:val="AA04F9"/>
          <w:lang w:val="en-ID" w:eastAsia="ja-JP"/>
        </w:rPr>
        <w:t>' ψ[°] '</w:t>
      </w:r>
      <w:r w:rsidRPr="00CA3934">
        <w:rPr>
          <w:rFonts w:ascii="Consolas" w:hAnsi="Consolas"/>
          <w:lang w:val="en-ID" w:eastAsia="ja-JP"/>
        </w:rPr>
        <w:t>)</w:t>
      </w:r>
    </w:p>
    <w:p w14:paraId="1221370E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 xml:space="preserve"> </w:t>
      </w:r>
      <w:proofErr w:type="spellStart"/>
      <w:proofErr w:type="gramStart"/>
      <w:r w:rsidRPr="00CA3934">
        <w:rPr>
          <w:rFonts w:ascii="Consolas" w:hAnsi="Consolas"/>
          <w:lang w:val="en-ID" w:eastAsia="ja-JP"/>
        </w:rPr>
        <w:t>ylabel</w:t>
      </w:r>
      <w:proofErr w:type="spellEnd"/>
      <w:r w:rsidRPr="00CA3934">
        <w:rPr>
          <w:rFonts w:ascii="Consolas" w:hAnsi="Consolas"/>
          <w:lang w:val="en-ID" w:eastAsia="ja-JP"/>
        </w:rPr>
        <w:t>(</w:t>
      </w:r>
      <w:proofErr w:type="gramEnd"/>
      <w:r w:rsidRPr="00CA3934">
        <w:rPr>
          <w:rFonts w:ascii="Consolas" w:hAnsi="Consolas"/>
          <w:color w:val="AA04F9"/>
          <w:lang w:val="en-ID" w:eastAsia="ja-JP"/>
        </w:rPr>
        <w:t>' G[·R [m]·ψ[rad]/kg·10^12]'</w:t>
      </w:r>
      <w:r w:rsidRPr="00CA3934">
        <w:rPr>
          <w:rFonts w:ascii="Consolas" w:hAnsi="Consolas"/>
          <w:lang w:val="en-ID" w:eastAsia="ja-JP"/>
        </w:rPr>
        <w:t xml:space="preserve">) </w:t>
      </w:r>
    </w:p>
    <w:p w14:paraId="1F49C41E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 xml:space="preserve"> grid </w:t>
      </w:r>
      <w:r w:rsidRPr="00CA3934">
        <w:rPr>
          <w:rFonts w:ascii="Consolas" w:hAnsi="Consolas"/>
          <w:color w:val="AA04F9"/>
          <w:lang w:val="en-ID" w:eastAsia="ja-JP"/>
        </w:rPr>
        <w:t>on</w:t>
      </w:r>
    </w:p>
    <w:p w14:paraId="6BF576EE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 xml:space="preserve"> legend(</w:t>
      </w:r>
      <w:r w:rsidRPr="00CA3934">
        <w:rPr>
          <w:rFonts w:ascii="Consolas" w:hAnsi="Consolas"/>
          <w:color w:val="AA04F9"/>
          <w:lang w:val="en-ID" w:eastAsia="ja-JP"/>
        </w:rPr>
        <w:t>'Gr'</w:t>
      </w:r>
      <w:r w:rsidRPr="00CA3934">
        <w:rPr>
          <w:rFonts w:ascii="Consolas" w:hAnsi="Consolas"/>
          <w:lang w:val="en-ID" w:eastAsia="ja-JP"/>
        </w:rPr>
        <w:t>,</w:t>
      </w:r>
      <w:r w:rsidRPr="00CA3934">
        <w:rPr>
          <w:rFonts w:ascii="Consolas" w:hAnsi="Consolas"/>
          <w:color w:val="AA04F9"/>
          <w:lang w:val="en-ID" w:eastAsia="ja-JP"/>
        </w:rPr>
        <w:t>'</w:t>
      </w:r>
      <w:proofErr w:type="spellStart"/>
      <w:r w:rsidRPr="00CA3934">
        <w:rPr>
          <w:rFonts w:ascii="Consolas" w:hAnsi="Consolas"/>
          <w:color w:val="AA04F9"/>
          <w:lang w:val="en-ID" w:eastAsia="ja-JP"/>
        </w:rPr>
        <w:t>Gh</w:t>
      </w:r>
      <w:proofErr w:type="spellEnd"/>
      <w:r w:rsidRPr="00CA3934">
        <w:rPr>
          <w:rFonts w:ascii="Consolas" w:hAnsi="Consolas"/>
          <w:color w:val="AA04F9"/>
          <w:lang w:val="en-ID" w:eastAsia="ja-JP"/>
        </w:rPr>
        <w:t>'</w:t>
      </w:r>
      <w:r w:rsidRPr="00CA3934">
        <w:rPr>
          <w:rFonts w:ascii="Consolas" w:hAnsi="Consolas"/>
          <w:lang w:val="en-ID" w:eastAsia="ja-JP"/>
        </w:rPr>
        <w:t>)</w:t>
      </w:r>
    </w:p>
    <w:p w14:paraId="42E085F7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</w:p>
    <w:p w14:paraId="3A803829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</w:p>
    <w:p w14:paraId="63F75828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color w:val="028009"/>
          <w:lang w:val="en-ID" w:eastAsia="ja-JP"/>
        </w:rPr>
        <w:t>%</w:t>
      </w:r>
      <w:proofErr w:type="gramStart"/>
      <w:r w:rsidRPr="00CA3934">
        <w:rPr>
          <w:rFonts w:ascii="Consolas" w:hAnsi="Consolas"/>
          <w:color w:val="028009"/>
          <w:lang w:val="en-ID" w:eastAsia="ja-JP"/>
        </w:rPr>
        <w:t>visualisations</w:t>
      </w:r>
      <w:proofErr w:type="gramEnd"/>
      <w:r w:rsidRPr="00CA3934">
        <w:rPr>
          <w:rFonts w:ascii="Consolas" w:hAnsi="Consolas"/>
          <w:color w:val="028009"/>
          <w:lang w:val="en-ID" w:eastAsia="ja-JP"/>
        </w:rPr>
        <w:t xml:space="preserve"> of the Computed Green functions </w:t>
      </w:r>
    </w:p>
    <w:p w14:paraId="22FDD983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</w:p>
    <w:p w14:paraId="7F8E4E67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 xml:space="preserve"> </w:t>
      </w:r>
      <w:proofErr w:type="gramStart"/>
      <w:r w:rsidRPr="00CA3934">
        <w:rPr>
          <w:rFonts w:ascii="Consolas" w:hAnsi="Consolas"/>
          <w:lang w:val="en-ID" w:eastAsia="ja-JP"/>
        </w:rPr>
        <w:t>figure(</w:t>
      </w:r>
      <w:proofErr w:type="gramEnd"/>
      <w:r w:rsidRPr="00CA3934">
        <w:rPr>
          <w:rFonts w:ascii="Consolas" w:hAnsi="Consolas"/>
          <w:color w:val="AA04F9"/>
          <w:lang w:val="en-ID" w:eastAsia="ja-JP"/>
        </w:rPr>
        <w:t>'</w:t>
      </w:r>
      <w:proofErr w:type="spellStart"/>
      <w:r w:rsidRPr="00CA3934">
        <w:rPr>
          <w:rFonts w:ascii="Consolas" w:hAnsi="Consolas"/>
          <w:color w:val="AA04F9"/>
          <w:lang w:val="en-ID" w:eastAsia="ja-JP"/>
        </w:rPr>
        <w:t>Name'</w:t>
      </w:r>
      <w:r w:rsidRPr="00CA3934">
        <w:rPr>
          <w:rFonts w:ascii="Consolas" w:hAnsi="Consolas"/>
          <w:lang w:val="en-ID" w:eastAsia="ja-JP"/>
        </w:rPr>
        <w:t>,</w:t>
      </w:r>
      <w:r w:rsidRPr="00CA3934">
        <w:rPr>
          <w:rFonts w:ascii="Consolas" w:hAnsi="Consolas"/>
          <w:color w:val="AA04F9"/>
          <w:lang w:val="en-ID" w:eastAsia="ja-JP"/>
        </w:rPr>
        <w:t>'Plots</w:t>
      </w:r>
      <w:proofErr w:type="spellEnd"/>
      <w:r w:rsidRPr="00CA3934">
        <w:rPr>
          <w:rFonts w:ascii="Consolas" w:hAnsi="Consolas"/>
          <w:color w:val="AA04F9"/>
          <w:lang w:val="en-ID" w:eastAsia="ja-JP"/>
        </w:rPr>
        <w:t xml:space="preserve"> of the computed Greens functions with respect to ψ'</w:t>
      </w:r>
      <w:r w:rsidRPr="00CA3934">
        <w:rPr>
          <w:rFonts w:ascii="Consolas" w:hAnsi="Consolas"/>
          <w:lang w:val="en-ID" w:eastAsia="ja-JP"/>
        </w:rPr>
        <w:t>)</w:t>
      </w:r>
    </w:p>
    <w:p w14:paraId="1162C121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 xml:space="preserve"> </w:t>
      </w:r>
      <w:proofErr w:type="gramStart"/>
      <w:r w:rsidRPr="00CA3934">
        <w:rPr>
          <w:rFonts w:ascii="Consolas" w:hAnsi="Consolas"/>
          <w:lang w:val="en-ID" w:eastAsia="ja-JP"/>
        </w:rPr>
        <w:t>subplot(</w:t>
      </w:r>
      <w:proofErr w:type="gramEnd"/>
      <w:r w:rsidRPr="00CA3934">
        <w:rPr>
          <w:rFonts w:ascii="Consolas" w:hAnsi="Consolas"/>
          <w:lang w:val="en-ID" w:eastAsia="ja-JP"/>
        </w:rPr>
        <w:t>1,2,1)</w:t>
      </w:r>
    </w:p>
    <w:p w14:paraId="1497BE45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 xml:space="preserve"> plot(result_PHI_1_</w:t>
      </w:r>
      <w:proofErr w:type="gramStart"/>
      <w:r w:rsidRPr="00CA3934">
        <w:rPr>
          <w:rFonts w:ascii="Consolas" w:hAnsi="Consolas"/>
          <w:lang w:val="en-ID" w:eastAsia="ja-JP"/>
        </w:rPr>
        <w:t>sorted,Gr</w:t>
      </w:r>
      <w:proofErr w:type="gramEnd"/>
      <w:r w:rsidRPr="00CA3934">
        <w:rPr>
          <w:rFonts w:ascii="Consolas" w:hAnsi="Consolas"/>
          <w:lang w:val="en-ID" w:eastAsia="ja-JP"/>
        </w:rPr>
        <w:t>,result_PHI_1_sorted,Gh);</w:t>
      </w:r>
    </w:p>
    <w:p w14:paraId="1C6B2826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 xml:space="preserve">  </w:t>
      </w:r>
      <w:proofErr w:type="gramStart"/>
      <w:r w:rsidRPr="00CA3934">
        <w:rPr>
          <w:rFonts w:ascii="Consolas" w:hAnsi="Consolas"/>
          <w:lang w:val="en-ID" w:eastAsia="ja-JP"/>
        </w:rPr>
        <w:t>title(</w:t>
      </w:r>
      <w:proofErr w:type="gramEnd"/>
      <w:r w:rsidRPr="00CA3934">
        <w:rPr>
          <w:rFonts w:ascii="Consolas" w:hAnsi="Consolas"/>
          <w:color w:val="AA04F9"/>
          <w:lang w:val="en-ID" w:eastAsia="ja-JP"/>
        </w:rPr>
        <w:t>' G = f(ψ) with linear scale of X-axis'</w:t>
      </w:r>
      <w:r w:rsidRPr="00CA3934">
        <w:rPr>
          <w:rFonts w:ascii="Consolas" w:hAnsi="Consolas"/>
          <w:lang w:val="en-ID" w:eastAsia="ja-JP"/>
        </w:rPr>
        <w:t>)</w:t>
      </w:r>
    </w:p>
    <w:p w14:paraId="55EFED6E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 xml:space="preserve"> </w:t>
      </w:r>
      <w:proofErr w:type="spellStart"/>
      <w:proofErr w:type="gramStart"/>
      <w:r w:rsidRPr="00CA3934">
        <w:rPr>
          <w:rFonts w:ascii="Consolas" w:hAnsi="Consolas"/>
          <w:lang w:val="en-ID" w:eastAsia="ja-JP"/>
        </w:rPr>
        <w:t>xlabel</w:t>
      </w:r>
      <w:proofErr w:type="spellEnd"/>
      <w:r w:rsidRPr="00CA3934">
        <w:rPr>
          <w:rFonts w:ascii="Consolas" w:hAnsi="Consolas"/>
          <w:lang w:val="en-ID" w:eastAsia="ja-JP"/>
        </w:rPr>
        <w:t>(</w:t>
      </w:r>
      <w:proofErr w:type="gramEnd"/>
      <w:r w:rsidRPr="00CA3934">
        <w:rPr>
          <w:rFonts w:ascii="Consolas" w:hAnsi="Consolas"/>
          <w:color w:val="AA04F9"/>
          <w:lang w:val="en-ID" w:eastAsia="ja-JP"/>
        </w:rPr>
        <w:t>' ψ[°] '</w:t>
      </w:r>
      <w:r w:rsidRPr="00CA3934">
        <w:rPr>
          <w:rFonts w:ascii="Consolas" w:hAnsi="Consolas"/>
          <w:lang w:val="en-ID" w:eastAsia="ja-JP"/>
        </w:rPr>
        <w:t>)</w:t>
      </w:r>
    </w:p>
    <w:p w14:paraId="70747491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 xml:space="preserve"> </w:t>
      </w:r>
      <w:proofErr w:type="spellStart"/>
      <w:proofErr w:type="gramStart"/>
      <w:r w:rsidRPr="00CA3934">
        <w:rPr>
          <w:rFonts w:ascii="Consolas" w:hAnsi="Consolas"/>
          <w:lang w:val="en-ID" w:eastAsia="ja-JP"/>
        </w:rPr>
        <w:t>ylabel</w:t>
      </w:r>
      <w:proofErr w:type="spellEnd"/>
      <w:r w:rsidRPr="00CA3934">
        <w:rPr>
          <w:rFonts w:ascii="Consolas" w:hAnsi="Consolas"/>
          <w:lang w:val="en-ID" w:eastAsia="ja-JP"/>
        </w:rPr>
        <w:t>(</w:t>
      </w:r>
      <w:proofErr w:type="gramEnd"/>
      <w:r w:rsidRPr="00CA3934">
        <w:rPr>
          <w:rFonts w:ascii="Consolas" w:hAnsi="Consolas"/>
          <w:color w:val="AA04F9"/>
          <w:lang w:val="en-ID" w:eastAsia="ja-JP"/>
        </w:rPr>
        <w:t>' G[·R [m]·ψ[rad]/kg·10^12]'</w:t>
      </w:r>
      <w:r w:rsidRPr="00CA3934">
        <w:rPr>
          <w:rFonts w:ascii="Consolas" w:hAnsi="Consolas"/>
          <w:lang w:val="en-ID" w:eastAsia="ja-JP"/>
        </w:rPr>
        <w:t xml:space="preserve">) </w:t>
      </w:r>
    </w:p>
    <w:p w14:paraId="3EA8D630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 xml:space="preserve"> grid </w:t>
      </w:r>
      <w:r w:rsidRPr="00CA3934">
        <w:rPr>
          <w:rFonts w:ascii="Consolas" w:hAnsi="Consolas"/>
          <w:color w:val="AA04F9"/>
          <w:lang w:val="en-ID" w:eastAsia="ja-JP"/>
        </w:rPr>
        <w:t>on</w:t>
      </w:r>
    </w:p>
    <w:p w14:paraId="6E2DBE7C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 xml:space="preserve"> legend(</w:t>
      </w:r>
      <w:r w:rsidRPr="00CA3934">
        <w:rPr>
          <w:rFonts w:ascii="Consolas" w:hAnsi="Consolas"/>
          <w:color w:val="AA04F9"/>
          <w:lang w:val="en-ID" w:eastAsia="ja-JP"/>
        </w:rPr>
        <w:t>'Gr'</w:t>
      </w:r>
      <w:r w:rsidRPr="00CA3934">
        <w:rPr>
          <w:rFonts w:ascii="Consolas" w:hAnsi="Consolas"/>
          <w:lang w:val="en-ID" w:eastAsia="ja-JP"/>
        </w:rPr>
        <w:t>,</w:t>
      </w:r>
      <w:r w:rsidRPr="00CA3934">
        <w:rPr>
          <w:rFonts w:ascii="Consolas" w:hAnsi="Consolas"/>
          <w:color w:val="AA04F9"/>
          <w:lang w:val="en-ID" w:eastAsia="ja-JP"/>
        </w:rPr>
        <w:t>'</w:t>
      </w:r>
      <w:proofErr w:type="spellStart"/>
      <w:r w:rsidRPr="00CA3934">
        <w:rPr>
          <w:rFonts w:ascii="Consolas" w:hAnsi="Consolas"/>
          <w:color w:val="AA04F9"/>
          <w:lang w:val="en-ID" w:eastAsia="ja-JP"/>
        </w:rPr>
        <w:t>Gh</w:t>
      </w:r>
      <w:proofErr w:type="spellEnd"/>
      <w:r w:rsidRPr="00CA3934">
        <w:rPr>
          <w:rFonts w:ascii="Consolas" w:hAnsi="Consolas"/>
          <w:color w:val="AA04F9"/>
          <w:lang w:val="en-ID" w:eastAsia="ja-JP"/>
        </w:rPr>
        <w:t>'</w:t>
      </w:r>
      <w:r w:rsidRPr="00CA3934">
        <w:rPr>
          <w:rFonts w:ascii="Consolas" w:hAnsi="Consolas"/>
          <w:lang w:val="en-ID" w:eastAsia="ja-JP"/>
        </w:rPr>
        <w:t>)</w:t>
      </w:r>
    </w:p>
    <w:p w14:paraId="6BF18D16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 xml:space="preserve"> </w:t>
      </w:r>
      <w:proofErr w:type="gramStart"/>
      <w:r w:rsidRPr="00CA3934">
        <w:rPr>
          <w:rFonts w:ascii="Consolas" w:hAnsi="Consolas"/>
          <w:lang w:val="en-ID" w:eastAsia="ja-JP"/>
        </w:rPr>
        <w:t>subplot(</w:t>
      </w:r>
      <w:proofErr w:type="gramEnd"/>
      <w:r w:rsidRPr="00CA3934">
        <w:rPr>
          <w:rFonts w:ascii="Consolas" w:hAnsi="Consolas"/>
          <w:lang w:val="en-ID" w:eastAsia="ja-JP"/>
        </w:rPr>
        <w:t>1,2,2)</w:t>
      </w:r>
    </w:p>
    <w:p w14:paraId="2CBE7084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 xml:space="preserve"> </w:t>
      </w:r>
      <w:proofErr w:type="spellStart"/>
      <w:r w:rsidRPr="00CA3934">
        <w:rPr>
          <w:rFonts w:ascii="Consolas" w:hAnsi="Consolas"/>
          <w:lang w:val="en-ID" w:eastAsia="ja-JP"/>
        </w:rPr>
        <w:t>semilogx</w:t>
      </w:r>
      <w:proofErr w:type="spellEnd"/>
      <w:r w:rsidRPr="00CA3934">
        <w:rPr>
          <w:rFonts w:ascii="Consolas" w:hAnsi="Consolas"/>
          <w:lang w:val="en-ID" w:eastAsia="ja-JP"/>
        </w:rPr>
        <w:t>(result_PHI_1_</w:t>
      </w:r>
      <w:proofErr w:type="gramStart"/>
      <w:r w:rsidRPr="00CA3934">
        <w:rPr>
          <w:rFonts w:ascii="Consolas" w:hAnsi="Consolas"/>
          <w:lang w:val="en-ID" w:eastAsia="ja-JP"/>
        </w:rPr>
        <w:t>sorted,Gr</w:t>
      </w:r>
      <w:proofErr w:type="gramEnd"/>
      <w:r w:rsidRPr="00CA3934">
        <w:rPr>
          <w:rFonts w:ascii="Consolas" w:hAnsi="Consolas"/>
          <w:lang w:val="en-ID" w:eastAsia="ja-JP"/>
        </w:rPr>
        <w:t xml:space="preserve">,result_PHI_1_sorted,Gh); </w:t>
      </w:r>
    </w:p>
    <w:p w14:paraId="20EF449B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 xml:space="preserve"> </w:t>
      </w:r>
      <w:proofErr w:type="gramStart"/>
      <w:r w:rsidRPr="00CA3934">
        <w:rPr>
          <w:rFonts w:ascii="Consolas" w:hAnsi="Consolas"/>
          <w:lang w:val="en-ID" w:eastAsia="ja-JP"/>
        </w:rPr>
        <w:t>title(</w:t>
      </w:r>
      <w:proofErr w:type="gramEnd"/>
      <w:r w:rsidRPr="00CA3934">
        <w:rPr>
          <w:rFonts w:ascii="Consolas" w:hAnsi="Consolas"/>
          <w:color w:val="AA04F9"/>
          <w:lang w:val="en-ID" w:eastAsia="ja-JP"/>
        </w:rPr>
        <w:t>' G = f(ψ) with logarithmic scale of X-axis'</w:t>
      </w:r>
      <w:r w:rsidRPr="00CA3934">
        <w:rPr>
          <w:rFonts w:ascii="Consolas" w:hAnsi="Consolas"/>
          <w:lang w:val="en-ID" w:eastAsia="ja-JP"/>
        </w:rPr>
        <w:t>)</w:t>
      </w:r>
    </w:p>
    <w:p w14:paraId="1627C12F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 xml:space="preserve"> </w:t>
      </w:r>
      <w:proofErr w:type="spellStart"/>
      <w:proofErr w:type="gramStart"/>
      <w:r w:rsidRPr="00CA3934">
        <w:rPr>
          <w:rFonts w:ascii="Consolas" w:hAnsi="Consolas"/>
          <w:lang w:val="en-ID" w:eastAsia="ja-JP"/>
        </w:rPr>
        <w:t>xlabel</w:t>
      </w:r>
      <w:proofErr w:type="spellEnd"/>
      <w:r w:rsidRPr="00CA3934">
        <w:rPr>
          <w:rFonts w:ascii="Consolas" w:hAnsi="Consolas"/>
          <w:lang w:val="en-ID" w:eastAsia="ja-JP"/>
        </w:rPr>
        <w:t>(</w:t>
      </w:r>
      <w:proofErr w:type="gramEnd"/>
      <w:r w:rsidRPr="00CA3934">
        <w:rPr>
          <w:rFonts w:ascii="Consolas" w:hAnsi="Consolas"/>
          <w:color w:val="AA04F9"/>
          <w:lang w:val="en-ID" w:eastAsia="ja-JP"/>
        </w:rPr>
        <w:t>' ψ[°] '</w:t>
      </w:r>
      <w:r w:rsidRPr="00CA3934">
        <w:rPr>
          <w:rFonts w:ascii="Consolas" w:hAnsi="Consolas"/>
          <w:lang w:val="en-ID" w:eastAsia="ja-JP"/>
        </w:rPr>
        <w:t>)</w:t>
      </w:r>
    </w:p>
    <w:p w14:paraId="0E2AD782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 xml:space="preserve"> </w:t>
      </w:r>
      <w:proofErr w:type="spellStart"/>
      <w:proofErr w:type="gramStart"/>
      <w:r w:rsidRPr="00CA3934">
        <w:rPr>
          <w:rFonts w:ascii="Consolas" w:hAnsi="Consolas"/>
          <w:lang w:val="en-ID" w:eastAsia="ja-JP"/>
        </w:rPr>
        <w:t>ylabel</w:t>
      </w:r>
      <w:proofErr w:type="spellEnd"/>
      <w:r w:rsidRPr="00CA3934">
        <w:rPr>
          <w:rFonts w:ascii="Consolas" w:hAnsi="Consolas"/>
          <w:lang w:val="en-ID" w:eastAsia="ja-JP"/>
        </w:rPr>
        <w:t>(</w:t>
      </w:r>
      <w:proofErr w:type="gramEnd"/>
      <w:r w:rsidRPr="00CA3934">
        <w:rPr>
          <w:rFonts w:ascii="Consolas" w:hAnsi="Consolas"/>
          <w:color w:val="AA04F9"/>
          <w:lang w:val="en-ID" w:eastAsia="ja-JP"/>
        </w:rPr>
        <w:t>' G[·R [m]·ψ[rad]/kg·10^12]'</w:t>
      </w:r>
      <w:r w:rsidRPr="00CA3934">
        <w:rPr>
          <w:rFonts w:ascii="Consolas" w:hAnsi="Consolas"/>
          <w:lang w:val="en-ID" w:eastAsia="ja-JP"/>
        </w:rPr>
        <w:t xml:space="preserve">) </w:t>
      </w:r>
    </w:p>
    <w:p w14:paraId="1C9A48E1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 xml:space="preserve"> grid </w:t>
      </w:r>
      <w:r w:rsidRPr="00CA3934">
        <w:rPr>
          <w:rFonts w:ascii="Consolas" w:hAnsi="Consolas"/>
          <w:color w:val="AA04F9"/>
          <w:lang w:val="en-ID" w:eastAsia="ja-JP"/>
        </w:rPr>
        <w:t>on</w:t>
      </w:r>
    </w:p>
    <w:p w14:paraId="65EAB17C" w14:textId="77777777" w:rsidR="00CA3934" w:rsidRPr="00CA3934" w:rsidRDefault="00CA3934" w:rsidP="00CA3934">
      <w:pPr>
        <w:rPr>
          <w:rFonts w:ascii="Consolas" w:hAnsi="Consolas"/>
          <w:lang w:val="en-ID" w:eastAsia="ja-JP"/>
        </w:rPr>
      </w:pPr>
      <w:r w:rsidRPr="00CA3934">
        <w:rPr>
          <w:rFonts w:ascii="Consolas" w:hAnsi="Consolas"/>
          <w:lang w:val="en-ID" w:eastAsia="ja-JP"/>
        </w:rPr>
        <w:t xml:space="preserve"> legend(</w:t>
      </w:r>
      <w:r w:rsidRPr="00CA3934">
        <w:rPr>
          <w:rFonts w:ascii="Consolas" w:hAnsi="Consolas"/>
          <w:color w:val="AA04F9"/>
          <w:lang w:val="en-ID" w:eastAsia="ja-JP"/>
        </w:rPr>
        <w:t>'Gr'</w:t>
      </w:r>
      <w:r w:rsidRPr="00CA3934">
        <w:rPr>
          <w:rFonts w:ascii="Consolas" w:hAnsi="Consolas"/>
          <w:lang w:val="en-ID" w:eastAsia="ja-JP"/>
        </w:rPr>
        <w:t>,</w:t>
      </w:r>
      <w:r w:rsidRPr="00CA3934">
        <w:rPr>
          <w:rFonts w:ascii="Consolas" w:hAnsi="Consolas"/>
          <w:color w:val="AA04F9"/>
          <w:lang w:val="en-ID" w:eastAsia="ja-JP"/>
        </w:rPr>
        <w:t>'</w:t>
      </w:r>
      <w:proofErr w:type="spellStart"/>
      <w:r w:rsidRPr="00CA3934">
        <w:rPr>
          <w:rFonts w:ascii="Consolas" w:hAnsi="Consolas"/>
          <w:color w:val="AA04F9"/>
          <w:lang w:val="en-ID" w:eastAsia="ja-JP"/>
        </w:rPr>
        <w:t>Gh</w:t>
      </w:r>
      <w:proofErr w:type="spellEnd"/>
      <w:r w:rsidRPr="00CA3934">
        <w:rPr>
          <w:rFonts w:ascii="Consolas" w:hAnsi="Consolas"/>
          <w:color w:val="AA04F9"/>
          <w:lang w:val="en-ID" w:eastAsia="ja-JP"/>
        </w:rPr>
        <w:t>'</w:t>
      </w:r>
      <w:r w:rsidRPr="00CA3934">
        <w:rPr>
          <w:rFonts w:ascii="Consolas" w:hAnsi="Consolas"/>
          <w:lang w:val="en-ID" w:eastAsia="ja-JP"/>
        </w:rPr>
        <w:t>)</w:t>
      </w:r>
    </w:p>
    <w:p w14:paraId="5211DF9F" w14:textId="77777777" w:rsidR="00CC5111" w:rsidRPr="00CC5111" w:rsidRDefault="00CC5111" w:rsidP="00CC5111">
      <w:pPr>
        <w:rPr>
          <w:rFonts w:ascii="Consolas" w:hAnsi="Consolas"/>
          <w:lang w:val="en-ID" w:eastAsia="ja-JP"/>
        </w:rPr>
      </w:pPr>
    </w:p>
    <w:p w14:paraId="12BCB579" w14:textId="77777777" w:rsidR="00CC5111" w:rsidRPr="00CC5111" w:rsidRDefault="00CC5111" w:rsidP="00CC5111">
      <w:pPr>
        <w:rPr>
          <w:rFonts w:ascii="Consolas" w:hAnsi="Consolas"/>
          <w:lang w:val="en-ID" w:eastAsia="ja-JP"/>
        </w:rPr>
      </w:pPr>
      <w:r w:rsidRPr="00CC5111">
        <w:rPr>
          <w:rFonts w:ascii="Consolas" w:hAnsi="Consolas"/>
          <w:lang w:val="en-ID" w:eastAsia="ja-JP"/>
        </w:rPr>
        <w:t xml:space="preserve"> </w:t>
      </w:r>
    </w:p>
    <w:p w14:paraId="6C8AAD35" w14:textId="77777777" w:rsidR="00CC5111" w:rsidRPr="00CC5111" w:rsidRDefault="00CC5111" w:rsidP="00CC5111">
      <w:pPr>
        <w:rPr>
          <w:rFonts w:ascii="Consolas" w:hAnsi="Consolas"/>
          <w:lang w:val="en-ID" w:eastAsia="ja-JP"/>
        </w:rPr>
      </w:pPr>
    </w:p>
    <w:p w14:paraId="1F23CAAF" w14:textId="77777777" w:rsidR="00CC5111" w:rsidRPr="00CC5111" w:rsidRDefault="00CC5111" w:rsidP="00CC5111">
      <w:pPr>
        <w:rPr>
          <w:rFonts w:ascii="Consolas" w:hAnsi="Consolas"/>
          <w:lang w:val="en-ID" w:eastAsia="ja-JP"/>
        </w:rPr>
      </w:pPr>
    </w:p>
    <w:p w14:paraId="3B235BF0" w14:textId="0E9CD1BC" w:rsidR="00CC5111" w:rsidRDefault="00CC5111" w:rsidP="00CC5111">
      <w:pPr>
        <w:rPr>
          <w:rFonts w:ascii="Consolas" w:hAnsi="Consolas"/>
          <w:lang w:val="en-ID" w:eastAsia="ja-JP"/>
        </w:rPr>
      </w:pPr>
      <w:r w:rsidRPr="00CC5111">
        <w:rPr>
          <w:rFonts w:ascii="Consolas" w:hAnsi="Consolas"/>
          <w:lang w:val="en-ID" w:eastAsia="ja-JP"/>
        </w:rPr>
        <w:t xml:space="preserve">   </w:t>
      </w:r>
    </w:p>
    <w:p w14:paraId="28EC5C47" w14:textId="77777777" w:rsidR="00CC5111" w:rsidRPr="00CC5111" w:rsidRDefault="00CC5111" w:rsidP="00CC5111">
      <w:pPr>
        <w:rPr>
          <w:rFonts w:ascii="Consolas" w:hAnsi="Consolas"/>
          <w:lang w:val="en-ID" w:eastAsia="ja-JP"/>
        </w:rPr>
      </w:pPr>
    </w:p>
    <w:p w14:paraId="472FF87E" w14:textId="77777777" w:rsidR="00E36207" w:rsidRDefault="003538E8">
      <w:pPr>
        <w:spacing w:before="55"/>
        <w:ind w:left="116"/>
        <w:rPr>
          <w:sz w:val="28"/>
          <w:szCs w:val="28"/>
        </w:rPr>
      </w:pPr>
      <w:r>
        <w:rPr>
          <w:b/>
          <w:spacing w:val="1"/>
          <w:sz w:val="28"/>
          <w:szCs w:val="28"/>
        </w:rPr>
        <w:lastRenderedPageBreak/>
        <w:t>2</w:t>
      </w:r>
      <w:r>
        <w:rPr>
          <w:b/>
          <w:sz w:val="28"/>
          <w:szCs w:val="28"/>
        </w:rPr>
        <w:t xml:space="preserve">. </w:t>
      </w:r>
      <w:r>
        <w:rPr>
          <w:b/>
          <w:spacing w:val="8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P</w:t>
      </w:r>
      <w:r>
        <w:rPr>
          <w:b/>
          <w:sz w:val="28"/>
          <w:szCs w:val="28"/>
        </w:rPr>
        <w:t>re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ent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io</w:t>
      </w:r>
      <w:r>
        <w:rPr>
          <w:b/>
          <w:sz w:val="28"/>
          <w:szCs w:val="28"/>
        </w:rPr>
        <w:t>n of the re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ts</w:t>
      </w:r>
    </w:p>
    <w:p w14:paraId="165CDB42" w14:textId="77777777" w:rsidR="00E36207" w:rsidRDefault="00E36207">
      <w:pPr>
        <w:spacing w:before="5" w:line="100" w:lineRule="exact"/>
        <w:rPr>
          <w:sz w:val="11"/>
          <w:szCs w:val="11"/>
        </w:rPr>
      </w:pPr>
    </w:p>
    <w:p w14:paraId="03543285" w14:textId="77777777" w:rsidR="00E36207" w:rsidRDefault="00E36207">
      <w:pPr>
        <w:spacing w:line="200" w:lineRule="exact"/>
      </w:pPr>
    </w:p>
    <w:tbl>
      <w:tblPr>
        <w:tblW w:w="9062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134"/>
        <w:gridCol w:w="40"/>
        <w:gridCol w:w="1378"/>
        <w:gridCol w:w="2713"/>
        <w:gridCol w:w="2673"/>
      </w:tblGrid>
      <w:tr w:rsidR="00CC5111" w14:paraId="607AF3B7" w14:textId="77777777" w:rsidTr="00CA3934">
        <w:trPr>
          <w:trHeight w:hRule="exact" w:val="641"/>
          <w:jc w:val="center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2CCFE" w14:textId="77777777" w:rsidR="00E36207" w:rsidRDefault="00E36207">
            <w:pPr>
              <w:spacing w:before="10" w:line="140" w:lineRule="exact"/>
              <w:rPr>
                <w:sz w:val="15"/>
                <w:szCs w:val="15"/>
              </w:rPr>
            </w:pPr>
          </w:p>
          <w:p w14:paraId="621EFA59" w14:textId="77777777" w:rsidR="00E36207" w:rsidRDefault="003538E8">
            <w:pPr>
              <w:ind w:left="35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ψ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[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°]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72383" w14:textId="77777777" w:rsidR="00E36207" w:rsidRDefault="00E36207">
            <w:pPr>
              <w:spacing w:before="9" w:line="160" w:lineRule="exact"/>
              <w:rPr>
                <w:sz w:val="16"/>
                <w:szCs w:val="16"/>
              </w:rPr>
            </w:pPr>
          </w:p>
          <w:p w14:paraId="4A9A4A1B" w14:textId="77777777" w:rsidR="00E36207" w:rsidRDefault="003538E8">
            <w:pPr>
              <w:ind w:left="379" w:right="37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[</w:t>
            </w:r>
            <w:proofErr w:type="gramEnd"/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°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]</w:t>
            </w:r>
          </w:p>
        </w:tc>
        <w:tc>
          <w:tcPr>
            <w:tcW w:w="4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</w:tcPr>
          <w:p w14:paraId="1C19CEC5" w14:textId="77777777" w:rsidR="00E36207" w:rsidRDefault="00E36207"/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E10B1" w14:textId="77777777" w:rsidR="00E36207" w:rsidRDefault="003538E8">
            <w:pPr>
              <w:spacing w:before="13"/>
              <w:ind w:left="448" w:right="44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ψ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[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°]</w:t>
            </w:r>
          </w:p>
          <w:p w14:paraId="0D7327D4" w14:textId="77777777" w:rsidR="00E36207" w:rsidRDefault="003538E8">
            <w:pPr>
              <w:ind w:left="115" w:right="11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&lt;&lt;So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&gt;&gt;</w:t>
            </w:r>
          </w:p>
        </w:tc>
        <w:tc>
          <w:tcPr>
            <w:tcW w:w="2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B951C" w14:textId="77777777" w:rsidR="00E36207" w:rsidRDefault="003538E8">
            <w:pPr>
              <w:spacing w:before="77"/>
              <w:ind w:left="634" w:right="635"/>
              <w:jc w:val="center"/>
              <w:rPr>
                <w:sz w:val="16"/>
                <w:szCs w:val="16"/>
              </w:rPr>
            </w:pPr>
            <w:r>
              <w:rPr>
                <w:b/>
                <w:spacing w:val="-2"/>
                <w:position w:val="1"/>
                <w:sz w:val="24"/>
                <w:szCs w:val="24"/>
              </w:rPr>
              <w:t>G</w:t>
            </w:r>
            <w:r>
              <w:rPr>
                <w:b/>
                <w:sz w:val="16"/>
                <w:szCs w:val="16"/>
              </w:rPr>
              <w:t>r</w:t>
            </w:r>
          </w:p>
          <w:p w14:paraId="3E240347" w14:textId="77777777" w:rsidR="00E36207" w:rsidRDefault="003538E8">
            <w:pPr>
              <w:spacing w:line="180" w:lineRule="exact"/>
              <w:ind w:left="27" w:right="26"/>
              <w:jc w:val="center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[</w:t>
            </w:r>
            <w:r>
              <w:rPr>
                <w:spacing w:val="-1"/>
                <w:sz w:val="16"/>
                <w:szCs w:val="16"/>
              </w:rPr>
              <w:t>·</w:t>
            </w:r>
            <w:r>
              <w:rPr>
                <w:spacing w:val="-2"/>
                <w:sz w:val="16"/>
                <w:szCs w:val="16"/>
              </w:rPr>
              <w:t>R</w:t>
            </w:r>
            <w:r>
              <w:rPr>
                <w:spacing w:val="1"/>
                <w:sz w:val="16"/>
                <w:szCs w:val="16"/>
              </w:rPr>
              <w:t>[</w:t>
            </w:r>
            <w:r>
              <w:rPr>
                <w:spacing w:val="-3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]</w:t>
            </w:r>
            <w:r>
              <w:rPr>
                <w:spacing w:val="-1"/>
                <w:sz w:val="16"/>
                <w:szCs w:val="16"/>
              </w:rPr>
              <w:t>·</w:t>
            </w:r>
            <w:r>
              <w:rPr>
                <w:spacing w:val="-2"/>
                <w:sz w:val="16"/>
                <w:szCs w:val="16"/>
              </w:rPr>
              <w:t>ψ</w:t>
            </w:r>
            <w:r>
              <w:rPr>
                <w:spacing w:val="1"/>
                <w:sz w:val="16"/>
                <w:szCs w:val="16"/>
              </w:rPr>
              <w:t>[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pacing w:val="-2"/>
                <w:sz w:val="16"/>
                <w:szCs w:val="16"/>
              </w:rPr>
              <w:t>a</w:t>
            </w:r>
            <w:r>
              <w:rPr>
                <w:spacing w:val="1"/>
                <w:sz w:val="16"/>
                <w:szCs w:val="16"/>
              </w:rPr>
              <w:t>d</w:t>
            </w:r>
            <w:r>
              <w:rPr>
                <w:spacing w:val="-1"/>
                <w:sz w:val="16"/>
                <w:szCs w:val="16"/>
              </w:rPr>
              <w:t>]/</w:t>
            </w:r>
            <w:r>
              <w:rPr>
                <w:spacing w:val="1"/>
                <w:sz w:val="16"/>
                <w:szCs w:val="16"/>
              </w:rPr>
              <w:t>k</w:t>
            </w:r>
            <w:r>
              <w:rPr>
                <w:spacing w:val="-1"/>
                <w:sz w:val="16"/>
                <w:szCs w:val="16"/>
              </w:rPr>
              <w:t>g·</w:t>
            </w:r>
            <w:r>
              <w:rPr>
                <w:spacing w:val="1"/>
                <w:sz w:val="16"/>
                <w:szCs w:val="16"/>
              </w:rPr>
              <w:t>1</w:t>
            </w:r>
            <w:r>
              <w:rPr>
                <w:spacing w:val="3"/>
                <w:sz w:val="16"/>
                <w:szCs w:val="16"/>
              </w:rPr>
              <w:t>0</w:t>
            </w:r>
            <w:r>
              <w:rPr>
                <w:spacing w:val="-2"/>
                <w:position w:val="6"/>
                <w:sz w:val="10"/>
                <w:szCs w:val="10"/>
              </w:rPr>
              <w:t>1</w:t>
            </w:r>
            <w:r>
              <w:rPr>
                <w:position w:val="6"/>
                <w:sz w:val="10"/>
                <w:szCs w:val="10"/>
              </w:rPr>
              <w:t>2</w:t>
            </w:r>
            <w:r>
              <w:rPr>
                <w:sz w:val="16"/>
                <w:szCs w:val="16"/>
              </w:rPr>
              <w:t>]</w:t>
            </w:r>
          </w:p>
        </w:tc>
        <w:tc>
          <w:tcPr>
            <w:tcW w:w="2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E85CD" w14:textId="77777777" w:rsidR="00E36207" w:rsidRDefault="003538E8">
            <w:pPr>
              <w:spacing w:before="77"/>
              <w:ind w:left="614" w:right="612"/>
              <w:jc w:val="center"/>
              <w:rPr>
                <w:sz w:val="16"/>
                <w:szCs w:val="16"/>
              </w:rPr>
            </w:pPr>
            <w:r>
              <w:rPr>
                <w:b/>
                <w:spacing w:val="-2"/>
                <w:position w:val="1"/>
                <w:sz w:val="24"/>
                <w:szCs w:val="24"/>
              </w:rPr>
              <w:t>G</w:t>
            </w:r>
            <w:r>
              <w:rPr>
                <w:b/>
                <w:sz w:val="16"/>
                <w:szCs w:val="16"/>
              </w:rPr>
              <w:t>h</w:t>
            </w:r>
          </w:p>
          <w:p w14:paraId="0A7FB622" w14:textId="77777777" w:rsidR="00E36207" w:rsidRDefault="003538E8">
            <w:pPr>
              <w:spacing w:line="180" w:lineRule="exact"/>
              <w:ind w:left="27" w:right="23"/>
              <w:jc w:val="center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[</w:t>
            </w:r>
            <w:r>
              <w:rPr>
                <w:spacing w:val="-1"/>
                <w:sz w:val="16"/>
                <w:szCs w:val="16"/>
              </w:rPr>
              <w:t>·</w:t>
            </w:r>
            <w:r>
              <w:rPr>
                <w:spacing w:val="-2"/>
                <w:sz w:val="16"/>
                <w:szCs w:val="16"/>
              </w:rPr>
              <w:t>R</w:t>
            </w:r>
            <w:r>
              <w:rPr>
                <w:spacing w:val="1"/>
                <w:sz w:val="16"/>
                <w:szCs w:val="16"/>
              </w:rPr>
              <w:t>[</w:t>
            </w:r>
            <w:r>
              <w:rPr>
                <w:spacing w:val="-3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]</w:t>
            </w:r>
            <w:r>
              <w:rPr>
                <w:spacing w:val="-1"/>
                <w:sz w:val="16"/>
                <w:szCs w:val="16"/>
              </w:rPr>
              <w:t>·</w:t>
            </w:r>
            <w:r>
              <w:rPr>
                <w:spacing w:val="-2"/>
                <w:sz w:val="16"/>
                <w:szCs w:val="16"/>
              </w:rPr>
              <w:t>ψ</w:t>
            </w:r>
            <w:r>
              <w:rPr>
                <w:spacing w:val="1"/>
                <w:sz w:val="16"/>
                <w:szCs w:val="16"/>
              </w:rPr>
              <w:t>[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pacing w:val="-2"/>
                <w:sz w:val="16"/>
                <w:szCs w:val="16"/>
              </w:rPr>
              <w:t>a</w:t>
            </w:r>
            <w:r>
              <w:rPr>
                <w:spacing w:val="1"/>
                <w:sz w:val="16"/>
                <w:szCs w:val="16"/>
              </w:rPr>
              <w:t>d</w:t>
            </w:r>
            <w:r>
              <w:rPr>
                <w:spacing w:val="-1"/>
                <w:sz w:val="16"/>
                <w:szCs w:val="16"/>
              </w:rPr>
              <w:t>]/</w:t>
            </w:r>
            <w:r>
              <w:rPr>
                <w:spacing w:val="1"/>
                <w:sz w:val="16"/>
                <w:szCs w:val="16"/>
              </w:rPr>
              <w:t>k</w:t>
            </w:r>
            <w:r>
              <w:rPr>
                <w:spacing w:val="-1"/>
                <w:sz w:val="16"/>
                <w:szCs w:val="16"/>
              </w:rPr>
              <w:t>g·</w:t>
            </w:r>
            <w:r>
              <w:rPr>
                <w:spacing w:val="1"/>
                <w:sz w:val="16"/>
                <w:szCs w:val="16"/>
              </w:rPr>
              <w:t>1</w:t>
            </w:r>
            <w:r>
              <w:rPr>
                <w:spacing w:val="3"/>
                <w:sz w:val="16"/>
                <w:szCs w:val="16"/>
              </w:rPr>
              <w:t>0</w:t>
            </w:r>
            <w:r>
              <w:rPr>
                <w:spacing w:val="-2"/>
                <w:position w:val="6"/>
                <w:sz w:val="10"/>
                <w:szCs w:val="10"/>
              </w:rPr>
              <w:t>1</w:t>
            </w:r>
            <w:r>
              <w:rPr>
                <w:position w:val="6"/>
                <w:sz w:val="10"/>
                <w:szCs w:val="10"/>
              </w:rPr>
              <w:t>2</w:t>
            </w:r>
            <w:r>
              <w:rPr>
                <w:sz w:val="16"/>
                <w:szCs w:val="16"/>
              </w:rPr>
              <w:t>]</w:t>
            </w:r>
          </w:p>
        </w:tc>
      </w:tr>
      <w:tr w:rsidR="00CA3934" w14:paraId="4442F1A5" w14:textId="77777777" w:rsidTr="00CA3934">
        <w:trPr>
          <w:trHeight w:hRule="exact" w:val="278"/>
          <w:jc w:val="center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7E4AA9D" w14:textId="1497F5E6" w:rsidR="00CA3934" w:rsidRDefault="00CA3934" w:rsidP="00CA3934">
            <w:pPr>
              <w:tabs>
                <w:tab w:val="left" w:pos="1340"/>
              </w:tabs>
              <w:spacing w:before="4"/>
              <w:ind w:left="1" w:right="-227"/>
              <w:rPr>
                <w:rFonts w:ascii="Calibri" w:eastAsia="Calibri" w:hAnsi="Calibri" w:cs="Calibri"/>
              </w:rPr>
            </w:pPr>
            <w:r w:rsidRPr="005E454D">
              <w:t>0.0883399987949056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A7241E5" w14:textId="0EF2B584" w:rsidR="00CA3934" w:rsidRDefault="00CA3934" w:rsidP="00CA3934">
            <w:pPr>
              <w:spacing w:before="4"/>
              <w:ind w:left="158" w:right="-51"/>
              <w:rPr>
                <w:rFonts w:ascii="Calibri" w:eastAsia="Calibri" w:hAnsi="Calibri" w:cs="Calibri"/>
              </w:rPr>
            </w:pPr>
            <w:r w:rsidRPr="004A70D6">
              <w:t>82.3994402391151</w:t>
            </w:r>
          </w:p>
        </w:tc>
        <w:tc>
          <w:tcPr>
            <w:tcW w:w="40" w:type="dxa"/>
            <w:vMerge w:val="restart"/>
            <w:tcBorders>
              <w:top w:val="single" w:sz="8" w:space="0" w:color="FFFFFF"/>
              <w:left w:val="single" w:sz="8" w:space="0" w:color="000000"/>
              <w:right w:val="single" w:sz="8" w:space="0" w:color="000000"/>
            </w:tcBorders>
          </w:tcPr>
          <w:p w14:paraId="1C56C782" w14:textId="77777777" w:rsidR="00CA3934" w:rsidRDefault="00CA3934" w:rsidP="00CA3934"/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8308D7C" w14:textId="1EF3463B" w:rsidR="00CA3934" w:rsidRDefault="00CA3934" w:rsidP="00CA3934">
            <w:pPr>
              <w:tabs>
                <w:tab w:val="left" w:pos="1960"/>
              </w:tabs>
              <w:spacing w:before="4"/>
              <w:ind w:left="1" w:right="-587"/>
              <w:rPr>
                <w:rFonts w:ascii="Calibri" w:eastAsia="Calibri" w:hAnsi="Calibri" w:cs="Calibri"/>
              </w:rPr>
            </w:pPr>
            <w:r w:rsidRPr="00A04B5F">
              <w:t>0.00517536627078896</w:t>
            </w:r>
          </w:p>
        </w:tc>
        <w:tc>
          <w:tcPr>
            <w:tcW w:w="2713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9B09DED" w14:textId="11EC2144" w:rsidR="00CA3934" w:rsidRDefault="00CA3934" w:rsidP="00CA3934">
            <w:pPr>
              <w:tabs>
                <w:tab w:val="left" w:pos="2120"/>
              </w:tabs>
              <w:spacing w:before="4"/>
              <w:ind w:left="518" w:right="-587"/>
              <w:rPr>
                <w:rFonts w:ascii="Calibri" w:eastAsia="Calibri" w:hAnsi="Calibri" w:cs="Calibri"/>
              </w:rPr>
            </w:pPr>
            <w:r w:rsidRPr="000B35DA">
              <w:t>-5.79173846968118e-13</w:t>
            </w:r>
          </w:p>
        </w:tc>
        <w:tc>
          <w:tcPr>
            <w:tcW w:w="2673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7A73256" w14:textId="27BA2A4F" w:rsidR="00CA3934" w:rsidRDefault="00CA3934" w:rsidP="00CA3934">
            <w:pPr>
              <w:spacing w:before="4"/>
              <w:ind w:left="518" w:right="-53"/>
              <w:rPr>
                <w:rFonts w:ascii="Calibri" w:eastAsia="Calibri" w:hAnsi="Calibri" w:cs="Calibri"/>
              </w:rPr>
            </w:pPr>
            <w:r w:rsidRPr="004C4B7F">
              <w:t>-1.96268569861693e-13</w:t>
            </w:r>
          </w:p>
        </w:tc>
      </w:tr>
      <w:tr w:rsidR="00CA3934" w14:paraId="57DEDB6F" w14:textId="77777777" w:rsidTr="00CA3934">
        <w:trPr>
          <w:trHeight w:hRule="exact" w:val="278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73D3011" w14:textId="2197E285" w:rsidR="00CA3934" w:rsidRDefault="00CA3934" w:rsidP="00CA3934">
            <w:pPr>
              <w:spacing w:before="4"/>
              <w:ind w:left="160"/>
              <w:rPr>
                <w:rFonts w:ascii="Calibri" w:eastAsia="Calibri" w:hAnsi="Calibri" w:cs="Calibri"/>
              </w:rPr>
            </w:pPr>
            <w:r w:rsidRPr="005E454D">
              <w:t>0.183538649351594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169CFF2" w14:textId="3FB355C1" w:rsidR="00CA3934" w:rsidRDefault="00CA3934" w:rsidP="00CA3934">
            <w:pPr>
              <w:spacing w:before="4"/>
              <w:ind w:left="158"/>
              <w:rPr>
                <w:rFonts w:ascii="Calibri" w:eastAsia="Calibri" w:hAnsi="Calibri" w:cs="Calibri"/>
              </w:rPr>
            </w:pPr>
            <w:r w:rsidRPr="004A70D6">
              <w:t>8.97956792651159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35B539A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1A308DF" w14:textId="46BBADFB" w:rsidR="00CA3934" w:rsidRDefault="00CA3934" w:rsidP="00CA3934">
            <w:pPr>
              <w:spacing w:before="4"/>
              <w:ind w:left="189"/>
              <w:rPr>
                <w:rFonts w:ascii="Calibri" w:eastAsia="Calibri" w:hAnsi="Calibri" w:cs="Calibri"/>
              </w:rPr>
            </w:pPr>
            <w:r w:rsidRPr="00A04B5F">
              <w:t>0.0140236677354280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6982940" w14:textId="61D0C769" w:rsidR="00CA3934" w:rsidRPr="00CC5111" w:rsidRDefault="00CA3934" w:rsidP="00CA3934">
            <w:pPr>
              <w:spacing w:before="4"/>
              <w:ind w:left="518"/>
              <w:rPr>
                <w:rFonts w:ascii="Calibri" w:eastAsia="Calibri" w:hAnsi="Calibri" w:cs="Calibri"/>
              </w:rPr>
            </w:pPr>
            <w:r w:rsidRPr="000B35DA">
              <w:t>-5.65345193779079e-13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6737F13" w14:textId="1516046F" w:rsidR="00CA3934" w:rsidRDefault="00CA3934" w:rsidP="00CA3934">
            <w:pPr>
              <w:spacing w:before="4"/>
              <w:ind w:left="518"/>
              <w:rPr>
                <w:rFonts w:ascii="Calibri" w:eastAsia="Calibri" w:hAnsi="Calibri" w:cs="Calibri"/>
              </w:rPr>
            </w:pPr>
            <w:r w:rsidRPr="004C4B7F">
              <w:t>-1.95964329174194e-13</w:t>
            </w:r>
          </w:p>
        </w:tc>
      </w:tr>
      <w:tr w:rsidR="00CA3934" w14:paraId="68D4AE25" w14:textId="77777777" w:rsidTr="00CA3934">
        <w:trPr>
          <w:trHeight w:hRule="exact" w:val="242"/>
          <w:jc w:val="center"/>
        </w:trPr>
        <w:tc>
          <w:tcPr>
            <w:tcW w:w="1124" w:type="dxa"/>
            <w:tcBorders>
              <w:top w:val="single" w:sz="5" w:space="0" w:color="000000"/>
              <w:left w:val="single" w:sz="29" w:space="0" w:color="D9D9D9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1B9521DE" w14:textId="7178A4B6" w:rsidR="00CA3934" w:rsidRDefault="00CA3934" w:rsidP="00CA3934">
            <w:pPr>
              <w:spacing w:line="220" w:lineRule="exact"/>
              <w:ind w:left="84"/>
              <w:rPr>
                <w:rFonts w:ascii="Calibri" w:eastAsia="Calibri" w:hAnsi="Calibri" w:cs="Calibri"/>
              </w:rPr>
            </w:pPr>
            <w:r w:rsidRPr="005E454D">
              <w:t>0.102849573302325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29" w:space="0" w:color="D9D9D9"/>
            </w:tcBorders>
            <w:shd w:val="clear" w:color="auto" w:fill="D9D9D9"/>
          </w:tcPr>
          <w:p w14:paraId="434114BE" w14:textId="7FD1BFD4" w:rsidR="00CA3934" w:rsidRDefault="00CA3934" w:rsidP="00CA3934">
            <w:pPr>
              <w:spacing w:line="220" w:lineRule="exact"/>
              <w:ind w:left="158"/>
              <w:rPr>
                <w:rFonts w:ascii="Calibri" w:eastAsia="Calibri" w:hAnsi="Calibri" w:cs="Calibri"/>
              </w:rPr>
            </w:pPr>
            <w:r w:rsidRPr="004A70D6">
              <w:t>68.9228604154345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2C5A7B9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28" w:space="0" w:color="D9D9D9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63C030DB" w14:textId="238E59F6" w:rsidR="00CA3934" w:rsidRDefault="00CA3934" w:rsidP="00CA3934">
            <w:pPr>
              <w:spacing w:line="220" w:lineRule="exact"/>
              <w:ind w:left="164"/>
              <w:rPr>
                <w:rFonts w:ascii="Calibri" w:eastAsia="Calibri" w:hAnsi="Calibri" w:cs="Calibri"/>
              </w:rPr>
            </w:pPr>
            <w:r w:rsidRPr="00A04B5F">
              <w:t>0.0228583071204087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5F1F3ACA" w14:textId="1E361671" w:rsidR="00CA3934" w:rsidRPr="00CC5111" w:rsidRDefault="00CA3934" w:rsidP="00CA3934">
            <w:pPr>
              <w:spacing w:line="220" w:lineRule="exact"/>
              <w:ind w:left="518"/>
              <w:rPr>
                <w:rFonts w:ascii="Calibri" w:eastAsia="Calibri" w:hAnsi="Calibri" w:cs="Calibri"/>
              </w:rPr>
            </w:pPr>
            <w:r w:rsidRPr="000B35DA">
              <w:t>-5.51671855100372e-13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28" w:space="0" w:color="D9D9D9"/>
            </w:tcBorders>
            <w:shd w:val="clear" w:color="auto" w:fill="D9D9D9"/>
          </w:tcPr>
          <w:p w14:paraId="4C1F538A" w14:textId="194CFF0E" w:rsidR="00CA3934" w:rsidRDefault="00CA3934" w:rsidP="00CA3934">
            <w:pPr>
              <w:spacing w:line="220" w:lineRule="exact"/>
              <w:ind w:left="518"/>
              <w:rPr>
                <w:rFonts w:ascii="Calibri" w:eastAsia="Calibri" w:hAnsi="Calibri" w:cs="Calibri"/>
              </w:rPr>
            </w:pPr>
            <w:r w:rsidRPr="004C4B7F">
              <w:t>-1.95401974797143e-13</w:t>
            </w:r>
          </w:p>
        </w:tc>
      </w:tr>
      <w:tr w:rsidR="00CA3934" w14:paraId="3934F0AE" w14:textId="77777777" w:rsidTr="00CA3934">
        <w:trPr>
          <w:trHeight w:hRule="exact" w:val="264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229B98D" w14:textId="77F9ACD0" w:rsidR="00CA3934" w:rsidRDefault="00CA3934" w:rsidP="00CA3934">
            <w:pPr>
              <w:spacing w:before="1"/>
              <w:ind w:left="109"/>
              <w:rPr>
                <w:rFonts w:ascii="Calibri" w:eastAsia="Calibri" w:hAnsi="Calibri" w:cs="Calibri"/>
              </w:rPr>
            </w:pPr>
            <w:r w:rsidRPr="005E454D">
              <w:t>0.158910765162228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5C03694" w14:textId="5596861C" w:rsidR="00CA3934" w:rsidRDefault="00CA3934" w:rsidP="00CA3934">
            <w:pPr>
              <w:spacing w:before="1"/>
              <w:ind w:left="158"/>
              <w:rPr>
                <w:rFonts w:ascii="Calibri" w:eastAsia="Calibri" w:hAnsi="Calibri" w:cs="Calibri"/>
              </w:rPr>
            </w:pPr>
            <w:r w:rsidRPr="004A70D6">
              <w:t>29.4782696158758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9FABC3C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31415ED" w14:textId="412F9F55" w:rsidR="00CA3934" w:rsidRDefault="00CA3934" w:rsidP="00CA3934">
            <w:pPr>
              <w:spacing w:before="1"/>
              <w:ind w:left="189"/>
              <w:rPr>
                <w:rFonts w:ascii="Calibri" w:eastAsia="Calibri" w:hAnsi="Calibri" w:cs="Calibri"/>
              </w:rPr>
            </w:pPr>
            <w:r w:rsidRPr="00A04B5F">
              <w:t>0.0340421285581425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499ED8E" w14:textId="6E1310C7" w:rsidR="00CA3934" w:rsidRDefault="00CA3934" w:rsidP="00CA3934">
            <w:pPr>
              <w:spacing w:before="1"/>
              <w:ind w:left="518"/>
              <w:rPr>
                <w:rFonts w:ascii="Calibri" w:eastAsia="Calibri" w:hAnsi="Calibri" w:cs="Calibri"/>
              </w:rPr>
            </w:pPr>
            <w:r w:rsidRPr="000B35DA">
              <w:t>-5.34635835384794e-13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03B2CDD" w14:textId="19A9CBAB" w:rsidR="00CA3934" w:rsidRDefault="00CA3934" w:rsidP="00CA3934">
            <w:pPr>
              <w:spacing w:before="1"/>
              <w:ind w:left="518"/>
              <w:rPr>
                <w:rFonts w:ascii="Calibri" w:eastAsia="Calibri" w:hAnsi="Calibri" w:cs="Calibri"/>
              </w:rPr>
            </w:pPr>
            <w:r w:rsidRPr="004C4B7F">
              <w:t>-1.94284905357668e-13</w:t>
            </w:r>
          </w:p>
        </w:tc>
      </w:tr>
      <w:tr w:rsidR="00CA3934" w14:paraId="04136B76" w14:textId="77777777" w:rsidTr="00CA3934">
        <w:trPr>
          <w:trHeight w:hRule="exact" w:val="245"/>
          <w:jc w:val="center"/>
        </w:trPr>
        <w:tc>
          <w:tcPr>
            <w:tcW w:w="1124" w:type="dxa"/>
            <w:tcBorders>
              <w:top w:val="single" w:sz="5" w:space="0" w:color="000000"/>
              <w:left w:val="single" w:sz="29" w:space="0" w:color="D9D9D9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3F02073F" w14:textId="6074205D" w:rsidR="00CA3934" w:rsidRDefault="00CA3934" w:rsidP="00CA3934">
            <w:pPr>
              <w:spacing w:line="220" w:lineRule="exact"/>
              <w:ind w:left="84"/>
              <w:rPr>
                <w:rFonts w:ascii="Calibri" w:eastAsia="Calibri" w:hAnsi="Calibri" w:cs="Calibri"/>
              </w:rPr>
            </w:pPr>
            <w:r w:rsidRPr="005E454D">
              <w:t>0.0343297411680327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29" w:space="0" w:color="D9D9D9"/>
            </w:tcBorders>
            <w:shd w:val="clear" w:color="auto" w:fill="D9D9D9"/>
          </w:tcPr>
          <w:p w14:paraId="4BDCD307" w14:textId="4529C203" w:rsidR="00CA3934" w:rsidRDefault="00CA3934" w:rsidP="00CA3934">
            <w:pPr>
              <w:spacing w:line="220" w:lineRule="exact"/>
              <w:ind w:left="158"/>
              <w:rPr>
                <w:rFonts w:ascii="Calibri" w:eastAsia="Calibri" w:hAnsi="Calibri" w:cs="Calibri"/>
              </w:rPr>
            </w:pPr>
            <w:r w:rsidRPr="004A70D6">
              <w:t>43.4652706071951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19896E5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28" w:space="0" w:color="D9D9D9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05E1C9DA" w14:textId="3487DBA9" w:rsidR="00CA3934" w:rsidRDefault="00CA3934" w:rsidP="00CA3934">
            <w:pPr>
              <w:spacing w:line="220" w:lineRule="exact"/>
              <w:ind w:left="164"/>
              <w:rPr>
                <w:rFonts w:ascii="Calibri" w:eastAsia="Calibri" w:hAnsi="Calibri" w:cs="Calibri"/>
              </w:rPr>
            </w:pPr>
            <w:r w:rsidRPr="00A04B5F">
              <w:t>0.0343297411697126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42097102" w14:textId="4365821C" w:rsidR="00CA3934" w:rsidRDefault="00CA3934" w:rsidP="00CA3934">
            <w:pPr>
              <w:spacing w:line="220" w:lineRule="exact"/>
              <w:ind w:left="518"/>
              <w:rPr>
                <w:rFonts w:ascii="Calibri" w:eastAsia="Calibri" w:hAnsi="Calibri" w:cs="Calibri"/>
              </w:rPr>
            </w:pPr>
            <w:r w:rsidRPr="000B35DA">
              <w:t>-5.34204133699169e-13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28" w:space="0" w:color="D9D9D9"/>
            </w:tcBorders>
            <w:shd w:val="clear" w:color="auto" w:fill="D9D9D9"/>
          </w:tcPr>
          <w:p w14:paraId="7F413822" w14:textId="1E212E4D" w:rsidR="00CA3934" w:rsidRDefault="00CA3934" w:rsidP="00CA3934">
            <w:pPr>
              <w:spacing w:line="220" w:lineRule="exact"/>
              <w:ind w:left="518"/>
              <w:rPr>
                <w:rFonts w:ascii="Calibri" w:eastAsia="Calibri" w:hAnsi="Calibri" w:cs="Calibri"/>
              </w:rPr>
            </w:pPr>
            <w:r w:rsidRPr="004C4B7F">
              <w:t>-1.94249766848373e-13</w:t>
            </w:r>
          </w:p>
        </w:tc>
      </w:tr>
      <w:tr w:rsidR="00CA3934" w14:paraId="4C70BB2D" w14:textId="77777777" w:rsidTr="00CA3934">
        <w:trPr>
          <w:trHeight w:hRule="exact" w:val="264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80E5220" w14:textId="47996D3B" w:rsidR="00CA3934" w:rsidRDefault="00CA3934" w:rsidP="00CA3934">
            <w:pPr>
              <w:spacing w:line="240" w:lineRule="exact"/>
              <w:ind w:left="109"/>
              <w:rPr>
                <w:rFonts w:ascii="Calibri" w:eastAsia="Calibri" w:hAnsi="Calibri" w:cs="Calibri"/>
              </w:rPr>
            </w:pPr>
            <w:r w:rsidRPr="005E454D">
              <w:t>0.0942297278436155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87181AC" w14:textId="4A3BF405" w:rsidR="00CA3934" w:rsidRDefault="00CA3934" w:rsidP="00CA3934">
            <w:pPr>
              <w:spacing w:line="240" w:lineRule="exact"/>
              <w:ind w:left="158"/>
              <w:rPr>
                <w:rFonts w:ascii="Calibri" w:eastAsia="Calibri" w:hAnsi="Calibri" w:cs="Calibri"/>
              </w:rPr>
            </w:pPr>
            <w:r w:rsidRPr="004A70D6">
              <w:t>5.60592301144589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5887AA1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FD52F7B" w14:textId="0F3C06AB" w:rsidR="00CA3934" w:rsidRDefault="00CA3934" w:rsidP="00CA3934">
            <w:pPr>
              <w:spacing w:line="240" w:lineRule="exact"/>
              <w:ind w:left="239"/>
              <w:rPr>
                <w:rFonts w:ascii="Calibri" w:eastAsia="Calibri" w:hAnsi="Calibri" w:cs="Calibri"/>
              </w:rPr>
            </w:pPr>
            <w:r w:rsidRPr="00A04B5F">
              <w:t>0.0470364612865872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08B55FB" w14:textId="51A27389" w:rsidR="00CA3934" w:rsidRDefault="00CA3934" w:rsidP="00CA3934">
            <w:pPr>
              <w:spacing w:line="240" w:lineRule="exact"/>
              <w:ind w:left="518"/>
              <w:rPr>
                <w:rFonts w:ascii="Calibri" w:eastAsia="Calibri" w:hAnsi="Calibri" w:cs="Calibri"/>
              </w:rPr>
            </w:pPr>
            <w:r w:rsidRPr="000B35DA">
              <w:t>-5.15377179660927e-13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C6E3EED" w14:textId="0602E8AF" w:rsidR="00CA3934" w:rsidRDefault="00CA3934" w:rsidP="00CA3934">
            <w:pPr>
              <w:spacing w:line="240" w:lineRule="exact"/>
              <w:ind w:left="518"/>
              <w:rPr>
                <w:rFonts w:ascii="Calibri" w:eastAsia="Calibri" w:hAnsi="Calibri" w:cs="Calibri"/>
              </w:rPr>
            </w:pPr>
            <w:r w:rsidRPr="004C4B7F">
              <w:t>-1.92390324583341e-13</w:t>
            </w:r>
          </w:p>
        </w:tc>
      </w:tr>
      <w:tr w:rsidR="00CA3934" w14:paraId="5C3A79EC" w14:textId="77777777" w:rsidTr="00CA3934">
        <w:trPr>
          <w:trHeight w:hRule="exact" w:val="252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1BC98637" w14:textId="7CC0737C" w:rsidR="00CA3934" w:rsidRDefault="00CA3934" w:rsidP="00CA3934">
            <w:pPr>
              <w:spacing w:line="220" w:lineRule="exact"/>
              <w:ind w:left="160"/>
              <w:rPr>
                <w:rFonts w:ascii="Calibri" w:eastAsia="Calibri" w:hAnsi="Calibri" w:cs="Calibri"/>
              </w:rPr>
            </w:pPr>
            <w:r w:rsidRPr="005E454D">
              <w:t>0.197905360837194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1D2EAFCB" w14:textId="09D580CC" w:rsidR="00CA3934" w:rsidRDefault="00CA3934" w:rsidP="00CA3934">
            <w:pPr>
              <w:spacing w:line="220" w:lineRule="exact"/>
              <w:ind w:left="158"/>
              <w:rPr>
                <w:rFonts w:ascii="Calibri" w:eastAsia="Calibri" w:hAnsi="Calibri" w:cs="Calibri"/>
              </w:rPr>
            </w:pPr>
            <w:r w:rsidRPr="004A70D6">
              <w:t>13.7729754004800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31AC0FC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546A4CE7" w14:textId="682D250C" w:rsidR="00CA3934" w:rsidRDefault="00CA3934" w:rsidP="00CA3934">
            <w:pPr>
              <w:spacing w:line="220" w:lineRule="exact"/>
              <w:ind w:left="189"/>
              <w:rPr>
                <w:rFonts w:ascii="Calibri" w:eastAsia="Calibri" w:hAnsi="Calibri" w:cs="Calibri"/>
              </w:rPr>
            </w:pPr>
            <w:r w:rsidRPr="00A04B5F">
              <w:t>0.0488520796017534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0D150D18" w14:textId="42C11071" w:rsidR="00CA3934" w:rsidRDefault="00CA3934" w:rsidP="00CA3934">
            <w:pPr>
              <w:spacing w:line="220" w:lineRule="exact"/>
              <w:ind w:left="518"/>
              <w:rPr>
                <w:rFonts w:ascii="Calibri" w:eastAsia="Calibri" w:hAnsi="Calibri" w:cs="Calibri"/>
              </w:rPr>
            </w:pPr>
            <w:r w:rsidRPr="000B35DA">
              <w:t>-5.12715344185957e-13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7BA3F6A8" w14:textId="362D372B" w:rsidR="00CA3934" w:rsidRDefault="00CA3934" w:rsidP="00CA3934">
            <w:pPr>
              <w:spacing w:line="220" w:lineRule="exact"/>
              <w:ind w:left="518"/>
              <w:rPr>
                <w:rFonts w:ascii="Calibri" w:eastAsia="Calibri" w:hAnsi="Calibri" w:cs="Calibri"/>
              </w:rPr>
            </w:pPr>
            <w:r w:rsidRPr="004C4B7F">
              <w:t>-1.92089283666529e-13</w:t>
            </w:r>
          </w:p>
        </w:tc>
      </w:tr>
      <w:tr w:rsidR="00CA3934" w14:paraId="7A901416" w14:textId="77777777" w:rsidTr="00CA3934">
        <w:trPr>
          <w:trHeight w:hRule="exact" w:val="322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A644C58" w14:textId="772B1D8C" w:rsidR="00CA3934" w:rsidRDefault="00CA3934" w:rsidP="00CA3934">
            <w:pPr>
              <w:spacing w:before="28"/>
              <w:ind w:left="109"/>
              <w:rPr>
                <w:rFonts w:ascii="Calibri" w:eastAsia="Calibri" w:hAnsi="Calibri" w:cs="Calibri"/>
              </w:rPr>
            </w:pPr>
            <w:r w:rsidRPr="005E454D">
              <w:t>0.125368169049576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4D19E3E" w14:textId="3D3DE88C" w:rsidR="00CA3934" w:rsidRDefault="00CA3934" w:rsidP="00CA3934">
            <w:pPr>
              <w:spacing w:before="28"/>
              <w:ind w:left="158"/>
              <w:rPr>
                <w:rFonts w:ascii="Calibri" w:eastAsia="Calibri" w:hAnsi="Calibri" w:cs="Calibri"/>
              </w:rPr>
            </w:pPr>
            <w:r w:rsidRPr="004A70D6">
              <w:t>53.1432794840923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8B074EE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482C872" w14:textId="587CFDCD" w:rsidR="00CA3934" w:rsidRDefault="00CA3934" w:rsidP="00CA3934">
            <w:pPr>
              <w:spacing w:before="28"/>
              <w:ind w:left="189"/>
              <w:rPr>
                <w:rFonts w:ascii="Calibri" w:eastAsia="Calibri" w:hAnsi="Calibri" w:cs="Calibri"/>
              </w:rPr>
            </w:pPr>
            <w:r w:rsidRPr="00A04B5F">
              <w:t>0.0529932713167890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8508C2A" w14:textId="44246858" w:rsidR="00CA3934" w:rsidRDefault="00CA3934" w:rsidP="00CA3934">
            <w:pPr>
              <w:spacing w:before="28"/>
              <w:ind w:left="518"/>
              <w:rPr>
                <w:rFonts w:ascii="Calibri" w:eastAsia="Calibri" w:hAnsi="Calibri" w:cs="Calibri"/>
              </w:rPr>
            </w:pPr>
            <w:r w:rsidRPr="000B35DA">
              <w:t>-5.06644040033728e-13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51DFD6D" w14:textId="435AE329" w:rsidR="00CA3934" w:rsidRDefault="00CA3934" w:rsidP="00CA3934">
            <w:pPr>
              <w:spacing w:before="28"/>
              <w:ind w:left="518"/>
              <w:rPr>
                <w:rFonts w:ascii="Calibri" w:eastAsia="Calibri" w:hAnsi="Calibri" w:cs="Calibri"/>
              </w:rPr>
            </w:pPr>
            <w:r w:rsidRPr="004C4B7F">
              <w:t>-1.91402648077884e-13</w:t>
            </w:r>
          </w:p>
        </w:tc>
      </w:tr>
      <w:tr w:rsidR="00CA3934" w14:paraId="7408DAD0" w14:textId="77777777" w:rsidTr="00CA3934">
        <w:trPr>
          <w:trHeight w:hRule="exact" w:val="300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045F99DD" w14:textId="09C9AD1D" w:rsidR="00CA3934" w:rsidRDefault="00CA3934" w:rsidP="00CA3934">
            <w:pPr>
              <w:spacing w:before="16"/>
              <w:ind w:left="109"/>
              <w:rPr>
                <w:rFonts w:ascii="Calibri" w:eastAsia="Calibri" w:hAnsi="Calibri" w:cs="Calibri"/>
              </w:rPr>
            </w:pPr>
            <w:r w:rsidRPr="005E454D">
              <w:t>0.0488520796029093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629E6F27" w14:textId="5A96B5AF" w:rsidR="00CA3934" w:rsidRDefault="00CA3934" w:rsidP="00CA3934">
            <w:pPr>
              <w:spacing w:before="16"/>
              <w:ind w:left="158"/>
              <w:rPr>
                <w:rFonts w:ascii="Calibri" w:eastAsia="Calibri" w:hAnsi="Calibri" w:cs="Calibri"/>
              </w:rPr>
            </w:pPr>
            <w:r w:rsidRPr="004A70D6">
              <w:t>82.1836003005332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31B0A06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6F5C86BB" w14:textId="74CC8602" w:rsidR="00CA3934" w:rsidRDefault="00CA3934" w:rsidP="00CA3934">
            <w:pPr>
              <w:spacing w:before="16"/>
              <w:ind w:left="189"/>
              <w:rPr>
                <w:rFonts w:ascii="Calibri" w:eastAsia="Calibri" w:hAnsi="Calibri" w:cs="Calibri"/>
              </w:rPr>
            </w:pPr>
            <w:r w:rsidRPr="00A04B5F">
              <w:t>0.0603645468711163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4BA9AC31" w14:textId="49B3CB1D" w:rsidR="00CA3934" w:rsidRDefault="00CA3934" w:rsidP="00CA3934">
            <w:pPr>
              <w:spacing w:before="16"/>
              <w:ind w:left="518"/>
              <w:rPr>
                <w:rFonts w:ascii="Calibri" w:eastAsia="Calibri" w:hAnsi="Calibri" w:cs="Calibri"/>
              </w:rPr>
            </w:pPr>
            <w:r w:rsidRPr="000B35DA">
              <w:t>-4.95872179627650e-13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473FC22C" w14:textId="19101D7E" w:rsidR="00CA3934" w:rsidRDefault="00CA3934" w:rsidP="00CA3934">
            <w:pPr>
              <w:spacing w:before="16"/>
              <w:ind w:left="518"/>
              <w:rPr>
                <w:rFonts w:ascii="Calibri" w:eastAsia="Calibri" w:hAnsi="Calibri" w:cs="Calibri"/>
              </w:rPr>
            </w:pPr>
            <w:r w:rsidRPr="004C4B7F">
              <w:t>-1.90161356677647e-13</w:t>
            </w:r>
          </w:p>
        </w:tc>
      </w:tr>
      <w:tr w:rsidR="00CA3934" w14:paraId="0D719014" w14:textId="77777777" w:rsidTr="00CA3934">
        <w:trPr>
          <w:trHeight w:hRule="exact" w:val="320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2BF4CAF" w14:textId="21BBF75F" w:rsidR="00CA3934" w:rsidRDefault="00CA3934" w:rsidP="00CA3934">
            <w:pPr>
              <w:spacing w:before="26"/>
              <w:ind w:left="109"/>
              <w:rPr>
                <w:rFonts w:ascii="Calibri" w:eastAsia="Calibri" w:hAnsi="Calibri" w:cs="Calibri"/>
              </w:rPr>
            </w:pPr>
            <w:r w:rsidRPr="005E454D">
              <w:t>0.205381865457244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FED976F" w14:textId="382C091B" w:rsidR="00CA3934" w:rsidRDefault="00CA3934" w:rsidP="00CA3934">
            <w:pPr>
              <w:spacing w:before="26"/>
              <w:ind w:left="158"/>
              <w:rPr>
                <w:rFonts w:ascii="Calibri" w:eastAsia="Calibri" w:hAnsi="Calibri" w:cs="Calibri"/>
              </w:rPr>
            </w:pPr>
            <w:r w:rsidRPr="004A70D6">
              <w:t>20.4502874834530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8D77090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C062C17" w14:textId="15071743" w:rsidR="00CA3934" w:rsidRDefault="00CA3934" w:rsidP="00CA3934">
            <w:pPr>
              <w:spacing w:before="26"/>
              <w:ind w:left="189"/>
              <w:rPr>
                <w:rFonts w:ascii="Calibri" w:eastAsia="Calibri" w:hAnsi="Calibri" w:cs="Calibri"/>
              </w:rPr>
            </w:pPr>
            <w:r w:rsidRPr="00A04B5F">
              <w:t>0.0650704317635648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3D637CA" w14:textId="0DD5814B" w:rsidR="00CA3934" w:rsidRDefault="00CA3934" w:rsidP="00CA3934">
            <w:pPr>
              <w:spacing w:before="26"/>
              <w:ind w:left="518"/>
              <w:rPr>
                <w:rFonts w:ascii="Calibri" w:eastAsia="Calibri" w:hAnsi="Calibri" w:cs="Calibri"/>
              </w:rPr>
            </w:pPr>
            <w:r w:rsidRPr="000B35DA">
              <w:t>-4.89424724558593e-13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C26F428" w14:textId="5DB1786B" w:rsidR="00CA3934" w:rsidRDefault="00CA3934" w:rsidP="00CA3934">
            <w:pPr>
              <w:spacing w:before="26"/>
              <w:ind w:left="518"/>
              <w:rPr>
                <w:rFonts w:ascii="Calibri" w:eastAsia="Calibri" w:hAnsi="Calibri" w:cs="Calibri"/>
              </w:rPr>
            </w:pPr>
            <w:r w:rsidRPr="004C4B7F">
              <w:t>-1.89134691857733e-13</w:t>
            </w:r>
          </w:p>
        </w:tc>
      </w:tr>
      <w:tr w:rsidR="00CA3934" w14:paraId="7D3B58F9" w14:textId="77777777" w:rsidTr="00CA3934">
        <w:trPr>
          <w:trHeight w:hRule="exact" w:val="300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58B1182B" w14:textId="02ACAC50" w:rsidR="00CA3934" w:rsidRDefault="00CA3934" w:rsidP="00CA3934">
            <w:pPr>
              <w:spacing w:before="18"/>
              <w:ind w:left="109"/>
              <w:rPr>
                <w:rFonts w:ascii="Calibri" w:eastAsia="Calibri" w:hAnsi="Calibri" w:cs="Calibri"/>
              </w:rPr>
            </w:pPr>
            <w:r w:rsidRPr="005E454D">
              <w:t>0.102563842566810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1CF91FB6" w14:textId="45D83B7A" w:rsidR="00CA3934" w:rsidRDefault="00CA3934" w:rsidP="00CA3934">
            <w:pPr>
              <w:spacing w:before="18"/>
              <w:ind w:left="158"/>
              <w:rPr>
                <w:rFonts w:ascii="Calibri" w:eastAsia="Calibri" w:hAnsi="Calibri" w:cs="Calibri"/>
              </w:rPr>
            </w:pPr>
            <w:r w:rsidRPr="004A70D6">
              <w:t>13.6582941311887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C4246C9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35A2534E" w14:textId="3DFF8DF2" w:rsidR="00CA3934" w:rsidRDefault="00CA3934" w:rsidP="00CA3934">
            <w:pPr>
              <w:spacing w:before="18"/>
              <w:ind w:left="189"/>
              <w:rPr>
                <w:rFonts w:ascii="Calibri" w:eastAsia="Calibri" w:hAnsi="Calibri" w:cs="Calibri"/>
              </w:rPr>
            </w:pPr>
            <w:r w:rsidRPr="00A04B5F">
              <w:t>0.0792115104656026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2F629959" w14:textId="3B0C92E2" w:rsidR="00CA3934" w:rsidRDefault="00CA3934" w:rsidP="00CA3934">
            <w:pPr>
              <w:spacing w:before="18"/>
              <w:ind w:left="518"/>
              <w:rPr>
                <w:rFonts w:ascii="Calibri" w:eastAsia="Calibri" w:hAnsi="Calibri" w:cs="Calibri"/>
              </w:rPr>
            </w:pPr>
            <w:r w:rsidRPr="000B35DA">
              <w:t>-4.70050266482557e-13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74A1C624" w14:textId="5DD65621" w:rsidR="00CA3934" w:rsidRDefault="00CA3934" w:rsidP="00CA3934">
            <w:pPr>
              <w:spacing w:before="18"/>
              <w:ind w:left="518"/>
              <w:rPr>
                <w:rFonts w:ascii="Calibri" w:eastAsia="Calibri" w:hAnsi="Calibri" w:cs="Calibri"/>
              </w:rPr>
            </w:pPr>
            <w:r w:rsidRPr="004C4B7F">
              <w:t>-1.86049587068555e-13</w:t>
            </w:r>
          </w:p>
        </w:tc>
      </w:tr>
      <w:tr w:rsidR="00CA3934" w14:paraId="26A39388" w14:textId="77777777" w:rsidTr="00CA3934">
        <w:trPr>
          <w:trHeight w:hRule="exact" w:val="319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8D13912" w14:textId="062197CD" w:rsidR="00CA3934" w:rsidRDefault="00CA3934" w:rsidP="00CA3934">
            <w:pPr>
              <w:spacing w:before="28"/>
              <w:ind w:left="109"/>
              <w:rPr>
                <w:rFonts w:ascii="Calibri" w:eastAsia="Calibri" w:hAnsi="Calibri" w:cs="Calibri"/>
              </w:rPr>
            </w:pPr>
            <w:r w:rsidRPr="005E454D">
              <w:t>0.0845009702371514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D87680B" w14:textId="15059516" w:rsidR="00CA3934" w:rsidRDefault="00CA3934" w:rsidP="00CA3934">
            <w:pPr>
              <w:spacing w:before="28"/>
              <w:ind w:left="158"/>
              <w:rPr>
                <w:rFonts w:ascii="Calibri" w:eastAsia="Calibri" w:hAnsi="Calibri" w:cs="Calibri"/>
              </w:rPr>
            </w:pPr>
            <w:r w:rsidRPr="004A70D6">
              <w:t>53.2501214919487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EAF352E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297EE9D" w14:textId="52729742" w:rsidR="00CA3934" w:rsidRDefault="00CA3934" w:rsidP="00CA3934">
            <w:pPr>
              <w:spacing w:before="28"/>
              <w:ind w:left="189"/>
              <w:rPr>
                <w:rFonts w:ascii="Calibri" w:eastAsia="Calibri" w:hAnsi="Calibri" w:cs="Calibri"/>
              </w:rPr>
            </w:pPr>
            <w:r w:rsidRPr="00A04B5F">
              <w:t>0.0845009702313671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9A9F31F" w14:textId="79D170B0" w:rsidR="00CA3934" w:rsidRDefault="00CA3934" w:rsidP="00CA3934">
            <w:pPr>
              <w:spacing w:before="28"/>
              <w:ind w:left="518"/>
              <w:rPr>
                <w:rFonts w:ascii="Calibri" w:eastAsia="Calibri" w:hAnsi="Calibri" w:cs="Calibri"/>
              </w:rPr>
            </w:pPr>
            <w:r w:rsidRPr="000B35DA">
              <w:t>-4.63235327255649e-13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7E0D04B" w14:textId="2D5E2FB8" w:rsidR="00CA3934" w:rsidRDefault="00CA3934" w:rsidP="00CA3934">
            <w:pPr>
              <w:spacing w:before="28"/>
              <w:ind w:left="518"/>
              <w:rPr>
                <w:rFonts w:ascii="Calibri" w:eastAsia="Calibri" w:hAnsi="Calibri" w:cs="Calibri"/>
              </w:rPr>
            </w:pPr>
            <w:r w:rsidRPr="004C4B7F">
              <w:t>-1.84738492461358e-13</w:t>
            </w:r>
          </w:p>
        </w:tc>
      </w:tr>
      <w:tr w:rsidR="00CA3934" w14:paraId="0FF15F49" w14:textId="77777777" w:rsidTr="00CA3934">
        <w:trPr>
          <w:trHeight w:hRule="exact" w:val="300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6C5F8A6A" w14:textId="332F18E1" w:rsidR="00CA3934" w:rsidRDefault="00CA3934" w:rsidP="00CA3934">
            <w:pPr>
              <w:spacing w:before="18"/>
              <w:ind w:left="109"/>
              <w:rPr>
                <w:rFonts w:ascii="Calibri" w:eastAsia="Calibri" w:hAnsi="Calibri" w:cs="Calibri"/>
              </w:rPr>
            </w:pPr>
            <w:r w:rsidRPr="005E454D">
              <w:t>0.0880811683016334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284E05B0" w14:textId="1AEC301D" w:rsidR="00CA3934" w:rsidRDefault="00CA3934" w:rsidP="00CA3934">
            <w:pPr>
              <w:spacing w:before="18"/>
              <w:ind w:left="158"/>
              <w:rPr>
                <w:rFonts w:ascii="Calibri" w:eastAsia="Calibri" w:hAnsi="Calibri" w:cs="Calibri"/>
              </w:rPr>
            </w:pPr>
            <w:r w:rsidRPr="004A70D6">
              <w:t>73.3614846512651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43CEA1B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3FEDFE5A" w14:textId="5240AC77" w:rsidR="00CA3934" w:rsidRDefault="00CA3934" w:rsidP="00CA3934">
            <w:pPr>
              <w:spacing w:before="18"/>
              <w:ind w:left="189"/>
              <w:rPr>
                <w:rFonts w:ascii="Calibri" w:eastAsia="Calibri" w:hAnsi="Calibri" w:cs="Calibri"/>
              </w:rPr>
            </w:pPr>
            <w:r w:rsidRPr="00A04B5F">
              <w:t>0.0880811682969331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284395CB" w14:textId="275EF434" w:rsidR="00CA3934" w:rsidRDefault="00CA3934" w:rsidP="00CA3934">
            <w:pPr>
              <w:spacing w:before="18"/>
              <w:ind w:left="518"/>
              <w:rPr>
                <w:rFonts w:ascii="Calibri" w:eastAsia="Calibri" w:hAnsi="Calibri" w:cs="Calibri"/>
              </w:rPr>
            </w:pPr>
            <w:r w:rsidRPr="000B35DA">
              <w:t>-4.58673831435060e-13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43D65115" w14:textId="2E70A8B0" w:rsidR="00CA3934" w:rsidRDefault="00CA3934" w:rsidP="00CA3934">
            <w:pPr>
              <w:spacing w:before="18"/>
              <w:ind w:left="518"/>
              <w:rPr>
                <w:rFonts w:ascii="Calibri" w:eastAsia="Calibri" w:hAnsi="Calibri" w:cs="Calibri"/>
              </w:rPr>
            </w:pPr>
            <w:r w:rsidRPr="004C4B7F">
              <w:t>-1.83832441921652e-13</w:t>
            </w:r>
          </w:p>
        </w:tc>
      </w:tr>
      <w:tr w:rsidR="00CA3934" w14:paraId="027038CA" w14:textId="77777777" w:rsidTr="00CA3934">
        <w:trPr>
          <w:trHeight w:hRule="exact" w:val="322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9E12007" w14:textId="402BD11D" w:rsidR="00CA3934" w:rsidRDefault="00CA3934" w:rsidP="00CA3934">
            <w:pPr>
              <w:spacing w:before="28"/>
              <w:ind w:left="109"/>
              <w:rPr>
                <w:rFonts w:ascii="Calibri" w:eastAsia="Calibri" w:hAnsi="Calibri" w:cs="Calibri"/>
              </w:rPr>
            </w:pPr>
            <w:r w:rsidRPr="005E454D">
              <w:t>0.0926195482934987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C968257" w14:textId="4CEDB97C" w:rsidR="00CA3934" w:rsidRDefault="00CA3934" w:rsidP="00CA3934">
            <w:pPr>
              <w:spacing w:before="28"/>
              <w:ind w:left="158"/>
              <w:rPr>
                <w:rFonts w:ascii="Calibri" w:eastAsia="Calibri" w:hAnsi="Calibri" w:cs="Calibri"/>
              </w:rPr>
            </w:pPr>
            <w:r w:rsidRPr="004A70D6">
              <w:t>38.6905813319643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512F643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37E13B9" w14:textId="2D5C2768" w:rsidR="00CA3934" w:rsidRDefault="00CA3934" w:rsidP="00CA3934">
            <w:pPr>
              <w:spacing w:before="28"/>
              <w:ind w:left="189"/>
              <w:rPr>
                <w:rFonts w:ascii="Calibri" w:eastAsia="Calibri" w:hAnsi="Calibri" w:cs="Calibri"/>
              </w:rPr>
            </w:pPr>
            <w:r w:rsidRPr="00A04B5F">
              <w:t>0.0883399987880826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6C78090" w14:textId="0FFD1344" w:rsidR="00CA3934" w:rsidRDefault="00CA3934" w:rsidP="00CA3934">
            <w:pPr>
              <w:spacing w:before="28"/>
              <w:ind w:left="518"/>
              <w:rPr>
                <w:rFonts w:ascii="Calibri" w:eastAsia="Calibri" w:hAnsi="Calibri" w:cs="Calibri"/>
              </w:rPr>
            </w:pPr>
            <w:r w:rsidRPr="000B35DA">
              <w:t>-4.58344058002977e-13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E9C04C8" w14:textId="40AD96E5" w:rsidR="00CA3934" w:rsidRDefault="00CA3934" w:rsidP="00CA3934">
            <w:pPr>
              <w:spacing w:before="28"/>
              <w:ind w:left="518"/>
              <w:rPr>
                <w:rFonts w:ascii="Calibri" w:eastAsia="Calibri" w:hAnsi="Calibri" w:cs="Calibri"/>
              </w:rPr>
            </w:pPr>
            <w:r w:rsidRPr="004C4B7F">
              <w:t>-1.83766938979663e-13</w:t>
            </w:r>
          </w:p>
        </w:tc>
      </w:tr>
      <w:tr w:rsidR="00CA3934" w14:paraId="1414D02E" w14:textId="77777777" w:rsidTr="00CA3934">
        <w:trPr>
          <w:trHeight w:hRule="exact" w:val="300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263F3F7A" w14:textId="25B1979F" w:rsidR="00CA3934" w:rsidRDefault="00CA3934" w:rsidP="00CA3934">
            <w:pPr>
              <w:spacing w:before="16"/>
              <w:ind w:left="109"/>
              <w:rPr>
                <w:rFonts w:ascii="Calibri" w:eastAsia="Calibri" w:hAnsi="Calibri" w:cs="Calibri"/>
              </w:rPr>
            </w:pPr>
            <w:r w:rsidRPr="005E454D">
              <w:t>0.178988574959997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6372F799" w14:textId="0D2F23E7" w:rsidR="00CA3934" w:rsidRDefault="00CA3934" w:rsidP="00CA3934">
            <w:pPr>
              <w:spacing w:before="16"/>
              <w:ind w:left="158"/>
              <w:rPr>
                <w:rFonts w:ascii="Calibri" w:eastAsia="Calibri" w:hAnsi="Calibri" w:cs="Calibri"/>
              </w:rPr>
            </w:pPr>
            <w:r w:rsidRPr="004A70D6">
              <w:t>25.3185085782012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C9195FA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08337928" w14:textId="6B7A7E8B" w:rsidR="00CA3934" w:rsidRDefault="00CA3934" w:rsidP="00CA3934">
            <w:pPr>
              <w:spacing w:before="16"/>
              <w:ind w:left="189"/>
              <w:rPr>
                <w:rFonts w:ascii="Calibri" w:eastAsia="Calibri" w:hAnsi="Calibri" w:cs="Calibri"/>
              </w:rPr>
            </w:pPr>
            <w:r w:rsidRPr="00A04B5F">
              <w:t>0.0892592048073649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39BBA522" w14:textId="5B0E1243" w:rsidR="00CA3934" w:rsidRDefault="00CA3934" w:rsidP="00CA3934">
            <w:pPr>
              <w:spacing w:before="16"/>
              <w:rPr>
                <w:rFonts w:ascii="Calibri" w:eastAsia="Calibri" w:hAnsi="Calibri" w:cs="Calibri"/>
              </w:rPr>
            </w:pPr>
            <w:r>
              <w:t xml:space="preserve">           </w:t>
            </w:r>
            <w:r w:rsidRPr="000B35DA">
              <w:t>-4.57172906480511e-13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6EBAECA1" w14:textId="545C57EF" w:rsidR="00CA3934" w:rsidRDefault="00CA3934" w:rsidP="00CA3934">
            <w:pPr>
              <w:spacing w:before="16"/>
              <w:ind w:left="518"/>
              <w:rPr>
                <w:rFonts w:ascii="Calibri" w:eastAsia="Calibri" w:hAnsi="Calibri" w:cs="Calibri"/>
              </w:rPr>
            </w:pPr>
            <w:r w:rsidRPr="004C4B7F">
              <w:t>-1.83534312992324e-13</w:t>
            </w:r>
          </w:p>
        </w:tc>
      </w:tr>
      <w:tr w:rsidR="00CA3934" w14:paraId="3748C782" w14:textId="77777777" w:rsidTr="00CA3934">
        <w:trPr>
          <w:trHeight w:hRule="exact" w:val="319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D833991" w14:textId="44F2E5EE" w:rsidR="00CA3934" w:rsidRDefault="00CA3934" w:rsidP="00CA3934">
            <w:pPr>
              <w:spacing w:before="25"/>
              <w:ind w:left="109"/>
              <w:rPr>
                <w:rFonts w:ascii="Calibri" w:eastAsia="Calibri" w:hAnsi="Calibri" w:cs="Calibri"/>
              </w:rPr>
            </w:pPr>
            <w:r w:rsidRPr="005E454D">
              <w:t>0.173382995799389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E446D1B" w14:textId="4490A359" w:rsidR="00CA3934" w:rsidRDefault="00CA3934" w:rsidP="00CA3934">
            <w:pPr>
              <w:spacing w:before="25"/>
              <w:ind w:left="158"/>
              <w:rPr>
                <w:rFonts w:ascii="Calibri" w:eastAsia="Calibri" w:hAnsi="Calibri" w:cs="Calibri"/>
              </w:rPr>
            </w:pPr>
            <w:r w:rsidRPr="004A70D6">
              <w:t>6.48294284565125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21A8159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DE0F353" w14:textId="4F843DB4" w:rsidR="00CA3934" w:rsidRDefault="00CA3934" w:rsidP="00CA3934">
            <w:pPr>
              <w:spacing w:before="25"/>
              <w:ind w:left="189"/>
              <w:rPr>
                <w:rFonts w:ascii="Calibri" w:eastAsia="Calibri" w:hAnsi="Calibri" w:cs="Calibri"/>
              </w:rPr>
            </w:pPr>
            <w:r w:rsidRPr="00A04B5F">
              <w:t>0.0926195482896297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9E36F46" w14:textId="6F93D292" w:rsidR="00CA3934" w:rsidRDefault="00CA3934" w:rsidP="00CA3934">
            <w:pPr>
              <w:spacing w:before="25"/>
              <w:ind w:left="518"/>
              <w:rPr>
                <w:rFonts w:ascii="Calibri" w:eastAsia="Calibri" w:hAnsi="Calibri" w:cs="Calibri"/>
              </w:rPr>
            </w:pPr>
            <w:r w:rsidRPr="000B35DA">
              <w:t>-4.52891525263779e-13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530AC25" w14:textId="064A0241" w:rsidR="00CA3934" w:rsidRDefault="00CA3934" w:rsidP="00CA3934">
            <w:pPr>
              <w:spacing w:before="25"/>
              <w:ind w:left="518"/>
              <w:rPr>
                <w:rFonts w:ascii="Calibri" w:eastAsia="Calibri" w:hAnsi="Calibri" w:cs="Calibri"/>
              </w:rPr>
            </w:pPr>
            <w:r w:rsidRPr="004C4B7F">
              <w:t>-1.82683901654753e-13</w:t>
            </w:r>
          </w:p>
        </w:tc>
      </w:tr>
      <w:tr w:rsidR="00CA3934" w14:paraId="36005A22" w14:textId="77777777" w:rsidTr="00CA3934">
        <w:trPr>
          <w:trHeight w:hRule="exact" w:val="300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7E1A8550" w14:textId="0125507E" w:rsidR="00CA3934" w:rsidRDefault="00CA3934" w:rsidP="00CA3934">
            <w:pPr>
              <w:spacing w:before="18"/>
              <w:ind w:left="109"/>
              <w:rPr>
                <w:rFonts w:ascii="Calibri" w:eastAsia="Calibri" w:hAnsi="Calibri" w:cs="Calibri"/>
              </w:rPr>
            </w:pPr>
            <w:r w:rsidRPr="005E454D">
              <w:t>0.0140236677411964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5A794C04" w14:textId="106762A0" w:rsidR="00CA3934" w:rsidRDefault="00CA3934" w:rsidP="00CA3934">
            <w:pPr>
              <w:spacing w:before="18"/>
              <w:ind w:left="259"/>
              <w:rPr>
                <w:rFonts w:ascii="Calibri" w:eastAsia="Calibri" w:hAnsi="Calibri" w:cs="Calibri"/>
              </w:rPr>
            </w:pPr>
            <w:r w:rsidRPr="004A70D6">
              <w:t>78.0984785788324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A661C54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3A59AB6A" w14:textId="74FE5221" w:rsidR="00CA3934" w:rsidRDefault="00CA3934" w:rsidP="00CA3934">
            <w:pPr>
              <w:spacing w:before="18"/>
              <w:ind w:left="189"/>
              <w:rPr>
                <w:rFonts w:ascii="Calibri" w:eastAsia="Calibri" w:hAnsi="Calibri" w:cs="Calibri"/>
              </w:rPr>
            </w:pPr>
            <w:r w:rsidRPr="00A04B5F">
              <w:t>0.0942297278402951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1D11E6BD" w14:textId="0E9DE2B8" w:rsidR="00CA3934" w:rsidRDefault="00CA3934" w:rsidP="00CA3934">
            <w:pPr>
              <w:spacing w:before="18"/>
              <w:ind w:left="518"/>
              <w:rPr>
                <w:rFonts w:ascii="Calibri" w:eastAsia="Calibri" w:hAnsi="Calibri" w:cs="Calibri"/>
              </w:rPr>
            </w:pPr>
            <w:r w:rsidRPr="000B35DA">
              <w:t>-4.50840011030139e-13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52CDA358" w14:textId="57902EAA" w:rsidR="00CA3934" w:rsidRDefault="00CA3934" w:rsidP="00CA3934">
            <w:pPr>
              <w:spacing w:before="18"/>
              <w:ind w:left="518"/>
              <w:rPr>
                <w:rFonts w:ascii="Calibri" w:eastAsia="Calibri" w:hAnsi="Calibri" w:cs="Calibri"/>
              </w:rPr>
            </w:pPr>
            <w:r w:rsidRPr="004C4B7F">
              <w:t>-1.82276409101496e-13</w:t>
            </w:r>
          </w:p>
        </w:tc>
      </w:tr>
      <w:tr w:rsidR="00CA3934" w14:paraId="0527AF66" w14:textId="77777777" w:rsidTr="00CA3934">
        <w:trPr>
          <w:trHeight w:hRule="exact" w:val="319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68EAB29" w14:textId="4768612A" w:rsidR="00CA3934" w:rsidRDefault="00CA3934" w:rsidP="00CA3934">
            <w:pPr>
              <w:spacing w:before="28"/>
              <w:ind w:left="109"/>
              <w:rPr>
                <w:rFonts w:ascii="Calibri" w:eastAsia="Calibri" w:hAnsi="Calibri" w:cs="Calibri"/>
              </w:rPr>
            </w:pPr>
            <w:r w:rsidRPr="005E454D">
              <w:t>0.101610396855084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A491171" w14:textId="3F14894D" w:rsidR="00CA3934" w:rsidRDefault="00CA3934" w:rsidP="00CA3934">
            <w:pPr>
              <w:spacing w:before="28"/>
              <w:ind w:left="158"/>
              <w:rPr>
                <w:rFonts w:ascii="Calibri" w:eastAsia="Calibri" w:hAnsi="Calibri" w:cs="Calibri"/>
              </w:rPr>
            </w:pPr>
            <w:r w:rsidRPr="004A70D6">
              <w:t>89.1568030947630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02F1C2E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A58DB69" w14:textId="63F7756A" w:rsidR="00CA3934" w:rsidRDefault="00CA3934" w:rsidP="00CA3934">
            <w:pPr>
              <w:spacing w:before="28"/>
              <w:ind w:left="189"/>
              <w:rPr>
                <w:rFonts w:ascii="Calibri" w:eastAsia="Calibri" w:hAnsi="Calibri" w:cs="Calibri"/>
              </w:rPr>
            </w:pPr>
            <w:r w:rsidRPr="00A04B5F">
              <w:t>0.101610396852562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DE64F05" w14:textId="1DA97C0A" w:rsidR="00CA3934" w:rsidRDefault="00CA3934" w:rsidP="00CA3934">
            <w:pPr>
              <w:spacing w:before="28"/>
              <w:ind w:left="518"/>
              <w:rPr>
                <w:rFonts w:ascii="Calibri" w:eastAsia="Calibri" w:hAnsi="Calibri" w:cs="Calibri"/>
              </w:rPr>
            </w:pPr>
            <w:r w:rsidRPr="000B35DA">
              <w:t>-4.41797074836745e-13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77240AB" w14:textId="3051D8CD" w:rsidR="00CA3934" w:rsidRDefault="00CA3934" w:rsidP="00CA3934">
            <w:pPr>
              <w:spacing w:before="28"/>
              <w:ind w:left="518"/>
              <w:rPr>
                <w:rFonts w:ascii="Calibri" w:eastAsia="Calibri" w:hAnsi="Calibri" w:cs="Calibri"/>
              </w:rPr>
            </w:pPr>
            <w:r w:rsidRPr="004C4B7F">
              <w:t>-1.80351412614575e-13</w:t>
            </w:r>
          </w:p>
        </w:tc>
      </w:tr>
      <w:tr w:rsidR="00CA3934" w14:paraId="6E82CE14" w14:textId="77777777" w:rsidTr="00CA3934">
        <w:trPr>
          <w:trHeight w:hRule="exact" w:val="300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5E809646" w14:textId="49D326AE" w:rsidR="00CA3934" w:rsidRDefault="00CA3934" w:rsidP="00CA3934">
            <w:pPr>
              <w:spacing w:before="18"/>
              <w:ind w:left="109"/>
              <w:rPr>
                <w:rFonts w:ascii="Calibri" w:eastAsia="Calibri" w:hAnsi="Calibri" w:cs="Calibri"/>
              </w:rPr>
            </w:pPr>
            <w:r w:rsidRPr="005E454D">
              <w:t>0.145018351942733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0611DA71" w14:textId="7AE72F3F" w:rsidR="00CA3934" w:rsidRDefault="00CA3934" w:rsidP="00CA3934">
            <w:pPr>
              <w:spacing w:before="18"/>
              <w:ind w:left="158"/>
              <w:rPr>
                <w:rFonts w:ascii="Calibri" w:eastAsia="Calibri" w:hAnsi="Calibri" w:cs="Calibri"/>
              </w:rPr>
            </w:pPr>
            <w:r w:rsidRPr="004A70D6">
              <w:t>1.13481863549270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5F5E0D0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74BE7B81" w14:textId="351DCE7A" w:rsidR="00CA3934" w:rsidRDefault="00CA3934" w:rsidP="00CA3934">
            <w:pPr>
              <w:spacing w:before="18"/>
              <w:ind w:left="189"/>
              <w:rPr>
                <w:rFonts w:ascii="Calibri" w:eastAsia="Calibri" w:hAnsi="Calibri" w:cs="Calibri"/>
              </w:rPr>
            </w:pPr>
            <w:r w:rsidRPr="00A04B5F">
              <w:t>0.102563842567875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4A94EC17" w14:textId="78C04E79" w:rsidR="00CA3934" w:rsidRDefault="00CA3934" w:rsidP="00CA3934">
            <w:pPr>
              <w:spacing w:before="18"/>
              <w:ind w:left="518"/>
              <w:rPr>
                <w:rFonts w:ascii="Calibri" w:eastAsia="Calibri" w:hAnsi="Calibri" w:cs="Calibri"/>
              </w:rPr>
            </w:pPr>
            <w:r w:rsidRPr="000B35DA">
              <w:t>-4.40795855357308e-13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4E31FB4E" w14:textId="75B837B7" w:rsidR="00CA3934" w:rsidRDefault="00CA3934" w:rsidP="00CA3934">
            <w:pPr>
              <w:spacing w:before="18"/>
              <w:ind w:left="518"/>
              <w:rPr>
                <w:rFonts w:ascii="Calibri" w:eastAsia="Calibri" w:hAnsi="Calibri" w:cs="Calibri"/>
              </w:rPr>
            </w:pPr>
            <w:r w:rsidRPr="004C4B7F">
              <w:t>-1.80076285267317e-13</w:t>
            </w:r>
          </w:p>
        </w:tc>
      </w:tr>
      <w:tr w:rsidR="00CA3934" w14:paraId="12106371" w14:textId="77777777" w:rsidTr="00CA3934">
        <w:trPr>
          <w:trHeight w:hRule="exact" w:val="322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B28C0F0" w14:textId="755F9A90" w:rsidR="00CA3934" w:rsidRDefault="00CA3934" w:rsidP="00CA3934">
            <w:pPr>
              <w:spacing w:before="28"/>
              <w:ind w:left="109"/>
              <w:rPr>
                <w:rFonts w:ascii="Calibri" w:eastAsia="Calibri" w:hAnsi="Calibri" w:cs="Calibri"/>
              </w:rPr>
            </w:pPr>
            <w:r w:rsidRPr="005E454D">
              <w:t>0.0470364612932433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57E91C6" w14:textId="03A1CA36" w:rsidR="00CA3934" w:rsidRDefault="00CA3934" w:rsidP="00CA3934">
            <w:pPr>
              <w:spacing w:before="28"/>
              <w:ind w:left="158"/>
              <w:rPr>
                <w:rFonts w:ascii="Calibri" w:eastAsia="Calibri" w:hAnsi="Calibri" w:cs="Calibri"/>
              </w:rPr>
            </w:pPr>
            <w:r w:rsidRPr="004A70D6">
              <w:t>63.7684261382073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3AB49EB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D3FB948" w14:textId="77EE9C79" w:rsidR="00CA3934" w:rsidRDefault="00CA3934" w:rsidP="00CA3934">
            <w:pPr>
              <w:spacing w:before="28"/>
              <w:ind w:left="239"/>
              <w:rPr>
                <w:rFonts w:ascii="Calibri" w:eastAsia="Calibri" w:hAnsi="Calibri" w:cs="Calibri"/>
              </w:rPr>
            </w:pPr>
            <w:r w:rsidRPr="00A04B5F">
              <w:t>0.102849573302283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0B3AAD6" w14:textId="0B21DB56" w:rsidR="00CA3934" w:rsidRDefault="00CA3934" w:rsidP="00CA3934">
            <w:pPr>
              <w:spacing w:before="28"/>
              <w:ind w:left="518"/>
              <w:rPr>
                <w:rFonts w:ascii="Calibri" w:eastAsia="Calibri" w:hAnsi="Calibri" w:cs="Calibri"/>
              </w:rPr>
            </w:pPr>
            <w:r w:rsidRPr="000B35DA">
              <w:t>-4.40495807674919e-13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7ADCFF9" w14:textId="6EE60449" w:rsidR="00CA3934" w:rsidRDefault="00CA3934" w:rsidP="00CA3934">
            <w:pPr>
              <w:spacing w:before="28"/>
              <w:ind w:left="518"/>
              <w:rPr>
                <w:rFonts w:ascii="Calibri" w:eastAsia="Calibri" w:hAnsi="Calibri" w:cs="Calibri"/>
              </w:rPr>
            </w:pPr>
            <w:r w:rsidRPr="004C4B7F">
              <w:t>-1.79993834491437e-13</w:t>
            </w:r>
          </w:p>
        </w:tc>
      </w:tr>
      <w:tr w:rsidR="00CA3934" w14:paraId="2D5E163A" w14:textId="77777777" w:rsidTr="00CA3934">
        <w:trPr>
          <w:trHeight w:hRule="exact" w:val="300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19C3B3AE" w14:textId="37C131DC" w:rsidR="00CA3934" w:rsidRDefault="00CA3934" w:rsidP="00CA3934">
            <w:pPr>
              <w:spacing w:before="16"/>
              <w:ind w:left="109"/>
              <w:rPr>
                <w:rFonts w:ascii="Calibri" w:eastAsia="Calibri" w:hAnsi="Calibri" w:cs="Calibri"/>
              </w:rPr>
            </w:pPr>
            <w:r w:rsidRPr="005E454D">
              <w:t>0.183633027189131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03D0D496" w14:textId="0B1D558E" w:rsidR="00CA3934" w:rsidRDefault="00CA3934" w:rsidP="00CA3934">
            <w:pPr>
              <w:spacing w:before="16"/>
              <w:ind w:left="158"/>
              <w:rPr>
                <w:rFonts w:ascii="Calibri" w:eastAsia="Calibri" w:hAnsi="Calibri" w:cs="Calibri"/>
              </w:rPr>
            </w:pPr>
            <w:r w:rsidRPr="004A70D6">
              <w:t>17.2184520819775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D781EB5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043F0A02" w14:textId="4CA7E491" w:rsidR="00CA3934" w:rsidRDefault="00CA3934" w:rsidP="00CA3934">
            <w:pPr>
              <w:spacing w:before="16"/>
              <w:ind w:left="189"/>
              <w:rPr>
                <w:rFonts w:ascii="Calibri" w:eastAsia="Calibri" w:hAnsi="Calibri" w:cs="Calibri"/>
              </w:rPr>
            </w:pPr>
            <w:r w:rsidRPr="00A04B5F">
              <w:t>0.106190314244289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016F92C5" w14:textId="635A5A3A" w:rsidR="00CA3934" w:rsidRDefault="00CA3934" w:rsidP="00CA3934">
            <w:pPr>
              <w:spacing w:before="16"/>
              <w:ind w:left="518"/>
              <w:rPr>
                <w:rFonts w:ascii="Calibri" w:eastAsia="Calibri" w:hAnsi="Calibri" w:cs="Calibri"/>
              </w:rPr>
            </w:pPr>
            <w:r w:rsidRPr="000B35DA">
              <w:t>-4.36987674119786e-13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305E5134" w14:textId="5EB78E29" w:rsidR="00CA3934" w:rsidRDefault="00CA3934" w:rsidP="00CA3934">
            <w:pPr>
              <w:spacing w:before="16"/>
              <w:ind w:left="518"/>
              <w:rPr>
                <w:rFonts w:ascii="Calibri" w:eastAsia="Calibri" w:hAnsi="Calibri" w:cs="Calibri"/>
              </w:rPr>
            </w:pPr>
            <w:r w:rsidRPr="004C4B7F">
              <w:t>-1.79029826600386e-13</w:t>
            </w:r>
          </w:p>
        </w:tc>
      </w:tr>
      <w:tr w:rsidR="00CA3934" w14:paraId="74A7B4AD" w14:textId="77777777" w:rsidTr="00CA3934">
        <w:trPr>
          <w:trHeight w:hRule="exact" w:val="319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D87885A" w14:textId="3FCB23D7" w:rsidR="00CA3934" w:rsidRDefault="00CA3934" w:rsidP="00CA3934">
            <w:pPr>
              <w:spacing w:before="25"/>
              <w:ind w:left="109"/>
              <w:rPr>
                <w:rFonts w:ascii="Calibri" w:eastAsia="Calibri" w:hAnsi="Calibri" w:cs="Calibri"/>
              </w:rPr>
            </w:pPr>
            <w:r w:rsidRPr="005E454D">
              <w:t>0.106902326613580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386954A" w14:textId="514C42A3" w:rsidR="00CA3934" w:rsidRDefault="00CA3934" w:rsidP="00CA3934">
            <w:pPr>
              <w:spacing w:before="25"/>
              <w:ind w:left="158"/>
              <w:rPr>
                <w:rFonts w:ascii="Calibri" w:eastAsia="Calibri" w:hAnsi="Calibri" w:cs="Calibri"/>
              </w:rPr>
            </w:pPr>
            <w:r w:rsidRPr="004A70D6">
              <w:t>25.0750713212916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D19F6A2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81796A1" w14:textId="5B29DAF5" w:rsidR="00CA3934" w:rsidRDefault="00CA3934" w:rsidP="00CA3934">
            <w:pPr>
              <w:spacing w:before="25"/>
              <w:ind w:left="189"/>
              <w:rPr>
                <w:rFonts w:ascii="Calibri" w:eastAsia="Calibri" w:hAnsi="Calibri" w:cs="Calibri"/>
              </w:rPr>
            </w:pPr>
            <w:r w:rsidRPr="00A04B5F">
              <w:t>0.106902326610634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BFA84C3" w14:textId="02BBD2FB" w:rsidR="00CA3934" w:rsidRDefault="00CA3934" w:rsidP="00CA3934">
            <w:pPr>
              <w:spacing w:before="25"/>
              <w:ind w:left="518"/>
              <w:rPr>
                <w:rFonts w:ascii="Calibri" w:eastAsia="Calibri" w:hAnsi="Calibri" w:cs="Calibri"/>
              </w:rPr>
            </w:pPr>
            <w:r w:rsidRPr="000B35DA">
              <w:t>-4.36239985353311e-13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4C42AB9" w14:textId="1641E746" w:rsidR="00CA3934" w:rsidRDefault="00CA3934" w:rsidP="00CA3934">
            <w:pPr>
              <w:spacing w:before="25"/>
              <w:ind w:left="518"/>
              <w:rPr>
                <w:rFonts w:ascii="Calibri" w:eastAsia="Calibri" w:hAnsi="Calibri" w:cs="Calibri"/>
              </w:rPr>
            </w:pPr>
            <w:r w:rsidRPr="004C4B7F">
              <w:t>-1.78824367526607e-13</w:t>
            </w:r>
          </w:p>
        </w:tc>
      </w:tr>
      <w:tr w:rsidR="00CA3934" w14:paraId="1564B2D5" w14:textId="77777777" w:rsidTr="00CA3934">
        <w:trPr>
          <w:trHeight w:hRule="exact" w:val="300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60CB36E6" w14:textId="54526147" w:rsidR="00CA3934" w:rsidRDefault="00CA3934" w:rsidP="00CA3934">
            <w:pPr>
              <w:spacing w:before="18"/>
              <w:ind w:left="109"/>
              <w:rPr>
                <w:rFonts w:ascii="Calibri" w:eastAsia="Calibri" w:hAnsi="Calibri" w:cs="Calibri"/>
              </w:rPr>
            </w:pPr>
            <w:r w:rsidRPr="005E454D">
              <w:t>0.106190314243526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6F05FEAD" w14:textId="5E089B6A" w:rsidR="00CA3934" w:rsidRDefault="00CA3934" w:rsidP="00CA3934">
            <w:pPr>
              <w:spacing w:before="18"/>
              <w:ind w:left="158"/>
              <w:rPr>
                <w:rFonts w:ascii="Calibri" w:eastAsia="Calibri" w:hAnsi="Calibri" w:cs="Calibri"/>
              </w:rPr>
            </w:pPr>
            <w:r w:rsidRPr="004A70D6">
              <w:t>45.8955025233499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4082CFB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58B27605" w14:textId="769C12CD" w:rsidR="00CA3934" w:rsidRDefault="00CA3934" w:rsidP="00CA3934">
            <w:pPr>
              <w:spacing w:before="18"/>
              <w:ind w:left="189"/>
              <w:rPr>
                <w:rFonts w:ascii="Calibri" w:eastAsia="Calibri" w:hAnsi="Calibri" w:cs="Calibri"/>
              </w:rPr>
            </w:pPr>
            <w:r w:rsidRPr="00A04B5F">
              <w:t>0.111415733021044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516679AE" w14:textId="7353259B" w:rsidR="00CA3934" w:rsidRDefault="00CA3934" w:rsidP="00CA3934">
            <w:pPr>
              <w:spacing w:before="18"/>
              <w:ind w:left="518"/>
              <w:rPr>
                <w:rFonts w:ascii="Calibri" w:eastAsia="Calibri" w:hAnsi="Calibri" w:cs="Calibri"/>
              </w:rPr>
            </w:pPr>
            <w:r w:rsidRPr="000B35DA">
              <w:t>-4.31500428245717e-13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6356D636" w14:textId="60472AF5" w:rsidR="00CA3934" w:rsidRDefault="00CA3934" w:rsidP="00CA3934">
            <w:pPr>
              <w:spacing w:before="18"/>
              <w:ind w:left="721"/>
              <w:rPr>
                <w:rFonts w:ascii="Calibri" w:eastAsia="Calibri" w:hAnsi="Calibri" w:cs="Calibri"/>
              </w:rPr>
            </w:pPr>
            <w:r w:rsidRPr="004C4B7F">
              <w:t>-1.77521973994548e-13</w:t>
            </w:r>
          </w:p>
        </w:tc>
      </w:tr>
      <w:tr w:rsidR="00CA3934" w14:paraId="5699128B" w14:textId="77777777" w:rsidTr="00CA3934">
        <w:trPr>
          <w:trHeight w:hRule="exact" w:val="319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32D475B" w14:textId="5835801A" w:rsidR="00CA3934" w:rsidRDefault="00CA3934" w:rsidP="00CA3934">
            <w:pPr>
              <w:spacing w:before="28"/>
              <w:ind w:left="109"/>
              <w:rPr>
                <w:rFonts w:ascii="Calibri" w:eastAsia="Calibri" w:hAnsi="Calibri" w:cs="Calibri"/>
              </w:rPr>
            </w:pPr>
            <w:r w:rsidRPr="005E454D">
              <w:t>0.00517536628745315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B174DD2" w14:textId="0E7A91CC" w:rsidR="00CA3934" w:rsidRDefault="00CA3934" w:rsidP="00CA3934">
            <w:pPr>
              <w:spacing w:before="28"/>
              <w:ind w:left="158"/>
              <w:rPr>
                <w:rFonts w:ascii="Calibri" w:eastAsia="Calibri" w:hAnsi="Calibri" w:cs="Calibri"/>
              </w:rPr>
            </w:pPr>
            <w:r w:rsidRPr="004A70D6">
              <w:t>84.6750409559667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8112A03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5857BD2" w14:textId="4040AC2E" w:rsidR="00CA3934" w:rsidRDefault="00CA3934" w:rsidP="00CA3934">
            <w:pPr>
              <w:spacing w:before="28"/>
              <w:ind w:left="189"/>
              <w:rPr>
                <w:rFonts w:ascii="Calibri" w:eastAsia="Calibri" w:hAnsi="Calibri" w:cs="Calibri"/>
              </w:rPr>
            </w:pPr>
            <w:r w:rsidRPr="00A04B5F">
              <w:t>0.112438530324891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CEC131C" w14:textId="61FD0CA5" w:rsidR="00CA3934" w:rsidRDefault="00CA3934" w:rsidP="00CA3934">
            <w:pPr>
              <w:spacing w:before="28"/>
              <w:ind w:left="518"/>
              <w:rPr>
                <w:rFonts w:ascii="Calibri" w:eastAsia="Calibri" w:hAnsi="Calibri" w:cs="Calibri"/>
              </w:rPr>
            </w:pPr>
            <w:r w:rsidRPr="000B35DA">
              <w:t>-4.30426382217002e-13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7A601A0" w14:textId="51BADFC2" w:rsidR="00CA3934" w:rsidRDefault="00CA3934" w:rsidP="00CA3934">
            <w:pPr>
              <w:spacing w:before="28"/>
              <w:ind w:left="518"/>
              <w:rPr>
                <w:rFonts w:ascii="Calibri" w:eastAsia="Calibri" w:hAnsi="Calibri" w:cs="Calibri"/>
              </w:rPr>
            </w:pPr>
            <w:r w:rsidRPr="004C4B7F">
              <w:t>-1.77226834476408e-13</w:t>
            </w:r>
          </w:p>
        </w:tc>
      </w:tr>
      <w:tr w:rsidR="00CA3934" w14:paraId="3A412BE3" w14:textId="77777777" w:rsidTr="00CA3934">
        <w:trPr>
          <w:trHeight w:hRule="exact" w:val="300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496939E9" w14:textId="3263F304" w:rsidR="00CA3934" w:rsidRDefault="00CA3934" w:rsidP="00CA3934">
            <w:pPr>
              <w:spacing w:before="18"/>
              <w:ind w:left="109"/>
              <w:rPr>
                <w:rFonts w:ascii="Calibri" w:eastAsia="Calibri" w:hAnsi="Calibri" w:cs="Calibri"/>
              </w:rPr>
            </w:pPr>
            <w:r w:rsidRPr="005E454D">
              <w:t>0.119729279894074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64DF6A32" w14:textId="72845D97" w:rsidR="00CA3934" w:rsidRDefault="00CA3934" w:rsidP="00CA3934">
            <w:pPr>
              <w:spacing w:before="18"/>
              <w:ind w:left="158"/>
              <w:rPr>
                <w:rFonts w:ascii="Calibri" w:eastAsia="Calibri" w:hAnsi="Calibri" w:cs="Calibri"/>
              </w:rPr>
            </w:pPr>
            <w:r w:rsidRPr="004A70D6">
              <w:t>79.2586411843947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9F9F619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3563198A" w14:textId="64732E55" w:rsidR="00CA3934" w:rsidRDefault="00CA3934" w:rsidP="00CA3934">
            <w:pPr>
              <w:spacing w:before="18"/>
              <w:ind w:left="189"/>
              <w:rPr>
                <w:rFonts w:ascii="Calibri" w:eastAsia="Calibri" w:hAnsi="Calibri" w:cs="Calibri"/>
              </w:rPr>
            </w:pPr>
            <w:r w:rsidRPr="00A04B5F">
              <w:t>0.119729279894195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35D791A9" w14:textId="43BA1FF9" w:rsidR="00CA3934" w:rsidRDefault="00CA3934" w:rsidP="00CA3934">
            <w:pPr>
              <w:spacing w:before="18"/>
              <w:ind w:left="518"/>
              <w:rPr>
                <w:rFonts w:ascii="Calibri" w:eastAsia="Calibri" w:hAnsi="Calibri" w:cs="Calibri"/>
              </w:rPr>
            </w:pPr>
            <w:r w:rsidRPr="000B35DA">
              <w:t>-4.22770319190819e-13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29FBC1A9" w14:textId="3625032F" w:rsidR="00CA3934" w:rsidRDefault="00CA3934" w:rsidP="00CA3934">
            <w:pPr>
              <w:spacing w:before="18"/>
              <w:ind w:left="518"/>
              <w:rPr>
                <w:rFonts w:ascii="Calibri" w:eastAsia="Calibri" w:hAnsi="Calibri" w:cs="Calibri"/>
              </w:rPr>
            </w:pPr>
            <w:r w:rsidRPr="004C4B7F">
              <w:t>-1.75123007739019e-13</w:t>
            </w:r>
          </w:p>
        </w:tc>
      </w:tr>
      <w:tr w:rsidR="00CA3934" w14:paraId="416A1657" w14:textId="77777777" w:rsidTr="00CA3934">
        <w:trPr>
          <w:trHeight w:hRule="exact" w:val="322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13D85D8" w14:textId="11F40EB4" w:rsidR="00CA3934" w:rsidRDefault="00CA3934" w:rsidP="00CA3934">
            <w:pPr>
              <w:spacing w:before="28"/>
              <w:ind w:left="109"/>
              <w:rPr>
                <w:rFonts w:ascii="Calibri" w:eastAsia="Calibri" w:hAnsi="Calibri" w:cs="Calibri"/>
              </w:rPr>
            </w:pPr>
            <w:r w:rsidRPr="005E454D">
              <w:t>0.178239860066003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0449C43" w14:textId="440FAF21" w:rsidR="00CA3934" w:rsidRDefault="00CA3934" w:rsidP="00CA3934">
            <w:pPr>
              <w:spacing w:before="28"/>
              <w:ind w:left="158"/>
              <w:rPr>
                <w:rFonts w:ascii="Calibri" w:eastAsia="Calibri" w:hAnsi="Calibri" w:cs="Calibri"/>
              </w:rPr>
            </w:pPr>
            <w:r w:rsidRPr="004A70D6">
              <w:t>17.5024860520640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32BACA7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D8B553C" w14:textId="7DE2A98C" w:rsidR="00CA3934" w:rsidRDefault="00CA3934" w:rsidP="00CA3934">
            <w:pPr>
              <w:spacing w:before="28"/>
              <w:ind w:left="189"/>
              <w:rPr>
                <w:rFonts w:ascii="Calibri" w:eastAsia="Calibri" w:hAnsi="Calibri" w:cs="Calibri"/>
              </w:rPr>
            </w:pPr>
            <w:r w:rsidRPr="00A04B5F">
              <w:t>0.125368169049122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551E571" w14:textId="234B4889" w:rsidR="00CA3934" w:rsidRDefault="00CA3934" w:rsidP="00CA3934">
            <w:pPr>
              <w:spacing w:before="28"/>
              <w:ind w:left="518"/>
              <w:rPr>
                <w:rFonts w:ascii="Calibri" w:eastAsia="Calibri" w:hAnsi="Calibri" w:cs="Calibri"/>
              </w:rPr>
            </w:pPr>
            <w:r w:rsidRPr="000B35DA">
              <w:t>-4.16848885412659e-13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1DC09A1" w14:textId="77FE17E2" w:rsidR="00CA3934" w:rsidRDefault="00CA3934" w:rsidP="00CA3934">
            <w:pPr>
              <w:spacing w:before="28"/>
              <w:ind w:left="518"/>
              <w:rPr>
                <w:rFonts w:ascii="Calibri" w:eastAsia="Calibri" w:hAnsi="Calibri" w:cs="Calibri"/>
              </w:rPr>
            </w:pPr>
            <w:r w:rsidRPr="004C4B7F">
              <w:t>-1.73495843664799e-13</w:t>
            </w:r>
          </w:p>
        </w:tc>
      </w:tr>
      <w:tr w:rsidR="00CA3934" w14:paraId="3CB3CE5C" w14:textId="77777777" w:rsidTr="00CA3934">
        <w:trPr>
          <w:trHeight w:hRule="exact" w:val="300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1DE7F1EE" w14:textId="152B8F4A" w:rsidR="00CA3934" w:rsidRDefault="00CA3934" w:rsidP="00CA3934">
            <w:pPr>
              <w:spacing w:before="16"/>
              <w:ind w:left="109"/>
              <w:rPr>
                <w:rFonts w:ascii="Calibri" w:eastAsia="Calibri" w:hAnsi="Calibri" w:cs="Calibri"/>
              </w:rPr>
            </w:pPr>
            <w:r w:rsidRPr="005E454D">
              <w:t>0.0892592048069380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663907A2" w14:textId="2C6DC3FD" w:rsidR="00CA3934" w:rsidRDefault="00CA3934" w:rsidP="00CA3934">
            <w:pPr>
              <w:spacing w:before="16"/>
              <w:ind w:left="158"/>
              <w:rPr>
                <w:rFonts w:ascii="Calibri" w:eastAsia="Calibri" w:hAnsi="Calibri" w:cs="Calibri"/>
              </w:rPr>
            </w:pPr>
            <w:r w:rsidRPr="004A70D6">
              <w:t>0.823672494567650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4E6B954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12609F70" w14:textId="4850A185" w:rsidR="00CA3934" w:rsidRDefault="00CA3934" w:rsidP="00CA3934">
            <w:pPr>
              <w:spacing w:before="16"/>
              <w:ind w:left="189"/>
              <w:rPr>
                <w:rFonts w:ascii="Calibri" w:eastAsia="Calibri" w:hAnsi="Calibri" w:cs="Calibri"/>
              </w:rPr>
            </w:pPr>
            <w:r w:rsidRPr="00A04B5F">
              <w:t>0.143477191680321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1FD14FF3" w14:textId="6BC024EC" w:rsidR="00CA3934" w:rsidRDefault="00CA3934" w:rsidP="00CA3934">
            <w:pPr>
              <w:spacing w:before="16"/>
              <w:ind w:left="518"/>
              <w:rPr>
                <w:rFonts w:ascii="Calibri" w:eastAsia="Calibri" w:hAnsi="Calibri" w:cs="Calibri"/>
              </w:rPr>
            </w:pPr>
            <w:r w:rsidRPr="000B35DA">
              <w:t>-3.97832484247165e-13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3BF4E2F6" w14:textId="6762ED83" w:rsidR="00CA3934" w:rsidRDefault="00CA3934" w:rsidP="00CA3934">
            <w:pPr>
              <w:spacing w:before="16"/>
              <w:ind w:left="518"/>
              <w:rPr>
                <w:rFonts w:ascii="Calibri" w:eastAsia="Calibri" w:hAnsi="Calibri" w:cs="Calibri"/>
              </w:rPr>
            </w:pPr>
            <w:r w:rsidRPr="004C4B7F">
              <w:t>-1.68270284120154e-13</w:t>
            </w:r>
          </w:p>
        </w:tc>
      </w:tr>
      <w:tr w:rsidR="00CA3934" w14:paraId="0A0E23BB" w14:textId="77777777" w:rsidTr="00CA3934">
        <w:trPr>
          <w:trHeight w:hRule="exact" w:val="319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90074D7" w14:textId="743EFB8E" w:rsidR="00CA3934" w:rsidRDefault="00CA3934" w:rsidP="00CA3934">
            <w:pPr>
              <w:spacing w:before="25"/>
              <w:ind w:left="109"/>
              <w:rPr>
                <w:rFonts w:ascii="Calibri" w:eastAsia="Calibri" w:hAnsi="Calibri" w:cs="Calibri"/>
              </w:rPr>
            </w:pPr>
            <w:r w:rsidRPr="005E454D">
              <w:t>0.0650704317646505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18F38A5" w14:textId="6AA68C78" w:rsidR="00CA3934" w:rsidRDefault="00CA3934" w:rsidP="00CA3934">
            <w:pPr>
              <w:spacing w:before="25"/>
              <w:ind w:left="158"/>
              <w:rPr>
                <w:rFonts w:ascii="Calibri" w:eastAsia="Calibri" w:hAnsi="Calibri" w:cs="Calibri"/>
              </w:rPr>
            </w:pPr>
            <w:r w:rsidRPr="004A70D6">
              <w:t>51.9463473062314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E7CD1ED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58E75F2" w14:textId="40BFE23D" w:rsidR="00CA3934" w:rsidRDefault="00CA3934" w:rsidP="00CA3934">
            <w:pPr>
              <w:spacing w:before="25"/>
              <w:ind w:left="189"/>
              <w:rPr>
                <w:rFonts w:ascii="Calibri" w:eastAsia="Calibri" w:hAnsi="Calibri" w:cs="Calibri"/>
              </w:rPr>
            </w:pPr>
            <w:r w:rsidRPr="00A04B5F">
              <w:t>0.145018351941080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54FAC3E" w14:textId="75CAE65B" w:rsidR="00CA3934" w:rsidRDefault="00CA3934" w:rsidP="00CA3934">
            <w:pPr>
              <w:spacing w:before="25"/>
              <w:ind w:left="619"/>
              <w:rPr>
                <w:rFonts w:ascii="Calibri" w:eastAsia="Calibri" w:hAnsi="Calibri" w:cs="Calibri"/>
              </w:rPr>
            </w:pPr>
            <w:r w:rsidRPr="000B35DA">
              <w:t>-3.96214101942622e-13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C8F8C81" w14:textId="5215E305" w:rsidR="00CA3934" w:rsidRDefault="00CA3934" w:rsidP="00CA3934">
            <w:pPr>
              <w:spacing w:before="25"/>
              <w:ind w:left="518"/>
              <w:rPr>
                <w:rFonts w:ascii="Calibri" w:eastAsia="Calibri" w:hAnsi="Calibri" w:cs="Calibri"/>
              </w:rPr>
            </w:pPr>
            <w:r w:rsidRPr="004C4B7F">
              <w:t>-1.67825565215415e-13</w:t>
            </w:r>
          </w:p>
        </w:tc>
      </w:tr>
      <w:tr w:rsidR="00CA3934" w14:paraId="2570D6F8" w14:textId="77777777" w:rsidTr="00CA3934">
        <w:trPr>
          <w:trHeight w:hRule="exact" w:val="300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5B7D81DE" w14:textId="16557BDB" w:rsidR="00CA3934" w:rsidRDefault="00CA3934" w:rsidP="00CA3934">
            <w:pPr>
              <w:spacing w:before="18"/>
              <w:ind w:left="109"/>
              <w:rPr>
                <w:rFonts w:ascii="Calibri" w:eastAsia="Calibri" w:hAnsi="Calibri" w:cs="Calibri"/>
              </w:rPr>
            </w:pPr>
            <w:r w:rsidRPr="005E454D">
              <w:t>0.143477191681344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78EBFFAE" w14:textId="2FA15A67" w:rsidR="00CA3934" w:rsidRDefault="00CA3934" w:rsidP="00CA3934">
            <w:pPr>
              <w:spacing w:before="18"/>
              <w:ind w:left="158"/>
              <w:rPr>
                <w:rFonts w:ascii="Calibri" w:eastAsia="Calibri" w:hAnsi="Calibri" w:cs="Calibri"/>
              </w:rPr>
            </w:pPr>
            <w:r w:rsidRPr="004A70D6">
              <w:t>57.5774940687958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0BCB4D8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3272750C" w14:textId="536053C2" w:rsidR="00CA3934" w:rsidRDefault="00CA3934" w:rsidP="00CA3934">
            <w:pPr>
              <w:spacing w:before="18"/>
              <w:ind w:left="239"/>
              <w:rPr>
                <w:rFonts w:ascii="Calibri" w:eastAsia="Calibri" w:hAnsi="Calibri" w:cs="Calibri"/>
              </w:rPr>
            </w:pPr>
            <w:r w:rsidRPr="00A04B5F">
              <w:t>0.152621831768863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6C011823" w14:textId="45E27966" w:rsidR="00CA3934" w:rsidRDefault="00CA3934" w:rsidP="00CA3934">
            <w:pPr>
              <w:spacing w:before="18"/>
              <w:ind w:left="518"/>
              <w:rPr>
                <w:rFonts w:ascii="Calibri" w:eastAsia="Calibri" w:hAnsi="Calibri" w:cs="Calibri"/>
              </w:rPr>
            </w:pPr>
            <w:r w:rsidRPr="000B35DA">
              <w:t>-3.88229638860127e-13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0107DB33" w14:textId="6BB578A9" w:rsidR="00CA3934" w:rsidRDefault="00CA3934" w:rsidP="00CA3934">
            <w:pPr>
              <w:spacing w:before="18"/>
              <w:ind w:left="518"/>
              <w:rPr>
                <w:rFonts w:ascii="Calibri" w:eastAsia="Calibri" w:hAnsi="Calibri" w:cs="Calibri"/>
              </w:rPr>
            </w:pPr>
            <w:r w:rsidRPr="004C4B7F">
              <w:t>-1.65631496689699e-13</w:t>
            </w:r>
          </w:p>
        </w:tc>
      </w:tr>
      <w:tr w:rsidR="00CA3934" w14:paraId="7DB116EA" w14:textId="77777777" w:rsidTr="00CA3934">
        <w:trPr>
          <w:trHeight w:hRule="exact" w:val="319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4F3BEB6" w14:textId="2A9A7CE5" w:rsidR="00CA3934" w:rsidRDefault="00CA3934" w:rsidP="00CA3934">
            <w:pPr>
              <w:spacing w:before="28"/>
              <w:ind w:left="109"/>
              <w:rPr>
                <w:rFonts w:ascii="Calibri" w:eastAsia="Calibri" w:hAnsi="Calibri" w:cs="Calibri"/>
              </w:rPr>
            </w:pPr>
            <w:r w:rsidRPr="005E454D">
              <w:t>0.203513183241706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5E8308F" w14:textId="4F83651C" w:rsidR="00CA3934" w:rsidRDefault="00CA3934" w:rsidP="00CA3934">
            <w:pPr>
              <w:spacing w:before="28"/>
              <w:ind w:left="158"/>
              <w:rPr>
                <w:rFonts w:ascii="Calibri" w:eastAsia="Calibri" w:hAnsi="Calibri" w:cs="Calibri"/>
              </w:rPr>
            </w:pPr>
            <w:r w:rsidRPr="004A70D6">
              <w:t>34.5996337633599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79BB77C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BDB1293" w14:textId="356043C9" w:rsidR="00CA3934" w:rsidRDefault="00CA3934" w:rsidP="00CA3934">
            <w:pPr>
              <w:spacing w:before="28"/>
              <w:ind w:left="289"/>
              <w:rPr>
                <w:rFonts w:ascii="Calibri" w:eastAsia="Calibri" w:hAnsi="Calibri" w:cs="Calibri"/>
              </w:rPr>
            </w:pPr>
            <w:r w:rsidRPr="00A04B5F">
              <w:t>0.155524956785854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E645511" w14:textId="7D03820E" w:rsidR="00CA3934" w:rsidRDefault="00CA3934" w:rsidP="00CA3934">
            <w:pPr>
              <w:spacing w:before="28"/>
              <w:ind w:left="518"/>
              <w:rPr>
                <w:rFonts w:ascii="Calibri" w:eastAsia="Calibri" w:hAnsi="Calibri" w:cs="Calibri"/>
              </w:rPr>
            </w:pPr>
            <w:r w:rsidRPr="000B35DA">
              <w:t>-3.85181048603159e-13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A20217A" w14:textId="3733AF45" w:rsidR="00CA3934" w:rsidRDefault="00CA3934" w:rsidP="00CA3934">
            <w:pPr>
              <w:spacing w:before="28"/>
              <w:ind w:left="518"/>
              <w:rPr>
                <w:rFonts w:ascii="Calibri" w:eastAsia="Calibri" w:hAnsi="Calibri" w:cs="Calibri"/>
              </w:rPr>
            </w:pPr>
            <w:r w:rsidRPr="004C4B7F">
              <w:t>-1.64793767732659e-13</w:t>
            </w:r>
          </w:p>
        </w:tc>
      </w:tr>
      <w:tr w:rsidR="00CA3934" w14:paraId="3D777560" w14:textId="77777777" w:rsidTr="00CA3934">
        <w:trPr>
          <w:trHeight w:hRule="exact" w:val="300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0DC907CC" w14:textId="7D0E863E" w:rsidR="00CA3934" w:rsidRDefault="00CA3934" w:rsidP="00CA3934">
            <w:pPr>
              <w:spacing w:before="18"/>
              <w:ind w:left="109"/>
              <w:rPr>
                <w:rFonts w:ascii="Calibri" w:eastAsia="Calibri" w:hAnsi="Calibri" w:cs="Calibri"/>
              </w:rPr>
            </w:pPr>
            <w:r w:rsidRPr="005E454D">
              <w:t>0.155524956787368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743CC917" w14:textId="427A10FF" w:rsidR="00CA3934" w:rsidRDefault="00CA3934" w:rsidP="00CA3934">
            <w:pPr>
              <w:spacing w:before="18"/>
              <w:ind w:left="259"/>
              <w:rPr>
                <w:rFonts w:ascii="Calibri" w:eastAsia="Calibri" w:hAnsi="Calibri" w:cs="Calibri"/>
              </w:rPr>
            </w:pPr>
            <w:r w:rsidRPr="004A70D6">
              <w:t>9.14793476902108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AFB6918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79FBB3BA" w14:textId="5074CA4D" w:rsidR="00CA3934" w:rsidRDefault="00CA3934" w:rsidP="00CA3934">
            <w:pPr>
              <w:spacing w:before="18"/>
              <w:ind w:left="189"/>
              <w:rPr>
                <w:rFonts w:ascii="Calibri" w:eastAsia="Calibri" w:hAnsi="Calibri" w:cs="Calibri"/>
              </w:rPr>
            </w:pPr>
            <w:r w:rsidRPr="00A04B5F">
              <w:t>0.158910765161967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482AE9FF" w14:textId="6966F6AA" w:rsidR="00CA3934" w:rsidRDefault="00CA3934" w:rsidP="00CA3934">
            <w:pPr>
              <w:spacing w:before="18"/>
              <w:ind w:left="518"/>
              <w:rPr>
                <w:rFonts w:ascii="Calibri" w:eastAsia="Calibri" w:hAnsi="Calibri" w:cs="Calibri"/>
              </w:rPr>
            </w:pPr>
            <w:r w:rsidRPr="000B35DA">
              <w:t>-3.81625589445538e-13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315FA631" w14:textId="72CBA0BD" w:rsidR="00CA3934" w:rsidRDefault="00CA3934" w:rsidP="00CA3934">
            <w:pPr>
              <w:spacing w:before="18"/>
              <w:ind w:left="518"/>
              <w:rPr>
                <w:rFonts w:ascii="Calibri" w:eastAsia="Calibri" w:hAnsi="Calibri" w:cs="Calibri"/>
              </w:rPr>
            </w:pPr>
            <w:r w:rsidRPr="004C4B7F">
              <w:t>-1.63816755133114e-13</w:t>
            </w:r>
          </w:p>
        </w:tc>
      </w:tr>
      <w:tr w:rsidR="00CA3934" w14:paraId="2FC09744" w14:textId="77777777" w:rsidTr="00CA3934">
        <w:trPr>
          <w:trHeight w:hRule="exact" w:val="322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ADEB9F8" w14:textId="2530E248" w:rsidR="00CA3934" w:rsidRDefault="00CA3934" w:rsidP="00CA3934">
            <w:pPr>
              <w:spacing w:before="28"/>
              <w:ind w:left="160"/>
              <w:rPr>
                <w:rFonts w:ascii="Calibri" w:eastAsia="Calibri" w:hAnsi="Calibri" w:cs="Calibri"/>
              </w:rPr>
            </w:pPr>
            <w:r w:rsidRPr="005E454D">
              <w:t>0.0603645468731083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D912D9E" w14:textId="4ED54F76" w:rsidR="00CA3934" w:rsidRDefault="00CA3934" w:rsidP="00CA3934">
            <w:pPr>
              <w:spacing w:before="28"/>
              <w:ind w:left="158"/>
              <w:rPr>
                <w:rFonts w:ascii="Calibri" w:eastAsia="Calibri" w:hAnsi="Calibri" w:cs="Calibri"/>
              </w:rPr>
            </w:pPr>
            <w:r w:rsidRPr="004A70D6">
              <w:t>61.4620395942729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58FEE07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DAB3E08" w14:textId="2EB67568" w:rsidR="00CA3934" w:rsidRDefault="00CA3934" w:rsidP="00CA3934">
            <w:pPr>
              <w:spacing w:before="28"/>
              <w:ind w:left="189"/>
              <w:rPr>
                <w:rFonts w:ascii="Calibri" w:eastAsia="Calibri" w:hAnsi="Calibri" w:cs="Calibri"/>
              </w:rPr>
            </w:pPr>
            <w:r w:rsidRPr="00A04B5F">
              <w:t>0.173382995798018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D77C1A7" w14:textId="7CFE70E4" w:rsidR="00CA3934" w:rsidRDefault="00CA3934" w:rsidP="00CA3934">
            <w:pPr>
              <w:spacing w:before="28"/>
              <w:ind w:left="518"/>
              <w:rPr>
                <w:rFonts w:ascii="Calibri" w:eastAsia="Calibri" w:hAnsi="Calibri" w:cs="Calibri"/>
              </w:rPr>
            </w:pPr>
            <w:r w:rsidRPr="000B35DA">
              <w:t>-3.70087585284472e-13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64CEA2C" w14:textId="6F0D601B" w:rsidR="00CA3934" w:rsidRDefault="00CA3934" w:rsidP="00CA3934">
            <w:pPr>
              <w:spacing w:before="28"/>
              <w:ind w:left="518"/>
              <w:rPr>
                <w:rFonts w:ascii="Calibri" w:eastAsia="Calibri" w:hAnsi="Calibri" w:cs="Calibri"/>
              </w:rPr>
            </w:pPr>
            <w:r w:rsidRPr="004C4B7F">
              <w:t>-1.59736009711976e-13</w:t>
            </w:r>
          </w:p>
        </w:tc>
      </w:tr>
      <w:tr w:rsidR="00CA3934" w14:paraId="0CF12B4B" w14:textId="77777777" w:rsidTr="00CA3934">
        <w:trPr>
          <w:trHeight w:hRule="exact" w:val="300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0A77DA28" w14:textId="5A03762A" w:rsidR="00CA3934" w:rsidRDefault="00CA3934" w:rsidP="00CA3934">
            <w:pPr>
              <w:spacing w:before="16"/>
              <w:ind w:left="109"/>
              <w:rPr>
                <w:rFonts w:ascii="Calibri" w:eastAsia="Calibri" w:hAnsi="Calibri" w:cs="Calibri"/>
              </w:rPr>
            </w:pPr>
            <w:r w:rsidRPr="005E454D">
              <w:t>0.0529932713187092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32F8EAD4" w14:textId="4E34EC53" w:rsidR="00CA3934" w:rsidRDefault="00CA3934" w:rsidP="00CA3934">
            <w:pPr>
              <w:spacing w:before="16"/>
              <w:ind w:left="158"/>
              <w:rPr>
                <w:rFonts w:ascii="Calibri" w:eastAsia="Calibri" w:hAnsi="Calibri" w:cs="Calibri"/>
              </w:rPr>
            </w:pPr>
            <w:r w:rsidRPr="004A70D6">
              <w:t>84.5087932593705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25586A2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761AB07E" w14:textId="55ECBF98" w:rsidR="00CA3934" w:rsidRDefault="00CA3934" w:rsidP="00CA3934">
            <w:pPr>
              <w:spacing w:before="16"/>
              <w:ind w:left="189"/>
              <w:rPr>
                <w:rFonts w:ascii="Calibri" w:eastAsia="Calibri" w:hAnsi="Calibri" w:cs="Calibri"/>
              </w:rPr>
            </w:pPr>
            <w:r w:rsidRPr="00A04B5F">
              <w:t>0.177054051022878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78F1C216" w14:textId="063408A9" w:rsidR="00CA3934" w:rsidRDefault="00CA3934" w:rsidP="00CA3934">
            <w:pPr>
              <w:spacing w:before="16"/>
              <w:ind w:left="518"/>
              <w:rPr>
                <w:rFonts w:ascii="Calibri" w:eastAsia="Calibri" w:hAnsi="Calibri" w:cs="Calibri"/>
              </w:rPr>
            </w:pPr>
            <w:r w:rsidRPr="000B35DA">
              <w:t>-3.67236381253485e-13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6DAFD0FB" w14:textId="278CB641" w:rsidR="00CA3934" w:rsidRDefault="00CA3934" w:rsidP="00CA3934">
            <w:pPr>
              <w:spacing w:before="16"/>
              <w:ind w:left="518"/>
              <w:rPr>
                <w:rFonts w:ascii="Calibri" w:eastAsia="Calibri" w:hAnsi="Calibri" w:cs="Calibri"/>
              </w:rPr>
            </w:pPr>
            <w:r w:rsidRPr="004C4B7F">
              <w:t>-1.58702848700747e-13</w:t>
            </w:r>
          </w:p>
        </w:tc>
      </w:tr>
      <w:tr w:rsidR="00CA3934" w14:paraId="289849D6" w14:textId="77777777" w:rsidTr="00CA3934">
        <w:trPr>
          <w:trHeight w:hRule="exact" w:val="319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B168456" w14:textId="10D0DFCC" w:rsidR="00CA3934" w:rsidRDefault="00CA3934" w:rsidP="00CA3934">
            <w:pPr>
              <w:spacing w:before="25"/>
              <w:ind w:left="109"/>
              <w:rPr>
                <w:rFonts w:ascii="Calibri" w:eastAsia="Calibri" w:hAnsi="Calibri" w:cs="Calibri"/>
              </w:rPr>
            </w:pPr>
            <w:r w:rsidRPr="005E454D">
              <w:t>0.0792115104689110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9DF9189" w14:textId="4143FB7B" w:rsidR="00CA3934" w:rsidRDefault="00CA3934" w:rsidP="00CA3934">
            <w:pPr>
              <w:spacing w:before="25"/>
              <w:ind w:left="158"/>
              <w:rPr>
                <w:rFonts w:ascii="Calibri" w:eastAsia="Calibri" w:hAnsi="Calibri" w:cs="Calibri"/>
              </w:rPr>
            </w:pPr>
            <w:r w:rsidRPr="004A70D6">
              <w:t>87.0331060180537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0DF1AC0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A11F365" w14:textId="01D7049C" w:rsidR="00CA3934" w:rsidRDefault="00CA3934" w:rsidP="00CA3934">
            <w:pPr>
              <w:spacing w:before="25"/>
              <w:ind w:left="239"/>
              <w:rPr>
                <w:rFonts w:ascii="Calibri" w:eastAsia="Calibri" w:hAnsi="Calibri" w:cs="Calibri"/>
              </w:rPr>
            </w:pPr>
            <w:r w:rsidRPr="00A04B5F">
              <w:t>0.178239860064904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DB333A6" w14:textId="6081B1B4" w:rsidR="00CA3934" w:rsidRDefault="00CA3934" w:rsidP="00CA3934">
            <w:pPr>
              <w:spacing w:before="25"/>
              <w:ind w:left="518"/>
              <w:rPr>
                <w:rFonts w:ascii="Calibri" w:eastAsia="Calibri" w:hAnsi="Calibri" w:cs="Calibri"/>
              </w:rPr>
            </w:pPr>
            <w:r w:rsidRPr="000B35DA">
              <w:t>-3.66315397145780e-13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ED1257F" w14:textId="014931DC" w:rsidR="00CA3934" w:rsidRDefault="00CA3934" w:rsidP="00CA3934">
            <w:pPr>
              <w:spacing w:before="25"/>
              <w:ind w:left="518"/>
              <w:rPr>
                <w:rFonts w:ascii="Calibri" w:eastAsia="Calibri" w:hAnsi="Calibri" w:cs="Calibri"/>
              </w:rPr>
            </w:pPr>
            <w:r w:rsidRPr="004C4B7F">
              <w:t>-1.58369121313405e-13</w:t>
            </w:r>
          </w:p>
        </w:tc>
      </w:tr>
      <w:tr w:rsidR="00CA3934" w14:paraId="783290A9" w14:textId="77777777" w:rsidTr="00CA3934">
        <w:trPr>
          <w:trHeight w:hRule="exact" w:val="300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75556244" w14:textId="2E8DA1BF" w:rsidR="00CA3934" w:rsidRDefault="00CA3934" w:rsidP="00CA3934">
            <w:pPr>
              <w:spacing w:before="18"/>
              <w:ind w:left="109"/>
              <w:rPr>
                <w:rFonts w:ascii="Calibri" w:eastAsia="Calibri" w:hAnsi="Calibri" w:cs="Calibri"/>
              </w:rPr>
            </w:pPr>
            <w:r w:rsidRPr="005E454D">
              <w:t>0.177054051023786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67A7CE80" w14:textId="4E501C2E" w:rsidR="00CA3934" w:rsidRDefault="00CA3934" w:rsidP="00CA3934">
            <w:pPr>
              <w:spacing w:before="18"/>
              <w:ind w:left="259"/>
              <w:rPr>
                <w:rFonts w:ascii="Calibri" w:eastAsia="Calibri" w:hAnsi="Calibri" w:cs="Calibri"/>
              </w:rPr>
            </w:pPr>
            <w:r w:rsidRPr="004A70D6">
              <w:t>3.35165516566231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BA9F1D2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31AEDFA7" w14:textId="7B680872" w:rsidR="00CA3934" w:rsidRDefault="00CA3934" w:rsidP="00CA3934">
            <w:pPr>
              <w:spacing w:before="18"/>
              <w:ind w:left="189"/>
              <w:rPr>
                <w:rFonts w:ascii="Calibri" w:eastAsia="Calibri" w:hAnsi="Calibri" w:cs="Calibri"/>
              </w:rPr>
            </w:pPr>
            <w:r w:rsidRPr="00A04B5F">
              <w:t>0.178988574957881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1CC6E5C2" w14:textId="79CD01A8" w:rsidR="00CA3934" w:rsidRDefault="00CA3934" w:rsidP="00CA3934">
            <w:pPr>
              <w:spacing w:before="18"/>
              <w:ind w:left="619"/>
              <w:rPr>
                <w:rFonts w:ascii="Calibri" w:eastAsia="Calibri" w:hAnsi="Calibri" w:cs="Calibri"/>
              </w:rPr>
            </w:pPr>
            <w:r w:rsidRPr="000B35DA">
              <w:t>-3.65733891613948e-13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15690006" w14:textId="5AF38729" w:rsidR="00CA3934" w:rsidRDefault="00CA3934" w:rsidP="00CA3934">
            <w:pPr>
              <w:spacing w:before="18"/>
              <w:ind w:left="518"/>
              <w:rPr>
                <w:rFonts w:ascii="Calibri" w:eastAsia="Calibri" w:hAnsi="Calibri" w:cs="Calibri"/>
              </w:rPr>
            </w:pPr>
            <w:r w:rsidRPr="004C4B7F">
              <w:t>-1.58158407230241e-13</w:t>
            </w:r>
          </w:p>
        </w:tc>
      </w:tr>
      <w:tr w:rsidR="00CA3934" w14:paraId="70F5174D" w14:textId="77777777" w:rsidTr="00CA3934">
        <w:trPr>
          <w:trHeight w:hRule="exact" w:val="319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6E4A339" w14:textId="58F6F13D" w:rsidR="00CA3934" w:rsidRDefault="00CA3934" w:rsidP="00CA3934">
            <w:pPr>
              <w:spacing w:before="28"/>
              <w:ind w:left="109"/>
              <w:rPr>
                <w:rFonts w:ascii="Calibri" w:eastAsia="Calibri" w:hAnsi="Calibri" w:cs="Calibri"/>
              </w:rPr>
            </w:pPr>
            <w:r w:rsidRPr="005E454D">
              <w:t>0.0340421285679735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C56970D" w14:textId="634DC953" w:rsidR="00CA3934" w:rsidRDefault="00CA3934" w:rsidP="00CA3934">
            <w:pPr>
              <w:spacing w:before="28"/>
              <w:ind w:left="158"/>
              <w:rPr>
                <w:rFonts w:ascii="Calibri" w:eastAsia="Calibri" w:hAnsi="Calibri" w:cs="Calibri"/>
              </w:rPr>
            </w:pPr>
            <w:r w:rsidRPr="004A70D6">
              <w:t>3.97922653167889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0EDA34B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279E385C" w14:textId="14C3DF39" w:rsidR="00CA3934" w:rsidRDefault="00CA3934" w:rsidP="00CA3934">
            <w:pPr>
              <w:spacing w:before="28"/>
              <w:ind w:left="189"/>
              <w:rPr>
                <w:rFonts w:ascii="Calibri" w:eastAsia="Calibri" w:hAnsi="Calibri" w:cs="Calibri"/>
              </w:rPr>
            </w:pPr>
            <w:r w:rsidRPr="00A04B5F">
              <w:t>0.183538649349703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BE4D92A" w14:textId="5E9F82BF" w:rsidR="00CA3934" w:rsidRDefault="00CA3934" w:rsidP="00CA3934">
            <w:pPr>
              <w:spacing w:before="28"/>
              <w:ind w:left="518"/>
              <w:rPr>
                <w:rFonts w:ascii="Calibri" w:eastAsia="Calibri" w:hAnsi="Calibri" w:cs="Calibri"/>
              </w:rPr>
            </w:pPr>
            <w:r w:rsidRPr="000B35DA">
              <w:t>-3.62199978432963e-13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56C25DC" w14:textId="312471A4" w:rsidR="00CA3934" w:rsidRDefault="00CA3934" w:rsidP="00CA3934">
            <w:pPr>
              <w:spacing w:before="28"/>
              <w:ind w:left="518"/>
              <w:rPr>
                <w:rFonts w:ascii="Calibri" w:eastAsia="Calibri" w:hAnsi="Calibri" w:cs="Calibri"/>
              </w:rPr>
            </w:pPr>
            <w:r w:rsidRPr="004C4B7F">
              <w:t>-1.56877860038255e-13</w:t>
            </w:r>
          </w:p>
        </w:tc>
      </w:tr>
      <w:tr w:rsidR="00CA3934" w14:paraId="6B7192E3" w14:textId="77777777" w:rsidTr="00CA3934">
        <w:trPr>
          <w:trHeight w:hRule="exact" w:val="300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058BCF86" w14:textId="301DDEB2" w:rsidR="00CA3934" w:rsidRDefault="00CA3934" w:rsidP="00CA3934">
            <w:pPr>
              <w:spacing w:before="18"/>
              <w:ind w:left="109"/>
              <w:rPr>
                <w:rFonts w:ascii="Calibri" w:eastAsia="Calibri" w:hAnsi="Calibri" w:cs="Calibri"/>
              </w:rPr>
            </w:pPr>
            <w:r w:rsidRPr="005E454D">
              <w:t>0.152621831768809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5FA5068B" w14:textId="16367852" w:rsidR="00CA3934" w:rsidRDefault="00CA3934" w:rsidP="00CA3934">
            <w:pPr>
              <w:spacing w:before="18"/>
              <w:ind w:left="158"/>
              <w:rPr>
                <w:rFonts w:ascii="Calibri" w:eastAsia="Calibri" w:hAnsi="Calibri" w:cs="Calibri"/>
              </w:rPr>
            </w:pPr>
            <w:r w:rsidRPr="004A70D6">
              <w:t>22.5058074667746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8F8EB8B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607126A9" w14:textId="64AB8B64" w:rsidR="00CA3934" w:rsidRDefault="00CA3934" w:rsidP="00CA3934">
            <w:pPr>
              <w:spacing w:before="18"/>
              <w:ind w:left="189"/>
              <w:rPr>
                <w:rFonts w:ascii="Calibri" w:eastAsia="Calibri" w:hAnsi="Calibri" w:cs="Calibri"/>
              </w:rPr>
            </w:pPr>
            <w:r w:rsidRPr="00A04B5F">
              <w:t>0.183633027188107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6FE50233" w14:textId="2D50A9DF" w:rsidR="00CA3934" w:rsidRDefault="00CA3934" w:rsidP="00CA3934">
            <w:pPr>
              <w:spacing w:before="18"/>
              <w:ind w:left="518"/>
              <w:rPr>
                <w:rFonts w:ascii="Calibri" w:eastAsia="Calibri" w:hAnsi="Calibri" w:cs="Calibri"/>
              </w:rPr>
            </w:pPr>
            <w:r w:rsidRPr="000B35DA">
              <w:t>-3.62126677854025e-13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3F925271" w14:textId="4F974771" w:rsidR="00CA3934" w:rsidRDefault="00CA3934" w:rsidP="00CA3934">
            <w:pPr>
              <w:spacing w:before="18"/>
              <w:ind w:left="518"/>
              <w:rPr>
                <w:rFonts w:ascii="Calibri" w:eastAsia="Calibri" w:hAnsi="Calibri" w:cs="Calibri"/>
              </w:rPr>
            </w:pPr>
            <w:r w:rsidRPr="004C4B7F">
              <w:t>-1.56851298873415e-13</w:t>
            </w:r>
          </w:p>
        </w:tc>
      </w:tr>
      <w:tr w:rsidR="00CA3934" w14:paraId="208FC739" w14:textId="77777777" w:rsidTr="00CA3934">
        <w:trPr>
          <w:trHeight w:hRule="exact" w:val="322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F1D067F" w14:textId="4D0C7EC9" w:rsidR="00CA3934" w:rsidRDefault="00CA3934" w:rsidP="00CA3934">
            <w:pPr>
              <w:spacing w:before="28"/>
              <w:ind w:left="160"/>
              <w:rPr>
                <w:rFonts w:ascii="Calibri" w:eastAsia="Calibri" w:hAnsi="Calibri" w:cs="Calibri"/>
              </w:rPr>
            </w:pPr>
            <w:r w:rsidRPr="005E454D">
              <w:t>0.0228583071342584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78F360B" w14:textId="58DE5A52" w:rsidR="00CA3934" w:rsidRDefault="00CA3934" w:rsidP="00CA3934">
            <w:pPr>
              <w:spacing w:before="28"/>
              <w:ind w:left="158"/>
              <w:rPr>
                <w:rFonts w:ascii="Calibri" w:eastAsia="Calibri" w:hAnsi="Calibri" w:cs="Calibri"/>
              </w:rPr>
            </w:pPr>
            <w:r w:rsidRPr="004A70D6">
              <w:t>13.8923989788137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C18F9DE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1536AA7E" w14:textId="7BA20006" w:rsidR="00CA3934" w:rsidRDefault="00CA3934" w:rsidP="00CA3934">
            <w:pPr>
              <w:spacing w:before="28"/>
              <w:ind w:left="189"/>
              <w:rPr>
                <w:rFonts w:ascii="Calibri" w:eastAsia="Calibri" w:hAnsi="Calibri" w:cs="Calibri"/>
              </w:rPr>
            </w:pPr>
            <w:r w:rsidRPr="00A04B5F">
              <w:t>0.197905360837452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D376C87" w14:textId="11BABB89" w:rsidR="00CA3934" w:rsidRDefault="00CA3934" w:rsidP="00CA3934">
            <w:pPr>
              <w:spacing w:before="28"/>
              <w:ind w:left="720"/>
              <w:rPr>
                <w:rFonts w:ascii="Calibri" w:eastAsia="Calibri" w:hAnsi="Calibri" w:cs="Calibri"/>
              </w:rPr>
            </w:pPr>
            <w:r w:rsidRPr="000B35DA">
              <w:t>-3.51041762825496e-13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24B5F33" w14:textId="08CB0D85" w:rsidR="00CA3934" w:rsidRDefault="00CA3934" w:rsidP="00CA3934">
            <w:pPr>
              <w:spacing w:before="28"/>
              <w:ind w:left="518"/>
              <w:rPr>
                <w:rFonts w:ascii="Calibri" w:eastAsia="Calibri" w:hAnsi="Calibri" w:cs="Calibri"/>
              </w:rPr>
            </w:pPr>
            <w:r w:rsidRPr="004C4B7F">
              <w:t>-1.52834574045662e-13</w:t>
            </w:r>
          </w:p>
        </w:tc>
      </w:tr>
      <w:tr w:rsidR="00CA3934" w14:paraId="7E4D3BEF" w14:textId="77777777" w:rsidTr="00CA3934">
        <w:trPr>
          <w:trHeight w:hRule="exact" w:val="300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46DAA92E" w14:textId="13B3F801" w:rsidR="00CA3934" w:rsidRDefault="00CA3934" w:rsidP="00CA3934">
            <w:pPr>
              <w:spacing w:before="16"/>
              <w:ind w:left="109"/>
              <w:rPr>
                <w:rFonts w:ascii="Calibri" w:eastAsia="Calibri" w:hAnsi="Calibri" w:cs="Calibri"/>
              </w:rPr>
            </w:pPr>
            <w:r w:rsidRPr="005E454D">
              <w:t>0.111415733023179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4D992187" w14:textId="4631341F" w:rsidR="00CA3934" w:rsidRDefault="00CA3934" w:rsidP="00CA3934">
            <w:pPr>
              <w:spacing w:before="16"/>
              <w:ind w:left="158"/>
              <w:rPr>
                <w:rFonts w:ascii="Calibri" w:eastAsia="Calibri" w:hAnsi="Calibri" w:cs="Calibri"/>
              </w:rPr>
            </w:pPr>
            <w:r w:rsidRPr="004A70D6">
              <w:t>9.38727391763130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6A80D64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78166488" w14:textId="284AD448" w:rsidR="00CA3934" w:rsidRDefault="00CA3934" w:rsidP="00CA3934">
            <w:pPr>
              <w:spacing w:before="16"/>
              <w:ind w:left="189"/>
              <w:rPr>
                <w:rFonts w:ascii="Calibri" w:eastAsia="Calibri" w:hAnsi="Calibri" w:cs="Calibri"/>
              </w:rPr>
            </w:pPr>
            <w:r w:rsidRPr="00A04B5F">
              <w:t>0.203513183242063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0E1B9FE2" w14:textId="300136CB" w:rsidR="00CA3934" w:rsidRDefault="00CA3934" w:rsidP="00CA3934">
            <w:pPr>
              <w:spacing w:before="16"/>
              <w:ind w:left="619"/>
              <w:rPr>
                <w:rFonts w:ascii="Calibri" w:eastAsia="Calibri" w:hAnsi="Calibri" w:cs="Calibri"/>
              </w:rPr>
            </w:pPr>
            <w:r w:rsidRPr="000B35DA">
              <w:t>-3.47379204637909e-13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14:paraId="54D158EC" w14:textId="4F5F8186" w:rsidR="00CA3934" w:rsidRDefault="00CA3934" w:rsidP="00CA3934">
            <w:pPr>
              <w:spacing w:before="16"/>
              <w:ind w:left="518"/>
              <w:rPr>
                <w:rFonts w:ascii="Calibri" w:eastAsia="Calibri" w:hAnsi="Calibri" w:cs="Calibri"/>
              </w:rPr>
            </w:pPr>
            <w:r w:rsidRPr="004C4B7F">
              <w:t>-1.51387864376563e-13</w:t>
            </w:r>
          </w:p>
        </w:tc>
      </w:tr>
      <w:tr w:rsidR="00CA3934" w14:paraId="0FE16743" w14:textId="77777777" w:rsidTr="00CA3934">
        <w:trPr>
          <w:trHeight w:hRule="exact" w:val="319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40136BC" w14:textId="354B5897" w:rsidR="00CA3934" w:rsidRDefault="00CA3934" w:rsidP="00CA3934">
            <w:pPr>
              <w:spacing w:before="25"/>
              <w:ind w:left="109"/>
              <w:rPr>
                <w:rFonts w:ascii="Calibri" w:eastAsia="Calibri" w:hAnsi="Calibri" w:cs="Calibri"/>
              </w:rPr>
            </w:pPr>
            <w:r w:rsidRPr="005E454D">
              <w:t>0.112438530324776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D9DAE53" w14:textId="467C6069" w:rsidR="00CA3934" w:rsidRDefault="00CA3934" w:rsidP="00CA3934">
            <w:pPr>
              <w:spacing w:before="25"/>
              <w:ind w:left="259"/>
              <w:rPr>
                <w:rFonts w:ascii="Calibri" w:eastAsia="Calibri" w:hAnsi="Calibri" w:cs="Calibri"/>
              </w:rPr>
            </w:pPr>
            <w:r w:rsidRPr="004A70D6">
              <w:t>34.5078672878721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53592DF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350646F" w14:textId="020ED583" w:rsidR="00CA3934" w:rsidRDefault="00CA3934" w:rsidP="00CA3934">
            <w:pPr>
              <w:spacing w:before="25"/>
              <w:ind w:left="189"/>
              <w:rPr>
                <w:rFonts w:ascii="Calibri" w:eastAsia="Calibri" w:hAnsi="Calibri" w:cs="Calibri"/>
              </w:rPr>
            </w:pPr>
            <w:r w:rsidRPr="00A04B5F">
              <w:t>0.205381865457177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E29AD9F" w14:textId="46B11A3E" w:rsidR="00CA3934" w:rsidRDefault="00CA3934" w:rsidP="00CA3934">
            <w:pPr>
              <w:spacing w:before="25"/>
              <w:ind w:left="518"/>
              <w:rPr>
                <w:rFonts w:ascii="Calibri" w:eastAsia="Calibri" w:hAnsi="Calibri" w:cs="Calibri"/>
              </w:rPr>
            </w:pPr>
            <w:r w:rsidRPr="000B35DA">
              <w:t>-3.46296398014646e-13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FF6888D" w14:textId="6CD27CEB" w:rsidR="00CA3934" w:rsidRDefault="00CA3934" w:rsidP="00CA3934">
            <w:pPr>
              <w:spacing w:before="25"/>
              <w:ind w:left="518"/>
              <w:rPr>
                <w:rFonts w:ascii="Calibri" w:eastAsia="Calibri" w:hAnsi="Calibri" w:cs="Calibri"/>
              </w:rPr>
            </w:pPr>
            <w:r w:rsidRPr="004C4B7F">
              <w:t>-1.50931911467129e-13</w:t>
            </w:r>
          </w:p>
        </w:tc>
      </w:tr>
      <w:tr w:rsidR="00CA3934" w14:paraId="386D116A" w14:textId="77777777" w:rsidTr="00CA3934">
        <w:trPr>
          <w:trHeight w:hRule="exact" w:val="314"/>
          <w:jc w:val="center"/>
        </w:trPr>
        <w:tc>
          <w:tcPr>
            <w:tcW w:w="1124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543273E" w14:textId="585B89F6" w:rsidR="00CA3934" w:rsidRDefault="00CA3934" w:rsidP="00CA3934">
            <w:pPr>
              <w:spacing w:before="25"/>
              <w:ind w:left="109"/>
              <w:rPr>
                <w:rFonts w:ascii="Calibri" w:eastAsia="Calibri" w:hAnsi="Calibri" w:cs="Calibri"/>
              </w:rPr>
            </w:pPr>
            <w:r w:rsidRPr="005E454D">
              <w:t>0.0883399987949056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C454E51" w14:textId="7AEFB099" w:rsidR="00CA3934" w:rsidRDefault="00CA3934" w:rsidP="00CA3934">
            <w:pPr>
              <w:spacing w:before="25"/>
              <w:ind w:left="158"/>
              <w:rPr>
                <w:rFonts w:ascii="Calibri" w:eastAsia="Calibri" w:hAnsi="Calibri" w:cs="Calibri"/>
              </w:rPr>
            </w:pPr>
            <w:r w:rsidRPr="004A70D6">
              <w:t>82.3994402391151</w:t>
            </w:r>
          </w:p>
        </w:tc>
        <w:tc>
          <w:tcPr>
            <w:tcW w:w="40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14:paraId="59DA3644" w14:textId="77777777" w:rsidR="00CA3934" w:rsidRDefault="00CA3934" w:rsidP="00CA3934"/>
        </w:tc>
        <w:tc>
          <w:tcPr>
            <w:tcW w:w="137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360BB6D" w14:textId="3D416823" w:rsidR="00CA3934" w:rsidRDefault="00CA3934" w:rsidP="00CA3934">
            <w:pPr>
              <w:spacing w:before="25"/>
              <w:ind w:left="189"/>
              <w:rPr>
                <w:rFonts w:ascii="Calibri" w:eastAsia="Calibri" w:hAnsi="Calibri" w:cs="Calibri"/>
              </w:rPr>
            </w:pPr>
            <w:r w:rsidRPr="00A04B5F">
              <w:t>0.00517536627078896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1030D94" w14:textId="604D7B85" w:rsidR="00CA3934" w:rsidRDefault="00CA3934" w:rsidP="00CA3934">
            <w:pPr>
              <w:spacing w:before="25"/>
              <w:ind w:left="518"/>
              <w:rPr>
                <w:rFonts w:ascii="Calibri" w:eastAsia="Calibri" w:hAnsi="Calibri" w:cs="Calibri"/>
              </w:rPr>
            </w:pPr>
            <w:r w:rsidRPr="000B35DA">
              <w:t>-5.79173846968118e-13</w:t>
            </w:r>
          </w:p>
        </w:tc>
        <w:tc>
          <w:tcPr>
            <w:tcW w:w="2673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D2CBD74" w14:textId="7A6D2084" w:rsidR="00CA3934" w:rsidRDefault="00CA3934" w:rsidP="00CA3934">
            <w:pPr>
              <w:spacing w:before="25"/>
              <w:ind w:left="518"/>
              <w:rPr>
                <w:rFonts w:ascii="Calibri" w:eastAsia="Calibri" w:hAnsi="Calibri" w:cs="Calibri"/>
              </w:rPr>
            </w:pPr>
            <w:r w:rsidRPr="004C4B7F">
              <w:t>-1.96268569861693e-13</w:t>
            </w:r>
          </w:p>
        </w:tc>
      </w:tr>
    </w:tbl>
    <w:p w14:paraId="4B41D62A" w14:textId="77777777" w:rsidR="00E36207" w:rsidRDefault="00E36207">
      <w:pPr>
        <w:sectPr w:rsidR="00E36207">
          <w:pgSz w:w="11920" w:h="16840"/>
          <w:pgMar w:top="1340" w:right="1680" w:bottom="280" w:left="1300" w:header="720" w:footer="720" w:gutter="0"/>
          <w:cols w:space="720"/>
        </w:sectPr>
      </w:pPr>
    </w:p>
    <w:p w14:paraId="37C1EE1D" w14:textId="5E2BEFBC" w:rsidR="00E36207" w:rsidRDefault="00CA3934">
      <w:pPr>
        <w:spacing w:line="180" w:lineRule="exact"/>
        <w:rPr>
          <w:sz w:val="19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503315476" behindDoc="1" locked="0" layoutInCell="1" allowOverlap="1" wp14:anchorId="525A0E78" wp14:editId="3C239B2E">
            <wp:simplePos x="0" y="0"/>
            <wp:positionH relativeFrom="column">
              <wp:posOffset>-28575</wp:posOffset>
            </wp:positionH>
            <wp:positionV relativeFrom="paragraph">
              <wp:posOffset>9525</wp:posOffset>
            </wp:positionV>
            <wp:extent cx="5435600" cy="30613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894BF" w14:textId="46E31BF6" w:rsidR="00E36207" w:rsidRDefault="00E36207">
      <w:pPr>
        <w:spacing w:line="200" w:lineRule="exact"/>
      </w:pPr>
    </w:p>
    <w:p w14:paraId="00CF1E6F" w14:textId="0E048340" w:rsidR="00E36207" w:rsidRDefault="00E36207">
      <w:pPr>
        <w:spacing w:line="200" w:lineRule="exact"/>
      </w:pPr>
    </w:p>
    <w:p w14:paraId="24CF40E6" w14:textId="38CA24B4" w:rsidR="00E36207" w:rsidRDefault="00E36207">
      <w:pPr>
        <w:spacing w:line="200" w:lineRule="exact"/>
      </w:pPr>
    </w:p>
    <w:p w14:paraId="3DF9705A" w14:textId="77777777" w:rsidR="00E36207" w:rsidRDefault="00E36207">
      <w:pPr>
        <w:spacing w:line="200" w:lineRule="exact"/>
      </w:pPr>
    </w:p>
    <w:p w14:paraId="255805E6" w14:textId="77777777" w:rsidR="00E36207" w:rsidRDefault="00E36207">
      <w:pPr>
        <w:spacing w:line="200" w:lineRule="exact"/>
      </w:pPr>
    </w:p>
    <w:p w14:paraId="3CE71894" w14:textId="77777777" w:rsidR="00E36207" w:rsidRDefault="00E36207">
      <w:pPr>
        <w:spacing w:line="200" w:lineRule="exact"/>
      </w:pPr>
    </w:p>
    <w:p w14:paraId="08A6BF4F" w14:textId="77777777" w:rsidR="00E36207" w:rsidRDefault="00E36207">
      <w:pPr>
        <w:spacing w:line="200" w:lineRule="exact"/>
      </w:pPr>
    </w:p>
    <w:p w14:paraId="0005EF81" w14:textId="77777777" w:rsidR="00E36207" w:rsidRDefault="00E36207">
      <w:pPr>
        <w:spacing w:line="200" w:lineRule="exact"/>
      </w:pPr>
    </w:p>
    <w:p w14:paraId="7EC1C502" w14:textId="0D6C36EF" w:rsidR="00E36207" w:rsidRDefault="00E36207">
      <w:pPr>
        <w:spacing w:line="200" w:lineRule="exact"/>
      </w:pPr>
    </w:p>
    <w:p w14:paraId="6AAFD0D1" w14:textId="77777777" w:rsidR="00E36207" w:rsidRDefault="00E36207">
      <w:pPr>
        <w:spacing w:line="200" w:lineRule="exact"/>
      </w:pPr>
    </w:p>
    <w:p w14:paraId="75EAC9B3" w14:textId="77777777" w:rsidR="00E36207" w:rsidRDefault="00E36207">
      <w:pPr>
        <w:spacing w:line="200" w:lineRule="exact"/>
      </w:pPr>
    </w:p>
    <w:p w14:paraId="4B48C7D2" w14:textId="77777777" w:rsidR="00E36207" w:rsidRDefault="00E36207">
      <w:pPr>
        <w:spacing w:line="200" w:lineRule="exact"/>
      </w:pPr>
    </w:p>
    <w:p w14:paraId="42269D6E" w14:textId="65A31A6E" w:rsidR="00E36207" w:rsidRDefault="00E36207">
      <w:pPr>
        <w:spacing w:line="200" w:lineRule="exact"/>
      </w:pPr>
    </w:p>
    <w:p w14:paraId="5E724C24" w14:textId="77777777" w:rsidR="00E36207" w:rsidRDefault="00E36207">
      <w:pPr>
        <w:spacing w:line="200" w:lineRule="exact"/>
      </w:pPr>
    </w:p>
    <w:p w14:paraId="61DFF058" w14:textId="77777777" w:rsidR="00E36207" w:rsidRDefault="00E36207">
      <w:pPr>
        <w:spacing w:line="200" w:lineRule="exact"/>
      </w:pPr>
    </w:p>
    <w:p w14:paraId="6714560E" w14:textId="3D3CC91E" w:rsidR="00E36207" w:rsidRDefault="00E36207">
      <w:pPr>
        <w:spacing w:line="200" w:lineRule="exact"/>
      </w:pPr>
    </w:p>
    <w:p w14:paraId="12363B1E" w14:textId="77777777" w:rsidR="00E36207" w:rsidRDefault="00E36207">
      <w:pPr>
        <w:spacing w:line="200" w:lineRule="exact"/>
      </w:pPr>
    </w:p>
    <w:p w14:paraId="4586B42E" w14:textId="1618F855" w:rsidR="00E36207" w:rsidRDefault="00E36207">
      <w:pPr>
        <w:spacing w:line="200" w:lineRule="exact"/>
      </w:pPr>
    </w:p>
    <w:p w14:paraId="5BBB3116" w14:textId="77777777" w:rsidR="00E36207" w:rsidRDefault="00E36207">
      <w:pPr>
        <w:spacing w:line="200" w:lineRule="exact"/>
      </w:pPr>
    </w:p>
    <w:p w14:paraId="3756F3CE" w14:textId="03CE8CFC" w:rsidR="00E36207" w:rsidRDefault="00E36207">
      <w:pPr>
        <w:spacing w:line="200" w:lineRule="exact"/>
      </w:pPr>
    </w:p>
    <w:p w14:paraId="1DD4055F" w14:textId="77777777" w:rsidR="00E36207" w:rsidRDefault="00E36207">
      <w:pPr>
        <w:spacing w:line="200" w:lineRule="exact"/>
      </w:pPr>
    </w:p>
    <w:p w14:paraId="69DED7B0" w14:textId="57FF9A1D" w:rsidR="00E36207" w:rsidRDefault="00E36207">
      <w:pPr>
        <w:spacing w:line="200" w:lineRule="exact"/>
      </w:pPr>
    </w:p>
    <w:p w14:paraId="25057466" w14:textId="468FBEAA" w:rsidR="00E36207" w:rsidRDefault="00E36207">
      <w:pPr>
        <w:spacing w:line="200" w:lineRule="exact"/>
      </w:pPr>
    </w:p>
    <w:p w14:paraId="422695FB" w14:textId="553741E8" w:rsidR="00E36207" w:rsidRDefault="00E36207">
      <w:pPr>
        <w:spacing w:line="200" w:lineRule="exact"/>
      </w:pPr>
    </w:p>
    <w:p w14:paraId="5D54910E" w14:textId="710FF6BC" w:rsidR="00E36207" w:rsidRDefault="00E36207">
      <w:pPr>
        <w:spacing w:line="200" w:lineRule="exact"/>
      </w:pPr>
    </w:p>
    <w:p w14:paraId="104D9BE2" w14:textId="77777777" w:rsidR="00E36207" w:rsidRDefault="003538E8">
      <w:pPr>
        <w:spacing w:before="33" w:line="220" w:lineRule="exact"/>
        <w:ind w:left="2039"/>
      </w:pPr>
      <w:r>
        <w:rPr>
          <w:b/>
          <w:position w:val="-1"/>
        </w:rPr>
        <w:t>Fi</w:t>
      </w:r>
      <w:r>
        <w:rPr>
          <w:b/>
          <w:spacing w:val="1"/>
          <w:position w:val="-1"/>
        </w:rPr>
        <w:t>g</w:t>
      </w:r>
      <w:r>
        <w:rPr>
          <w:b/>
          <w:position w:val="-1"/>
        </w:rPr>
        <w:t>ure</w:t>
      </w:r>
      <w:r>
        <w:rPr>
          <w:b/>
          <w:spacing w:val="-5"/>
          <w:position w:val="-1"/>
        </w:rPr>
        <w:t xml:space="preserve"> </w:t>
      </w:r>
      <w:r>
        <w:rPr>
          <w:b/>
          <w:spacing w:val="1"/>
          <w:position w:val="-1"/>
        </w:rPr>
        <w:t>1</w:t>
      </w:r>
      <w:r>
        <w:rPr>
          <w:b/>
          <w:position w:val="-1"/>
        </w:rPr>
        <w:t>:</w:t>
      </w:r>
      <w:r>
        <w:rPr>
          <w:b/>
          <w:spacing w:val="-1"/>
          <w:position w:val="-1"/>
        </w:rPr>
        <w:t xml:space="preserve"> </w:t>
      </w:r>
      <w:r>
        <w:rPr>
          <w:b/>
          <w:position w:val="-1"/>
        </w:rPr>
        <w:t>Pl</w:t>
      </w:r>
      <w:r>
        <w:rPr>
          <w:b/>
          <w:spacing w:val="1"/>
          <w:position w:val="-1"/>
        </w:rPr>
        <w:t>ot</w:t>
      </w:r>
      <w:r>
        <w:rPr>
          <w:b/>
          <w:position w:val="-1"/>
        </w:rPr>
        <w:t>s</w:t>
      </w:r>
      <w:r>
        <w:rPr>
          <w:b/>
          <w:spacing w:val="-4"/>
          <w:position w:val="-1"/>
        </w:rPr>
        <w:t xml:space="preserve"> </w:t>
      </w:r>
      <w:r>
        <w:rPr>
          <w:b/>
          <w:spacing w:val="-1"/>
          <w:position w:val="-1"/>
        </w:rPr>
        <w:t>o</w:t>
      </w:r>
      <w:r>
        <w:rPr>
          <w:b/>
          <w:position w:val="-1"/>
        </w:rPr>
        <w:t xml:space="preserve">f </w:t>
      </w:r>
      <w:r>
        <w:rPr>
          <w:b/>
          <w:spacing w:val="-1"/>
          <w:position w:val="-1"/>
        </w:rPr>
        <w:t>G</w:t>
      </w:r>
      <w:r>
        <w:rPr>
          <w:b/>
          <w:position w:val="-1"/>
        </w:rPr>
        <w:t>r</w:t>
      </w:r>
      <w:r>
        <w:rPr>
          <w:b/>
          <w:spacing w:val="1"/>
          <w:position w:val="-1"/>
        </w:rPr>
        <w:t>e</w:t>
      </w:r>
      <w:r>
        <w:rPr>
          <w:b/>
          <w:position w:val="-1"/>
        </w:rPr>
        <w:t>ens</w:t>
      </w:r>
      <w:r>
        <w:rPr>
          <w:b/>
          <w:spacing w:val="-6"/>
          <w:position w:val="-1"/>
        </w:rPr>
        <w:t xml:space="preserve"> </w:t>
      </w:r>
      <w:r>
        <w:rPr>
          <w:b/>
          <w:spacing w:val="1"/>
          <w:position w:val="-1"/>
        </w:rPr>
        <w:t>f</w:t>
      </w:r>
      <w:r>
        <w:rPr>
          <w:b/>
          <w:spacing w:val="2"/>
          <w:position w:val="-1"/>
        </w:rPr>
        <w:t>u</w:t>
      </w:r>
      <w:r>
        <w:rPr>
          <w:b/>
          <w:position w:val="-1"/>
        </w:rPr>
        <w:t>nc</w:t>
      </w:r>
      <w:r>
        <w:rPr>
          <w:b/>
          <w:spacing w:val="1"/>
          <w:position w:val="-1"/>
        </w:rPr>
        <w:t>t</w:t>
      </w:r>
      <w:r>
        <w:rPr>
          <w:b/>
          <w:position w:val="-1"/>
        </w:rPr>
        <w:t>i</w:t>
      </w:r>
      <w:r>
        <w:rPr>
          <w:b/>
          <w:spacing w:val="1"/>
          <w:position w:val="-1"/>
        </w:rPr>
        <w:t>o</w:t>
      </w:r>
      <w:r>
        <w:rPr>
          <w:b/>
          <w:position w:val="-1"/>
        </w:rPr>
        <w:t>ns</w:t>
      </w:r>
      <w:r>
        <w:rPr>
          <w:b/>
          <w:spacing w:val="-7"/>
          <w:position w:val="-1"/>
        </w:rPr>
        <w:t xml:space="preserve"> </w:t>
      </w:r>
      <w:r>
        <w:rPr>
          <w:b/>
          <w:spacing w:val="2"/>
          <w:position w:val="-1"/>
        </w:rPr>
        <w:t>w</w:t>
      </w:r>
      <w:r>
        <w:rPr>
          <w:b/>
          <w:position w:val="-1"/>
        </w:rPr>
        <w:t>ith</w:t>
      </w:r>
      <w:r>
        <w:rPr>
          <w:b/>
          <w:spacing w:val="-4"/>
          <w:position w:val="-1"/>
        </w:rPr>
        <w:t xml:space="preserve"> </w:t>
      </w:r>
      <w:r>
        <w:rPr>
          <w:b/>
          <w:position w:val="-1"/>
        </w:rPr>
        <w:t>res</w:t>
      </w:r>
      <w:r>
        <w:rPr>
          <w:b/>
          <w:spacing w:val="-1"/>
          <w:position w:val="-1"/>
        </w:rPr>
        <w:t>p</w:t>
      </w:r>
      <w:r>
        <w:rPr>
          <w:b/>
          <w:position w:val="-1"/>
        </w:rPr>
        <w:t>e</w:t>
      </w:r>
      <w:r>
        <w:rPr>
          <w:b/>
          <w:spacing w:val="1"/>
          <w:position w:val="-1"/>
        </w:rPr>
        <w:t>c</w:t>
      </w:r>
      <w:r>
        <w:rPr>
          <w:b/>
          <w:position w:val="-1"/>
        </w:rPr>
        <w:t>t</w:t>
      </w:r>
      <w:r>
        <w:rPr>
          <w:b/>
          <w:spacing w:val="-5"/>
          <w:position w:val="-1"/>
        </w:rPr>
        <w:t xml:space="preserve"> </w:t>
      </w:r>
      <w:r>
        <w:rPr>
          <w:b/>
          <w:spacing w:val="1"/>
          <w:position w:val="-1"/>
        </w:rPr>
        <w:t>t</w:t>
      </w:r>
      <w:r>
        <w:rPr>
          <w:b/>
          <w:position w:val="-1"/>
        </w:rPr>
        <w:t>o</w:t>
      </w:r>
      <w:r>
        <w:rPr>
          <w:b/>
          <w:spacing w:val="1"/>
          <w:position w:val="-1"/>
        </w:rPr>
        <w:t xml:space="preserve"> </w:t>
      </w:r>
      <w:r>
        <w:rPr>
          <w:b/>
          <w:position w:val="-1"/>
        </w:rPr>
        <w:t>ψ</w:t>
      </w:r>
    </w:p>
    <w:p w14:paraId="0C61DFC2" w14:textId="5FCCBA1F" w:rsidR="00E36207" w:rsidRDefault="00E36207">
      <w:pPr>
        <w:spacing w:line="200" w:lineRule="exact"/>
      </w:pPr>
    </w:p>
    <w:p w14:paraId="21D1C0DD" w14:textId="5C188F40" w:rsidR="00E36207" w:rsidRDefault="00E36207">
      <w:pPr>
        <w:spacing w:line="200" w:lineRule="exact"/>
      </w:pPr>
    </w:p>
    <w:p w14:paraId="06E09849" w14:textId="007EC200" w:rsidR="00E36207" w:rsidRDefault="00E36207">
      <w:pPr>
        <w:spacing w:line="200" w:lineRule="exact"/>
      </w:pPr>
    </w:p>
    <w:p w14:paraId="713ECC42" w14:textId="19E51EDE" w:rsidR="00E36207" w:rsidRDefault="00CA3934">
      <w:pPr>
        <w:spacing w:line="200" w:lineRule="exact"/>
      </w:pPr>
      <w:r>
        <w:rPr>
          <w:noProof/>
        </w:rPr>
        <w:drawing>
          <wp:anchor distT="0" distB="0" distL="114300" distR="114300" simplePos="0" relativeHeight="503316479" behindDoc="1" locked="0" layoutInCell="1" allowOverlap="1" wp14:anchorId="51A13945" wp14:editId="05DDEC37">
            <wp:simplePos x="0" y="0"/>
            <wp:positionH relativeFrom="margin">
              <wp:align>right</wp:align>
            </wp:positionH>
            <wp:positionV relativeFrom="paragraph">
              <wp:posOffset>36195</wp:posOffset>
            </wp:positionV>
            <wp:extent cx="5435600" cy="31457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2EF278" w14:textId="0BFC17C0" w:rsidR="00E36207" w:rsidRDefault="00E36207">
      <w:pPr>
        <w:spacing w:line="200" w:lineRule="exact"/>
      </w:pPr>
    </w:p>
    <w:p w14:paraId="5118AE0C" w14:textId="070AB03B" w:rsidR="00E36207" w:rsidRDefault="00E36207">
      <w:pPr>
        <w:spacing w:line="200" w:lineRule="exact"/>
      </w:pPr>
    </w:p>
    <w:p w14:paraId="3AD9F500" w14:textId="77777777" w:rsidR="00E36207" w:rsidRDefault="00E36207">
      <w:pPr>
        <w:spacing w:line="200" w:lineRule="exact"/>
      </w:pPr>
    </w:p>
    <w:p w14:paraId="5698D764" w14:textId="77777777" w:rsidR="00E36207" w:rsidRDefault="00E36207">
      <w:pPr>
        <w:spacing w:line="200" w:lineRule="exact"/>
      </w:pPr>
    </w:p>
    <w:p w14:paraId="408C01BA" w14:textId="77777777" w:rsidR="00E36207" w:rsidRDefault="00E36207">
      <w:pPr>
        <w:spacing w:line="200" w:lineRule="exact"/>
      </w:pPr>
    </w:p>
    <w:p w14:paraId="562B13B6" w14:textId="77777777" w:rsidR="00E36207" w:rsidRDefault="00E36207">
      <w:pPr>
        <w:spacing w:line="200" w:lineRule="exact"/>
      </w:pPr>
    </w:p>
    <w:p w14:paraId="4DA01079" w14:textId="77777777" w:rsidR="00E36207" w:rsidRDefault="00E36207">
      <w:pPr>
        <w:spacing w:line="200" w:lineRule="exact"/>
      </w:pPr>
    </w:p>
    <w:p w14:paraId="10A4C641" w14:textId="77777777" w:rsidR="00E36207" w:rsidRDefault="00E36207">
      <w:pPr>
        <w:spacing w:line="200" w:lineRule="exact"/>
      </w:pPr>
    </w:p>
    <w:p w14:paraId="1C566C5B" w14:textId="77777777" w:rsidR="00E36207" w:rsidRDefault="00E36207">
      <w:pPr>
        <w:spacing w:line="200" w:lineRule="exact"/>
      </w:pPr>
    </w:p>
    <w:p w14:paraId="3A879023" w14:textId="77777777" w:rsidR="00E36207" w:rsidRDefault="00E36207">
      <w:pPr>
        <w:spacing w:line="200" w:lineRule="exact"/>
      </w:pPr>
    </w:p>
    <w:p w14:paraId="7DB16794" w14:textId="77777777" w:rsidR="00E36207" w:rsidRDefault="00E36207">
      <w:pPr>
        <w:spacing w:line="200" w:lineRule="exact"/>
      </w:pPr>
    </w:p>
    <w:p w14:paraId="19DF82F1" w14:textId="77777777" w:rsidR="00E36207" w:rsidRDefault="00E36207">
      <w:pPr>
        <w:spacing w:line="200" w:lineRule="exact"/>
      </w:pPr>
    </w:p>
    <w:p w14:paraId="2EAF19DD" w14:textId="77777777" w:rsidR="00E36207" w:rsidRDefault="00E36207">
      <w:pPr>
        <w:spacing w:line="200" w:lineRule="exact"/>
      </w:pPr>
    </w:p>
    <w:p w14:paraId="0E80039D" w14:textId="77777777" w:rsidR="00E36207" w:rsidRDefault="00E36207">
      <w:pPr>
        <w:spacing w:line="200" w:lineRule="exact"/>
      </w:pPr>
    </w:p>
    <w:p w14:paraId="601746B8" w14:textId="77777777" w:rsidR="00E36207" w:rsidRDefault="00E36207">
      <w:pPr>
        <w:spacing w:line="200" w:lineRule="exact"/>
      </w:pPr>
    </w:p>
    <w:p w14:paraId="7800F2E2" w14:textId="77777777" w:rsidR="00E36207" w:rsidRDefault="00E36207">
      <w:pPr>
        <w:spacing w:line="200" w:lineRule="exact"/>
      </w:pPr>
    </w:p>
    <w:p w14:paraId="5772B379" w14:textId="77777777" w:rsidR="00E36207" w:rsidRDefault="00E36207">
      <w:pPr>
        <w:spacing w:line="200" w:lineRule="exact"/>
      </w:pPr>
    </w:p>
    <w:p w14:paraId="665C0E09" w14:textId="77777777" w:rsidR="00E36207" w:rsidRDefault="00E36207">
      <w:pPr>
        <w:spacing w:line="200" w:lineRule="exact"/>
      </w:pPr>
    </w:p>
    <w:p w14:paraId="74934A61" w14:textId="77777777" w:rsidR="00E36207" w:rsidRDefault="00E36207">
      <w:pPr>
        <w:spacing w:line="200" w:lineRule="exact"/>
      </w:pPr>
    </w:p>
    <w:p w14:paraId="519966A5" w14:textId="77777777" w:rsidR="00E36207" w:rsidRDefault="00E36207">
      <w:pPr>
        <w:spacing w:line="200" w:lineRule="exact"/>
      </w:pPr>
    </w:p>
    <w:p w14:paraId="0503A814" w14:textId="77777777" w:rsidR="00E36207" w:rsidRDefault="00E36207">
      <w:pPr>
        <w:spacing w:line="200" w:lineRule="exact"/>
      </w:pPr>
    </w:p>
    <w:p w14:paraId="7853BC76" w14:textId="77777777" w:rsidR="00E36207" w:rsidRDefault="00E36207">
      <w:pPr>
        <w:spacing w:line="200" w:lineRule="exact"/>
      </w:pPr>
    </w:p>
    <w:p w14:paraId="3F71F9B9" w14:textId="77777777" w:rsidR="00E36207" w:rsidRDefault="00E36207">
      <w:pPr>
        <w:spacing w:line="200" w:lineRule="exact"/>
      </w:pPr>
    </w:p>
    <w:p w14:paraId="1285F59E" w14:textId="77777777" w:rsidR="00E36207" w:rsidRDefault="00E36207">
      <w:pPr>
        <w:spacing w:line="200" w:lineRule="exact"/>
      </w:pPr>
    </w:p>
    <w:p w14:paraId="382C65D9" w14:textId="77777777" w:rsidR="00E36207" w:rsidRDefault="00E36207">
      <w:pPr>
        <w:spacing w:line="200" w:lineRule="exact"/>
      </w:pPr>
    </w:p>
    <w:p w14:paraId="1A4BF932" w14:textId="77777777" w:rsidR="00E36207" w:rsidRDefault="00E36207">
      <w:pPr>
        <w:spacing w:line="280" w:lineRule="exact"/>
        <w:rPr>
          <w:sz w:val="28"/>
          <w:szCs w:val="28"/>
        </w:rPr>
      </w:pPr>
    </w:p>
    <w:p w14:paraId="6FA3B1F4" w14:textId="77777777" w:rsidR="00E36207" w:rsidRDefault="003538E8">
      <w:pPr>
        <w:spacing w:before="33"/>
        <w:ind w:left="1433"/>
      </w:pPr>
      <w:r>
        <w:rPr>
          <w:b/>
        </w:rPr>
        <w:t>Fi</w:t>
      </w:r>
      <w:r>
        <w:rPr>
          <w:b/>
          <w:spacing w:val="1"/>
        </w:rPr>
        <w:t>g</w:t>
      </w:r>
      <w:r>
        <w:rPr>
          <w:b/>
        </w:rPr>
        <w:t>ure</w:t>
      </w:r>
      <w:r>
        <w:rPr>
          <w:b/>
          <w:spacing w:val="-4"/>
        </w:rPr>
        <w:t xml:space="preserve"> </w:t>
      </w:r>
      <w:r>
        <w:rPr>
          <w:b/>
          <w:spacing w:val="1"/>
        </w:rPr>
        <w:t>2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rPr>
          <w:b/>
        </w:rPr>
        <w:t>Pl</w:t>
      </w:r>
      <w:r>
        <w:rPr>
          <w:b/>
          <w:spacing w:val="1"/>
        </w:rPr>
        <w:t>ot</w:t>
      </w:r>
      <w:r>
        <w:rPr>
          <w:b/>
        </w:rPr>
        <w:t>s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o</w:t>
      </w:r>
      <w:r>
        <w:rPr>
          <w:b/>
        </w:rPr>
        <w:t>f</w:t>
      </w:r>
      <w:r>
        <w:rPr>
          <w:b/>
          <w:spacing w:val="-1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he</w:t>
      </w:r>
      <w:r>
        <w:rPr>
          <w:b/>
          <w:spacing w:val="-3"/>
        </w:rPr>
        <w:t xml:space="preserve"> </w:t>
      </w:r>
      <w:r>
        <w:rPr>
          <w:b/>
        </w:rPr>
        <w:t>c</w:t>
      </w:r>
      <w:r>
        <w:rPr>
          <w:b/>
          <w:spacing w:val="1"/>
        </w:rPr>
        <w:t>o</w:t>
      </w:r>
      <w:r>
        <w:rPr>
          <w:b/>
          <w:spacing w:val="-3"/>
        </w:rPr>
        <w:t>m</w:t>
      </w:r>
      <w:r>
        <w:rPr>
          <w:b/>
        </w:rPr>
        <w:t>p</w:t>
      </w:r>
      <w:r>
        <w:rPr>
          <w:b/>
          <w:spacing w:val="1"/>
        </w:rPr>
        <w:t>ut</w:t>
      </w:r>
      <w:r>
        <w:rPr>
          <w:b/>
        </w:rPr>
        <w:t>ed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G</w:t>
      </w:r>
      <w:r>
        <w:rPr>
          <w:b/>
        </w:rPr>
        <w:t>r</w:t>
      </w:r>
      <w:r>
        <w:rPr>
          <w:b/>
          <w:spacing w:val="1"/>
        </w:rPr>
        <w:t>e</w:t>
      </w:r>
      <w:r>
        <w:rPr>
          <w:b/>
        </w:rPr>
        <w:t>e</w:t>
      </w:r>
      <w:r>
        <w:rPr>
          <w:b/>
          <w:spacing w:val="2"/>
        </w:rPr>
        <w:t>n</w:t>
      </w:r>
      <w:r>
        <w:rPr>
          <w:b/>
        </w:rPr>
        <w:t>s</w:t>
      </w:r>
      <w:r>
        <w:rPr>
          <w:b/>
          <w:spacing w:val="-6"/>
        </w:rPr>
        <w:t xml:space="preserve"> </w:t>
      </w:r>
      <w:r>
        <w:rPr>
          <w:b/>
          <w:spacing w:val="1"/>
        </w:rPr>
        <w:t>f</w:t>
      </w:r>
      <w:r>
        <w:rPr>
          <w:b/>
        </w:rPr>
        <w:t>u</w:t>
      </w:r>
      <w:r>
        <w:rPr>
          <w:b/>
          <w:spacing w:val="-1"/>
        </w:rPr>
        <w:t>n</w:t>
      </w:r>
      <w:r>
        <w:rPr>
          <w:b/>
        </w:rPr>
        <w:t>c</w:t>
      </w:r>
      <w:r>
        <w:rPr>
          <w:b/>
          <w:spacing w:val="1"/>
        </w:rPr>
        <w:t>t</w:t>
      </w:r>
      <w:r>
        <w:rPr>
          <w:b/>
        </w:rPr>
        <w:t>i</w:t>
      </w:r>
      <w:r>
        <w:rPr>
          <w:b/>
          <w:spacing w:val="1"/>
        </w:rPr>
        <w:t>o</w:t>
      </w:r>
      <w:r>
        <w:rPr>
          <w:b/>
        </w:rPr>
        <w:t>ns</w:t>
      </w:r>
      <w:r>
        <w:rPr>
          <w:b/>
          <w:spacing w:val="-9"/>
        </w:rPr>
        <w:t xml:space="preserve"> </w:t>
      </w:r>
      <w:r>
        <w:rPr>
          <w:b/>
          <w:spacing w:val="2"/>
        </w:rPr>
        <w:t>w</w:t>
      </w:r>
      <w:r>
        <w:rPr>
          <w:b/>
        </w:rPr>
        <w:t>ith</w:t>
      </w:r>
      <w:r>
        <w:rPr>
          <w:b/>
          <w:spacing w:val="-4"/>
        </w:rPr>
        <w:t xml:space="preserve"> </w:t>
      </w:r>
      <w:r>
        <w:rPr>
          <w:b/>
        </w:rPr>
        <w:t>res</w:t>
      </w:r>
      <w:r>
        <w:rPr>
          <w:b/>
          <w:spacing w:val="-1"/>
        </w:rPr>
        <w:t>p</w:t>
      </w:r>
      <w:r>
        <w:rPr>
          <w:b/>
        </w:rPr>
        <w:t>e</w:t>
      </w:r>
      <w:r>
        <w:rPr>
          <w:b/>
          <w:spacing w:val="1"/>
        </w:rPr>
        <w:t>c</w:t>
      </w:r>
      <w:r>
        <w:rPr>
          <w:b/>
        </w:rPr>
        <w:t>t</w:t>
      </w:r>
      <w:r>
        <w:rPr>
          <w:b/>
          <w:spacing w:val="-5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6"/>
        </w:rPr>
        <w:t xml:space="preserve"> </w:t>
      </w:r>
      <w:r>
        <w:rPr>
          <w:b/>
        </w:rPr>
        <w:t>ψ</w:t>
      </w:r>
    </w:p>
    <w:p w14:paraId="75EEBFB8" w14:textId="77777777" w:rsidR="00E36207" w:rsidRDefault="00E36207">
      <w:pPr>
        <w:spacing w:line="200" w:lineRule="exact"/>
      </w:pPr>
    </w:p>
    <w:p w14:paraId="633DED34" w14:textId="77777777" w:rsidR="00E36207" w:rsidRDefault="00E36207">
      <w:pPr>
        <w:spacing w:line="200" w:lineRule="exact"/>
      </w:pPr>
    </w:p>
    <w:p w14:paraId="59C1CB5E" w14:textId="04D06B19" w:rsidR="00E36207" w:rsidRPr="00CA3934" w:rsidRDefault="00CA3934">
      <w:pPr>
        <w:spacing w:line="200" w:lineRule="exact"/>
        <w:rPr>
          <w:b/>
          <w:sz w:val="22"/>
          <w:szCs w:val="22"/>
        </w:rPr>
      </w:pPr>
      <w:r w:rsidRPr="00CA3934">
        <w:rPr>
          <w:b/>
          <w:spacing w:val="1"/>
          <w:sz w:val="22"/>
          <w:szCs w:val="22"/>
        </w:rPr>
        <w:t>∆</w:t>
      </w:r>
      <w:r w:rsidRPr="00CA3934">
        <w:rPr>
          <w:b/>
          <w:sz w:val="22"/>
          <w:szCs w:val="22"/>
        </w:rPr>
        <w:t>He</w:t>
      </w:r>
      <w:r w:rsidRPr="00CA3934">
        <w:rPr>
          <w:b/>
          <w:sz w:val="22"/>
          <w:szCs w:val="22"/>
        </w:rPr>
        <w:t xml:space="preserve"> = </w:t>
      </w:r>
      <w:r w:rsidRPr="00CA3934">
        <w:rPr>
          <w:b/>
          <w:sz w:val="22"/>
          <w:szCs w:val="22"/>
        </w:rPr>
        <w:t>0.0411007586528055</w:t>
      </w:r>
    </w:p>
    <w:p w14:paraId="4AA95EAB" w14:textId="77777777" w:rsidR="00CA3934" w:rsidRPr="00CA3934" w:rsidRDefault="00CA3934">
      <w:pPr>
        <w:spacing w:line="200" w:lineRule="exact"/>
        <w:rPr>
          <w:sz w:val="22"/>
          <w:szCs w:val="22"/>
        </w:rPr>
      </w:pPr>
    </w:p>
    <w:p w14:paraId="7AA3A911" w14:textId="219713B8" w:rsidR="00E36207" w:rsidRPr="00CA3934" w:rsidRDefault="00CA3934">
      <w:pPr>
        <w:spacing w:before="20" w:line="200" w:lineRule="exact"/>
        <w:rPr>
          <w:b/>
          <w:sz w:val="22"/>
          <w:szCs w:val="22"/>
        </w:rPr>
      </w:pPr>
      <w:r w:rsidRPr="00CA3934">
        <w:rPr>
          <w:b/>
          <w:spacing w:val="1"/>
          <w:sz w:val="22"/>
          <w:szCs w:val="22"/>
        </w:rPr>
        <w:t>∆</w:t>
      </w:r>
      <w:r w:rsidRPr="00CA3934">
        <w:rPr>
          <w:b/>
          <w:sz w:val="22"/>
          <w:szCs w:val="22"/>
        </w:rPr>
        <w:t>r</w:t>
      </w:r>
      <w:r w:rsidRPr="00CA3934">
        <w:rPr>
          <w:b/>
          <w:sz w:val="22"/>
          <w:szCs w:val="22"/>
        </w:rPr>
        <w:t xml:space="preserve"> = </w:t>
      </w:r>
      <w:r w:rsidRPr="00CA3934">
        <w:rPr>
          <w:b/>
          <w:sz w:val="22"/>
          <w:szCs w:val="22"/>
        </w:rPr>
        <w:t>-0.188374297724426</w:t>
      </w:r>
    </w:p>
    <w:p w14:paraId="3BDC4D8A" w14:textId="0D977CDB" w:rsidR="00CA3934" w:rsidRPr="00CA3934" w:rsidRDefault="00CA3934">
      <w:pPr>
        <w:spacing w:before="20" w:line="200" w:lineRule="exact"/>
        <w:rPr>
          <w:b/>
          <w:sz w:val="22"/>
          <w:szCs w:val="22"/>
        </w:rPr>
      </w:pPr>
    </w:p>
    <w:p w14:paraId="079D893F" w14:textId="789EFCCE" w:rsidR="00CA3934" w:rsidRPr="00CA3934" w:rsidRDefault="00CA3934">
      <w:pPr>
        <w:spacing w:before="20" w:line="200" w:lineRule="exact"/>
        <w:rPr>
          <w:sz w:val="22"/>
          <w:szCs w:val="22"/>
        </w:rPr>
      </w:pPr>
      <w:r w:rsidRPr="00CA3934">
        <w:rPr>
          <w:b/>
          <w:spacing w:val="1"/>
          <w:sz w:val="22"/>
          <w:szCs w:val="22"/>
        </w:rPr>
        <w:t>∆</w:t>
      </w:r>
      <w:proofErr w:type="spellStart"/>
      <w:r w:rsidRPr="00CA3934">
        <w:rPr>
          <w:b/>
          <w:sz w:val="22"/>
          <w:szCs w:val="22"/>
        </w:rPr>
        <w:t>Hn</w:t>
      </w:r>
      <w:proofErr w:type="spellEnd"/>
      <w:r w:rsidRPr="00CA3934">
        <w:rPr>
          <w:b/>
          <w:sz w:val="22"/>
          <w:szCs w:val="22"/>
        </w:rPr>
        <w:t xml:space="preserve"> = </w:t>
      </w:r>
      <w:r w:rsidRPr="00CA3934">
        <w:rPr>
          <w:b/>
          <w:sz w:val="22"/>
          <w:szCs w:val="22"/>
        </w:rPr>
        <w:t>0.0514187619260279</w:t>
      </w:r>
    </w:p>
    <w:p w14:paraId="554694A3" w14:textId="77777777" w:rsidR="003538E8" w:rsidRDefault="003538E8"/>
    <w:sectPr w:rsidR="003538E8">
      <w:pgSz w:w="11920" w:h="16840"/>
      <w:pgMar w:top="15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87888"/>
    <w:multiLevelType w:val="multilevel"/>
    <w:tmpl w:val="8A2658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207"/>
    <w:rsid w:val="003538E8"/>
    <w:rsid w:val="004652E5"/>
    <w:rsid w:val="00CA3934"/>
    <w:rsid w:val="00CC5111"/>
    <w:rsid w:val="00D92196"/>
    <w:rsid w:val="00E3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76D8BE92"/>
  <w15:docId w15:val="{034D5504-5029-4D28-A87D-5811B95D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EL4</dc:creator>
  <cp:lastModifiedBy>Harahap Fikrah Elhifzi (STUD)</cp:lastModifiedBy>
  <cp:revision>4</cp:revision>
  <cp:lastPrinted>2022-01-29T05:33:00Z</cp:lastPrinted>
  <dcterms:created xsi:type="dcterms:W3CDTF">2022-01-29T05:33:00Z</dcterms:created>
  <dcterms:modified xsi:type="dcterms:W3CDTF">2022-01-29T05:33:00Z</dcterms:modified>
</cp:coreProperties>
</file>